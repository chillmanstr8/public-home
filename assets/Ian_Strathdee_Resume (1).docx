
<file path=[Content_Types].xml><?xml version="1.0" encoding="utf-8"?>
<Types xmlns="http://schemas.openxmlformats.org/package/2006/content-types">
  <Default Extension="odttf" ContentType="application/vnd.openxmlformats-officedocument.obfuscatedFon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C7F936" w14:textId="77777777" w:rsidR="005F1644" w:rsidRDefault="00E71FB8">
      <w:pPr>
        <w:pStyle w:val="divname"/>
        <w:rPr>
          <w:rFonts w:ascii="Century Gothic" w:eastAsia="Century Gothic" w:hAnsi="Century Gothic" w:cs="Century Gothic"/>
        </w:rPr>
      </w:pPr>
      <w:r>
        <w:rPr>
          <w:rStyle w:val="span"/>
          <w:rFonts w:ascii="Century Gothic" w:eastAsia="Century Gothic" w:hAnsi="Century Gothic" w:cs="Century Gothic"/>
          <w:sz w:val="62"/>
          <w:szCs w:val="62"/>
        </w:rPr>
        <w:t>Ian</w:t>
      </w:r>
      <w:r>
        <w:rPr>
          <w:rFonts w:ascii="Century Gothic" w:eastAsia="Century Gothic" w:hAnsi="Century Gothic" w:cs="Century Gothic"/>
        </w:rPr>
        <w:t xml:space="preserve"> </w:t>
      </w:r>
      <w:r>
        <w:rPr>
          <w:rStyle w:val="span"/>
          <w:rFonts w:ascii="Century Gothic" w:eastAsia="Century Gothic" w:hAnsi="Century Gothic" w:cs="Century Gothic"/>
          <w:sz w:val="62"/>
          <w:szCs w:val="62"/>
        </w:rPr>
        <w:t>Strathdee</w:t>
      </w:r>
    </w:p>
    <w:p w14:paraId="0DB06C4E" w14:textId="77777777" w:rsidR="005F1644" w:rsidRDefault="00E71FB8">
      <w:pPr>
        <w:pStyle w:val="div"/>
        <w:spacing w:line="300" w:lineRule="atLeast"/>
        <w:jc w:val="center"/>
        <w:rPr>
          <w:rFonts w:ascii="Century Gothic" w:eastAsia="Century Gothic" w:hAnsi="Century Gothic" w:cs="Century Gothic"/>
          <w:color w:val="787878"/>
          <w:sz w:val="20"/>
          <w:szCs w:val="20"/>
        </w:rPr>
      </w:pPr>
      <w:r>
        <w:rPr>
          <w:rStyle w:val="span"/>
          <w:rFonts w:ascii="Century Gothic" w:eastAsia="Century Gothic" w:hAnsi="Century Gothic" w:cs="Century Gothic"/>
          <w:color w:val="787878"/>
          <w:sz w:val="20"/>
          <w:szCs w:val="20"/>
        </w:rPr>
        <w:t>ian.strathdee@gmail.com | 716.777.2945</w:t>
      </w:r>
      <w:r>
        <w:rPr>
          <w:rFonts w:ascii="Century Gothic" w:eastAsia="Century Gothic" w:hAnsi="Century Gothic" w:cs="Century Gothic"/>
          <w:color w:val="787878"/>
          <w:sz w:val="20"/>
          <w:szCs w:val="20"/>
        </w:rPr>
        <w:t xml:space="preserve"> </w:t>
      </w:r>
      <w:r>
        <w:rPr>
          <w:rFonts w:ascii="Century Gothic" w:eastAsia="Century Gothic" w:hAnsi="Century Gothic" w:cs="Century Gothic"/>
          <w:color w:val="787878"/>
          <w:sz w:val="20"/>
          <w:szCs w:val="20"/>
        </w:rPr>
        <w:br/>
      </w:r>
      <w:r>
        <w:rPr>
          <w:rStyle w:val="span"/>
          <w:rFonts w:ascii="Century Gothic" w:eastAsia="Century Gothic" w:hAnsi="Century Gothic" w:cs="Century Gothic"/>
          <w:color w:val="787878"/>
          <w:sz w:val="20"/>
          <w:szCs w:val="20"/>
        </w:rPr>
        <w:t>Buffalo, NY 14203</w:t>
      </w:r>
      <w:r>
        <w:rPr>
          <w:rFonts w:ascii="Century Gothic" w:eastAsia="Century Gothic" w:hAnsi="Century Gothic" w:cs="Century Gothic"/>
          <w:color w:val="787878"/>
          <w:sz w:val="20"/>
          <w:szCs w:val="20"/>
        </w:rPr>
        <w:t xml:space="preserve"> </w:t>
      </w:r>
    </w:p>
    <w:p w14:paraId="44379E17" w14:textId="77777777" w:rsidR="005F1644" w:rsidRDefault="005F1644">
      <w:pPr>
        <w:pStyle w:val="div"/>
        <w:spacing w:line="140" w:lineRule="exact"/>
        <w:rPr>
          <w:rFonts w:ascii="Century Gothic" w:eastAsia="Century Gothic" w:hAnsi="Century Gothic" w:cs="Century Gothic"/>
          <w:color w:val="787878"/>
          <w:sz w:val="22"/>
          <w:szCs w:val="22"/>
        </w:rPr>
      </w:pPr>
    </w:p>
    <w:p w14:paraId="24B8A336" w14:textId="77777777" w:rsidR="005F1644" w:rsidRDefault="00E71FB8">
      <w:pPr>
        <w:pStyle w:val="divdocumentdivsectiontitle"/>
        <w:spacing w:before="300" w:after="200"/>
        <w:jc w:val="center"/>
        <w:rPr>
          <w:rFonts w:ascii="Century Gothic" w:eastAsia="Century Gothic" w:hAnsi="Century Gothic" w:cs="Century Gothic"/>
          <w:b/>
          <w:bCs/>
          <w:caps/>
        </w:rPr>
      </w:pPr>
      <w:r>
        <w:rPr>
          <w:rFonts w:ascii="Century Gothic" w:eastAsia="Century Gothic" w:hAnsi="Century Gothic" w:cs="Century Gothic"/>
          <w:b/>
          <w:bCs/>
          <w:caps/>
        </w:rPr>
        <w:t>Summary</w:t>
      </w:r>
    </w:p>
    <w:p w14:paraId="5A5A13B3" w14:textId="77777777" w:rsidR="005F1644" w:rsidRDefault="00E71FB8">
      <w:pPr>
        <w:pStyle w:val="p"/>
        <w:spacing w:line="320" w:lineRule="atLeast"/>
        <w:rPr>
          <w:rFonts w:ascii="Century Gothic" w:eastAsia="Century Gothic" w:hAnsi="Century Gothic" w:cs="Century Gothic"/>
          <w:color w:val="787878"/>
          <w:sz w:val="22"/>
          <w:szCs w:val="22"/>
        </w:rPr>
      </w:pPr>
      <w:r>
        <w:rPr>
          <w:rFonts w:ascii="Century Gothic" w:eastAsia="Century Gothic" w:hAnsi="Century Gothic" w:cs="Century Gothic"/>
          <w:color w:val="787878"/>
          <w:sz w:val="22"/>
          <w:szCs w:val="22"/>
        </w:rPr>
        <w:t xml:space="preserve">Over ten years of professional experience in the field of Information Technology, with a wide range of knowledge and hands on experience in release engineering, </w:t>
      </w:r>
      <w:r>
        <w:rPr>
          <w:rFonts w:ascii="Century Gothic" w:eastAsia="Century Gothic" w:hAnsi="Century Gothic" w:cs="Century Gothic"/>
          <w:color w:val="787878"/>
          <w:sz w:val="22"/>
          <w:szCs w:val="22"/>
        </w:rPr>
        <w:t>product implementation and maintenance, and quality assurance testing. My career goal is to continue as a Build &amp; Release Manager. I have shown that I can be effective in making sure deadlines are met and the integrity of the release is always solid by using milestone checklists. My ambition with build &amp; release technologies is automation – creating a continuously integrated environment which is always ready to deliver with minimal set up and manual error checking. As an integral part of DevOps methodologie</w:t>
      </w:r>
      <w:r>
        <w:rPr>
          <w:rFonts w:ascii="Century Gothic" w:eastAsia="Century Gothic" w:hAnsi="Century Gothic" w:cs="Century Gothic"/>
          <w:color w:val="787878"/>
          <w:sz w:val="22"/>
          <w:szCs w:val="22"/>
        </w:rPr>
        <w:t>s, I possess a deep understanding of the need for the Release Manager to be involved with various department heads each day, as well as contact with the Project Managers to ensure the client is delivered what they are expecting on time, without error.</w:t>
      </w:r>
    </w:p>
    <w:p w14:paraId="4CB2A600" w14:textId="77777777" w:rsidR="005F1644" w:rsidRDefault="00E71FB8">
      <w:pPr>
        <w:pStyle w:val="p"/>
        <w:spacing w:line="320" w:lineRule="atLeast"/>
        <w:rPr>
          <w:rFonts w:ascii="Century Gothic" w:eastAsia="Century Gothic" w:hAnsi="Century Gothic" w:cs="Century Gothic"/>
          <w:color w:val="787878"/>
          <w:sz w:val="22"/>
          <w:szCs w:val="22"/>
        </w:rPr>
      </w:pPr>
      <w:r>
        <w:rPr>
          <w:rFonts w:ascii="Century Gothic" w:eastAsia="Century Gothic" w:hAnsi="Century Gothic" w:cs="Century Gothic"/>
          <w:color w:val="787878"/>
          <w:sz w:val="22"/>
          <w:szCs w:val="22"/>
        </w:rPr>
        <w:t>Goal-oriented technology engineer with a wide range of experience in many settings and OS's. Forward-thinking when reviewing project requirements to determine precise solutions. Composed professional when working under tight schedules and limited budgets to achieve innovative designs meeting and exceeding objectives.</w:t>
      </w:r>
    </w:p>
    <w:p w14:paraId="7C971E05" w14:textId="77777777" w:rsidR="005F1644" w:rsidRDefault="00E71FB8">
      <w:pPr>
        <w:pStyle w:val="divdocumentdivsectiontitle"/>
        <w:spacing w:before="300" w:after="200"/>
        <w:jc w:val="center"/>
        <w:rPr>
          <w:rFonts w:ascii="Century Gothic" w:eastAsia="Century Gothic" w:hAnsi="Century Gothic" w:cs="Century Gothic"/>
          <w:b/>
          <w:bCs/>
          <w:caps/>
        </w:rPr>
      </w:pPr>
      <w:r>
        <w:rPr>
          <w:rFonts w:ascii="Century Gothic" w:eastAsia="Century Gothic" w:hAnsi="Century Gothic" w:cs="Century Gothic"/>
          <w:b/>
          <w:bCs/>
          <w:caps/>
        </w:rPr>
        <w:t>Skills</w:t>
      </w:r>
    </w:p>
    <w:tbl>
      <w:tblPr>
        <w:tblStyle w:val="divdocumenttable"/>
        <w:tblW w:w="0" w:type="auto"/>
        <w:tblLayout w:type="fixed"/>
        <w:tblCellMar>
          <w:left w:w="0" w:type="dxa"/>
          <w:right w:w="0" w:type="dxa"/>
        </w:tblCellMar>
        <w:tblLook w:val="05E0" w:firstRow="1" w:lastRow="1" w:firstColumn="1" w:lastColumn="1" w:noHBand="0" w:noVBand="1"/>
      </w:tblPr>
      <w:tblGrid>
        <w:gridCol w:w="5380"/>
        <w:gridCol w:w="5380"/>
      </w:tblGrid>
      <w:tr w:rsidR="005F1644" w14:paraId="5334F0E2" w14:textId="77777777">
        <w:tc>
          <w:tcPr>
            <w:tcW w:w="5380" w:type="dxa"/>
            <w:tcMar>
              <w:top w:w="0" w:type="dxa"/>
              <w:left w:w="0" w:type="dxa"/>
              <w:bottom w:w="0" w:type="dxa"/>
              <w:right w:w="0" w:type="dxa"/>
            </w:tcMar>
            <w:hideMark/>
          </w:tcPr>
          <w:p w14:paraId="4C67A5B8" w14:textId="77777777" w:rsidR="005F1644" w:rsidRDefault="00E71FB8">
            <w:pPr>
              <w:pStyle w:val="divdocumentulli"/>
              <w:numPr>
                <w:ilvl w:val="0"/>
                <w:numId w:val="1"/>
              </w:numPr>
              <w:spacing w:line="320" w:lineRule="atLeast"/>
              <w:ind w:left="460" w:hanging="201"/>
              <w:rPr>
                <w:rFonts w:ascii="Century Gothic" w:eastAsia="Century Gothic" w:hAnsi="Century Gothic" w:cs="Century Gothic"/>
                <w:color w:val="787878"/>
                <w:sz w:val="22"/>
                <w:szCs w:val="22"/>
              </w:rPr>
            </w:pPr>
            <w:r>
              <w:rPr>
                <w:rFonts w:ascii="Century Gothic" w:eastAsia="Century Gothic" w:hAnsi="Century Gothic" w:cs="Century Gothic"/>
                <w:color w:val="787878"/>
                <w:sz w:val="22"/>
                <w:szCs w:val="22"/>
              </w:rPr>
              <w:t>Technical Support</w:t>
            </w:r>
          </w:p>
          <w:p w14:paraId="3F4D6015" w14:textId="77777777" w:rsidR="005F1644" w:rsidRDefault="00E71FB8">
            <w:pPr>
              <w:pStyle w:val="divdocumentulli"/>
              <w:numPr>
                <w:ilvl w:val="0"/>
                <w:numId w:val="1"/>
              </w:numPr>
              <w:spacing w:line="320" w:lineRule="atLeast"/>
              <w:ind w:left="460" w:hanging="201"/>
              <w:rPr>
                <w:rFonts w:ascii="Century Gothic" w:eastAsia="Century Gothic" w:hAnsi="Century Gothic" w:cs="Century Gothic"/>
                <w:color w:val="787878"/>
                <w:sz w:val="22"/>
                <w:szCs w:val="22"/>
              </w:rPr>
            </w:pPr>
            <w:r>
              <w:rPr>
                <w:rFonts w:ascii="Century Gothic" w:eastAsia="Century Gothic" w:hAnsi="Century Gothic" w:cs="Century Gothic"/>
                <w:color w:val="787878"/>
                <w:sz w:val="22"/>
                <w:szCs w:val="22"/>
              </w:rPr>
              <w:t>Technical Documentation</w:t>
            </w:r>
          </w:p>
          <w:p w14:paraId="166BD01C" w14:textId="77777777" w:rsidR="005F1644" w:rsidRDefault="00E71FB8">
            <w:pPr>
              <w:pStyle w:val="divdocumentulli"/>
              <w:numPr>
                <w:ilvl w:val="0"/>
                <w:numId w:val="1"/>
              </w:numPr>
              <w:spacing w:line="320" w:lineRule="atLeast"/>
              <w:ind w:left="460" w:hanging="201"/>
              <w:rPr>
                <w:rFonts w:ascii="Century Gothic" w:eastAsia="Century Gothic" w:hAnsi="Century Gothic" w:cs="Century Gothic"/>
                <w:color w:val="787878"/>
                <w:sz w:val="22"/>
                <w:szCs w:val="22"/>
              </w:rPr>
            </w:pPr>
            <w:r>
              <w:rPr>
                <w:rFonts w:ascii="Century Gothic" w:eastAsia="Century Gothic" w:hAnsi="Century Gothic" w:cs="Century Gothic"/>
                <w:color w:val="787878"/>
                <w:sz w:val="22"/>
                <w:szCs w:val="22"/>
              </w:rPr>
              <w:t>Technical Troubleshooting</w:t>
            </w:r>
          </w:p>
          <w:p w14:paraId="411B8AC7" w14:textId="77777777" w:rsidR="005F1644" w:rsidRDefault="00E71FB8">
            <w:pPr>
              <w:pStyle w:val="divdocumentulli"/>
              <w:numPr>
                <w:ilvl w:val="0"/>
                <w:numId w:val="1"/>
              </w:numPr>
              <w:spacing w:line="320" w:lineRule="atLeast"/>
              <w:ind w:left="460" w:hanging="201"/>
              <w:rPr>
                <w:rFonts w:ascii="Century Gothic" w:eastAsia="Century Gothic" w:hAnsi="Century Gothic" w:cs="Century Gothic"/>
                <w:color w:val="787878"/>
                <w:sz w:val="22"/>
                <w:szCs w:val="22"/>
              </w:rPr>
            </w:pPr>
            <w:r>
              <w:rPr>
                <w:rFonts w:ascii="Century Gothic" w:eastAsia="Century Gothic" w:hAnsi="Century Gothic" w:cs="Century Gothic"/>
                <w:color w:val="787878"/>
                <w:sz w:val="22"/>
                <w:szCs w:val="22"/>
              </w:rPr>
              <w:t>Product Development Testing</w:t>
            </w:r>
          </w:p>
          <w:p w14:paraId="58A7CE81" w14:textId="77777777" w:rsidR="005F1644" w:rsidRDefault="00E71FB8">
            <w:pPr>
              <w:pStyle w:val="divdocumentulli"/>
              <w:numPr>
                <w:ilvl w:val="0"/>
                <w:numId w:val="1"/>
              </w:numPr>
              <w:spacing w:line="320" w:lineRule="atLeast"/>
              <w:ind w:left="460" w:hanging="201"/>
              <w:rPr>
                <w:rFonts w:ascii="Century Gothic" w:eastAsia="Century Gothic" w:hAnsi="Century Gothic" w:cs="Century Gothic"/>
                <w:color w:val="787878"/>
                <w:sz w:val="22"/>
                <w:szCs w:val="22"/>
              </w:rPr>
            </w:pPr>
            <w:r>
              <w:rPr>
                <w:rFonts w:ascii="Century Gothic" w:eastAsia="Century Gothic" w:hAnsi="Century Gothic" w:cs="Century Gothic"/>
                <w:color w:val="787878"/>
                <w:sz w:val="22"/>
                <w:szCs w:val="22"/>
              </w:rPr>
              <w:t>System Design</w:t>
            </w:r>
          </w:p>
        </w:tc>
        <w:tc>
          <w:tcPr>
            <w:tcW w:w="5380" w:type="dxa"/>
            <w:tcMar>
              <w:top w:w="0" w:type="dxa"/>
              <w:left w:w="0" w:type="dxa"/>
              <w:bottom w:w="0" w:type="dxa"/>
              <w:right w:w="0" w:type="dxa"/>
            </w:tcMar>
            <w:hideMark/>
          </w:tcPr>
          <w:p w14:paraId="38AA1F61" w14:textId="77777777" w:rsidR="005F1644" w:rsidRDefault="00E71FB8">
            <w:pPr>
              <w:pStyle w:val="divdocumentulli"/>
              <w:numPr>
                <w:ilvl w:val="0"/>
                <w:numId w:val="2"/>
              </w:numPr>
              <w:spacing w:line="320" w:lineRule="atLeast"/>
              <w:ind w:left="460" w:hanging="201"/>
              <w:rPr>
                <w:rFonts w:ascii="Century Gothic" w:eastAsia="Century Gothic" w:hAnsi="Century Gothic" w:cs="Century Gothic"/>
                <w:color w:val="787878"/>
                <w:sz w:val="22"/>
                <w:szCs w:val="22"/>
              </w:rPr>
            </w:pPr>
            <w:r>
              <w:rPr>
                <w:rFonts w:ascii="Century Gothic" w:eastAsia="Century Gothic" w:hAnsi="Century Gothic" w:cs="Century Gothic"/>
                <w:color w:val="787878"/>
                <w:sz w:val="22"/>
                <w:szCs w:val="22"/>
              </w:rPr>
              <w:t>Remote Support</w:t>
            </w:r>
          </w:p>
          <w:p w14:paraId="71829105" w14:textId="77777777" w:rsidR="005F1644" w:rsidRDefault="00E71FB8">
            <w:pPr>
              <w:pStyle w:val="divdocumentulli"/>
              <w:numPr>
                <w:ilvl w:val="0"/>
                <w:numId w:val="2"/>
              </w:numPr>
              <w:spacing w:line="320" w:lineRule="atLeast"/>
              <w:ind w:left="460" w:hanging="201"/>
              <w:rPr>
                <w:rFonts w:ascii="Century Gothic" w:eastAsia="Century Gothic" w:hAnsi="Century Gothic" w:cs="Century Gothic"/>
                <w:color w:val="787878"/>
                <w:sz w:val="22"/>
                <w:szCs w:val="22"/>
              </w:rPr>
            </w:pPr>
            <w:r>
              <w:rPr>
                <w:rFonts w:ascii="Century Gothic" w:eastAsia="Century Gothic" w:hAnsi="Century Gothic" w:cs="Century Gothic"/>
                <w:color w:val="787878"/>
                <w:sz w:val="22"/>
                <w:szCs w:val="22"/>
              </w:rPr>
              <w:t>Troubleshooting and Diagnosis</w:t>
            </w:r>
          </w:p>
          <w:p w14:paraId="39026347" w14:textId="77777777" w:rsidR="005F1644" w:rsidRDefault="00E71FB8">
            <w:pPr>
              <w:pStyle w:val="divdocumentulli"/>
              <w:numPr>
                <w:ilvl w:val="0"/>
                <w:numId w:val="2"/>
              </w:numPr>
              <w:spacing w:line="320" w:lineRule="atLeast"/>
              <w:ind w:left="460" w:hanging="201"/>
              <w:rPr>
                <w:rFonts w:ascii="Century Gothic" w:eastAsia="Century Gothic" w:hAnsi="Century Gothic" w:cs="Century Gothic"/>
                <w:color w:val="787878"/>
                <w:sz w:val="22"/>
                <w:szCs w:val="22"/>
              </w:rPr>
            </w:pPr>
            <w:r>
              <w:rPr>
                <w:rFonts w:ascii="Century Gothic" w:eastAsia="Century Gothic" w:hAnsi="Century Gothic" w:cs="Century Gothic"/>
                <w:color w:val="787878"/>
                <w:sz w:val="22"/>
                <w:szCs w:val="22"/>
              </w:rPr>
              <w:t>Product Development Support</w:t>
            </w:r>
          </w:p>
          <w:p w14:paraId="2BA77B61" w14:textId="77777777" w:rsidR="005F1644" w:rsidRDefault="00E71FB8">
            <w:pPr>
              <w:pStyle w:val="divdocumentulli"/>
              <w:numPr>
                <w:ilvl w:val="0"/>
                <w:numId w:val="2"/>
              </w:numPr>
              <w:spacing w:line="320" w:lineRule="atLeast"/>
              <w:ind w:left="460" w:hanging="201"/>
              <w:rPr>
                <w:rFonts w:ascii="Century Gothic" w:eastAsia="Century Gothic" w:hAnsi="Century Gothic" w:cs="Century Gothic"/>
                <w:color w:val="787878"/>
                <w:sz w:val="22"/>
                <w:szCs w:val="22"/>
              </w:rPr>
            </w:pPr>
            <w:r>
              <w:rPr>
                <w:rFonts w:ascii="Century Gothic" w:eastAsia="Century Gothic" w:hAnsi="Century Gothic" w:cs="Century Gothic"/>
                <w:color w:val="787878"/>
                <w:sz w:val="22"/>
                <w:szCs w:val="22"/>
              </w:rPr>
              <w:t>Server Analysis</w:t>
            </w:r>
          </w:p>
        </w:tc>
      </w:tr>
    </w:tbl>
    <w:p w14:paraId="3109F43B" w14:textId="77777777" w:rsidR="005F1644" w:rsidRDefault="00E71FB8">
      <w:pPr>
        <w:pStyle w:val="divdocumentdivsectiontitle"/>
        <w:spacing w:before="300" w:after="200"/>
        <w:jc w:val="center"/>
        <w:rPr>
          <w:rFonts w:ascii="Century Gothic" w:eastAsia="Century Gothic" w:hAnsi="Century Gothic" w:cs="Century Gothic"/>
          <w:b/>
          <w:bCs/>
          <w:caps/>
        </w:rPr>
      </w:pPr>
      <w:r>
        <w:rPr>
          <w:rFonts w:ascii="Century Gothic" w:eastAsia="Century Gothic" w:hAnsi="Century Gothic" w:cs="Century Gothic"/>
          <w:b/>
          <w:bCs/>
          <w:caps/>
        </w:rPr>
        <w:t>Experience</w:t>
      </w:r>
    </w:p>
    <w:p w14:paraId="65EB4503" w14:textId="77777777" w:rsidR="005F1644" w:rsidRDefault="00E71FB8">
      <w:pPr>
        <w:pStyle w:val="divdocumentsinglecolumn"/>
        <w:spacing w:line="320" w:lineRule="atLeast"/>
        <w:rPr>
          <w:rFonts w:ascii="Century Gothic" w:eastAsia="Century Gothic" w:hAnsi="Century Gothic" w:cs="Century Gothic"/>
          <w:color w:val="787878"/>
          <w:sz w:val="22"/>
          <w:szCs w:val="22"/>
        </w:rPr>
      </w:pPr>
      <w:r>
        <w:rPr>
          <w:rStyle w:val="span"/>
          <w:rFonts w:ascii="Century Gothic" w:eastAsia="Century Gothic" w:hAnsi="Century Gothic" w:cs="Century Gothic"/>
          <w:b/>
          <w:bCs/>
          <w:color w:val="000000"/>
          <w:sz w:val="22"/>
          <w:szCs w:val="22"/>
        </w:rPr>
        <w:t>Technical Engineer</w:t>
      </w:r>
      <w:r>
        <w:rPr>
          <w:rStyle w:val="singlecolumnspanpaddedlinenth-child1"/>
          <w:rFonts w:ascii="Century Gothic" w:eastAsia="Century Gothic" w:hAnsi="Century Gothic" w:cs="Century Gothic"/>
          <w:b/>
          <w:bCs/>
          <w:color w:val="000000"/>
          <w:sz w:val="22"/>
          <w:szCs w:val="22"/>
        </w:rPr>
        <w:t xml:space="preserve"> </w:t>
      </w:r>
    </w:p>
    <w:p w14:paraId="0DC36C2B" w14:textId="77777777" w:rsidR="005F1644" w:rsidRDefault="00E71FB8">
      <w:pPr>
        <w:pStyle w:val="spanpaddedline"/>
        <w:spacing w:line="320" w:lineRule="atLeast"/>
        <w:rPr>
          <w:rFonts w:ascii="Century Gothic" w:eastAsia="Century Gothic" w:hAnsi="Century Gothic" w:cs="Century Gothic"/>
          <w:color w:val="58585A"/>
          <w:sz w:val="22"/>
          <w:szCs w:val="22"/>
        </w:rPr>
      </w:pPr>
      <w:r>
        <w:rPr>
          <w:rStyle w:val="span"/>
          <w:rFonts w:ascii="Century Gothic" w:eastAsia="Century Gothic" w:hAnsi="Century Gothic" w:cs="Century Gothic"/>
          <w:color w:val="58585A"/>
          <w:sz w:val="22"/>
          <w:szCs w:val="22"/>
        </w:rPr>
        <w:t>M&amp;T Bank | Buffalo, NY</w:t>
      </w:r>
      <w:r>
        <w:rPr>
          <w:rFonts w:ascii="Century Gothic" w:eastAsia="Century Gothic" w:hAnsi="Century Gothic" w:cs="Century Gothic"/>
          <w:color w:val="58585A"/>
          <w:sz w:val="22"/>
          <w:szCs w:val="22"/>
        </w:rPr>
        <w:t xml:space="preserve"> </w:t>
      </w:r>
      <w:r>
        <w:rPr>
          <w:rStyle w:val="span"/>
          <w:rFonts w:ascii="Century Gothic" w:eastAsia="Century Gothic" w:hAnsi="Century Gothic" w:cs="Century Gothic"/>
          <w:color w:val="58585A"/>
          <w:sz w:val="22"/>
          <w:szCs w:val="22"/>
        </w:rPr>
        <w:t>| Apr 2023-Current</w:t>
      </w:r>
    </w:p>
    <w:p w14:paraId="1D196C90" w14:textId="77777777" w:rsidR="005F1644" w:rsidRDefault="00E71FB8">
      <w:pPr>
        <w:pStyle w:val="divdocumentulli"/>
        <w:numPr>
          <w:ilvl w:val="0"/>
          <w:numId w:val="3"/>
        </w:numPr>
        <w:spacing w:line="320" w:lineRule="atLeast"/>
        <w:ind w:left="460" w:hanging="201"/>
        <w:rPr>
          <w:rStyle w:val="span"/>
          <w:rFonts w:ascii="Century Gothic" w:eastAsia="Century Gothic" w:hAnsi="Century Gothic" w:cs="Century Gothic"/>
          <w:color w:val="787878"/>
          <w:sz w:val="22"/>
          <w:szCs w:val="22"/>
        </w:rPr>
      </w:pPr>
      <w:r>
        <w:rPr>
          <w:rStyle w:val="span"/>
          <w:rFonts w:ascii="Century Gothic" w:eastAsia="Century Gothic" w:hAnsi="Century Gothic" w:cs="Century Gothic"/>
          <w:color w:val="787878"/>
          <w:sz w:val="22"/>
          <w:szCs w:val="22"/>
        </w:rPr>
        <w:t>Analyzed user requirements and designed functional specifications.</w:t>
      </w:r>
    </w:p>
    <w:p w14:paraId="736699F7" w14:textId="77777777" w:rsidR="005F1644" w:rsidRDefault="00E71FB8">
      <w:pPr>
        <w:pStyle w:val="divdocumentulli"/>
        <w:numPr>
          <w:ilvl w:val="0"/>
          <w:numId w:val="3"/>
        </w:numPr>
        <w:spacing w:line="320" w:lineRule="atLeast"/>
        <w:ind w:left="460" w:hanging="201"/>
        <w:rPr>
          <w:rStyle w:val="span"/>
          <w:rFonts w:ascii="Century Gothic" w:eastAsia="Century Gothic" w:hAnsi="Century Gothic" w:cs="Century Gothic"/>
          <w:color w:val="787878"/>
          <w:sz w:val="22"/>
          <w:szCs w:val="22"/>
        </w:rPr>
      </w:pPr>
      <w:r>
        <w:rPr>
          <w:rStyle w:val="span"/>
          <w:rFonts w:ascii="Century Gothic" w:eastAsia="Century Gothic" w:hAnsi="Century Gothic" w:cs="Century Gothic"/>
          <w:color w:val="787878"/>
          <w:sz w:val="22"/>
          <w:szCs w:val="22"/>
        </w:rPr>
        <w:t>Developed technical solutions for a wide range of engineering problems.</w:t>
      </w:r>
    </w:p>
    <w:p w14:paraId="422D87C6" w14:textId="77777777" w:rsidR="005F1644" w:rsidRDefault="00E71FB8">
      <w:pPr>
        <w:pStyle w:val="divdocumentulli"/>
        <w:numPr>
          <w:ilvl w:val="0"/>
          <w:numId w:val="3"/>
        </w:numPr>
        <w:spacing w:line="320" w:lineRule="atLeast"/>
        <w:ind w:left="460" w:hanging="201"/>
        <w:rPr>
          <w:rStyle w:val="span"/>
          <w:rFonts w:ascii="Century Gothic" w:eastAsia="Century Gothic" w:hAnsi="Century Gothic" w:cs="Century Gothic"/>
          <w:color w:val="787878"/>
          <w:sz w:val="22"/>
          <w:szCs w:val="22"/>
        </w:rPr>
      </w:pPr>
      <w:r>
        <w:rPr>
          <w:rStyle w:val="span"/>
          <w:rFonts w:ascii="Century Gothic" w:eastAsia="Century Gothic" w:hAnsi="Century Gothic" w:cs="Century Gothic"/>
          <w:color w:val="787878"/>
          <w:sz w:val="22"/>
          <w:szCs w:val="22"/>
        </w:rPr>
        <w:t xml:space="preserve">Provided technical support to </w:t>
      </w:r>
      <w:r>
        <w:rPr>
          <w:rStyle w:val="span"/>
          <w:rFonts w:ascii="Century Gothic" w:eastAsia="Century Gothic" w:hAnsi="Century Gothic" w:cs="Century Gothic"/>
          <w:color w:val="787878"/>
          <w:sz w:val="22"/>
          <w:szCs w:val="22"/>
        </w:rPr>
        <w:t>customers over the phone or through email.</w:t>
      </w:r>
    </w:p>
    <w:p w14:paraId="67BE9842" w14:textId="77777777" w:rsidR="005F1644" w:rsidRDefault="00E71FB8">
      <w:pPr>
        <w:pStyle w:val="divdocumentulli"/>
        <w:numPr>
          <w:ilvl w:val="0"/>
          <w:numId w:val="3"/>
        </w:numPr>
        <w:spacing w:line="320" w:lineRule="atLeast"/>
        <w:ind w:left="460" w:hanging="201"/>
        <w:rPr>
          <w:rStyle w:val="span"/>
          <w:rFonts w:ascii="Century Gothic" w:eastAsia="Century Gothic" w:hAnsi="Century Gothic" w:cs="Century Gothic"/>
          <w:color w:val="787878"/>
          <w:sz w:val="22"/>
          <w:szCs w:val="22"/>
        </w:rPr>
      </w:pPr>
      <w:r>
        <w:rPr>
          <w:rStyle w:val="span"/>
          <w:rFonts w:ascii="Century Gothic" w:eastAsia="Century Gothic" w:hAnsi="Century Gothic" w:cs="Century Gothic"/>
          <w:color w:val="787878"/>
          <w:sz w:val="22"/>
          <w:szCs w:val="22"/>
        </w:rPr>
        <w:t>Installed, configured, maintained and upgraded computer systems and networks.</w:t>
      </w:r>
    </w:p>
    <w:p w14:paraId="15E41A4F" w14:textId="77777777" w:rsidR="005F1644" w:rsidRDefault="00E71FB8">
      <w:pPr>
        <w:pStyle w:val="divdocumentulli"/>
        <w:numPr>
          <w:ilvl w:val="0"/>
          <w:numId w:val="3"/>
        </w:numPr>
        <w:spacing w:line="320" w:lineRule="atLeast"/>
        <w:ind w:left="460" w:hanging="201"/>
        <w:rPr>
          <w:rStyle w:val="span"/>
          <w:rFonts w:ascii="Century Gothic" w:eastAsia="Century Gothic" w:hAnsi="Century Gothic" w:cs="Century Gothic"/>
          <w:color w:val="787878"/>
          <w:sz w:val="22"/>
          <w:szCs w:val="22"/>
        </w:rPr>
      </w:pPr>
      <w:r>
        <w:rPr>
          <w:rStyle w:val="span"/>
          <w:rFonts w:ascii="Century Gothic" w:eastAsia="Century Gothic" w:hAnsi="Century Gothic" w:cs="Century Gothic"/>
          <w:color w:val="787878"/>
          <w:sz w:val="22"/>
          <w:szCs w:val="22"/>
        </w:rPr>
        <w:t>Performed troubleshooting on hardware and software issues in a timely manner.</w:t>
      </w:r>
    </w:p>
    <w:p w14:paraId="6AD2059D" w14:textId="77777777" w:rsidR="005F1644" w:rsidRDefault="00E71FB8">
      <w:pPr>
        <w:pStyle w:val="divdocumentulli"/>
        <w:numPr>
          <w:ilvl w:val="0"/>
          <w:numId w:val="3"/>
        </w:numPr>
        <w:spacing w:line="320" w:lineRule="atLeast"/>
        <w:ind w:left="460" w:hanging="201"/>
        <w:rPr>
          <w:rStyle w:val="span"/>
          <w:rFonts w:ascii="Century Gothic" w:eastAsia="Century Gothic" w:hAnsi="Century Gothic" w:cs="Century Gothic"/>
          <w:color w:val="787878"/>
          <w:sz w:val="22"/>
          <w:szCs w:val="22"/>
        </w:rPr>
      </w:pPr>
      <w:r>
        <w:rPr>
          <w:rStyle w:val="span"/>
          <w:rFonts w:ascii="Century Gothic" w:eastAsia="Century Gothic" w:hAnsi="Century Gothic" w:cs="Century Gothic"/>
          <w:color w:val="787878"/>
          <w:sz w:val="22"/>
          <w:szCs w:val="22"/>
        </w:rPr>
        <w:t>Created test plans, scripts and strategies to ensure software quality assurance.</w:t>
      </w:r>
    </w:p>
    <w:p w14:paraId="162E4BBA" w14:textId="77777777" w:rsidR="005F1644" w:rsidRDefault="00E71FB8">
      <w:pPr>
        <w:pStyle w:val="divdocumentulli"/>
        <w:numPr>
          <w:ilvl w:val="0"/>
          <w:numId w:val="3"/>
        </w:numPr>
        <w:spacing w:line="320" w:lineRule="atLeast"/>
        <w:ind w:left="460" w:hanging="201"/>
        <w:rPr>
          <w:rStyle w:val="span"/>
          <w:rFonts w:ascii="Century Gothic" w:eastAsia="Century Gothic" w:hAnsi="Century Gothic" w:cs="Century Gothic"/>
          <w:color w:val="787878"/>
          <w:sz w:val="22"/>
          <w:szCs w:val="22"/>
        </w:rPr>
      </w:pPr>
      <w:r>
        <w:rPr>
          <w:rStyle w:val="span"/>
          <w:rFonts w:ascii="Century Gothic" w:eastAsia="Century Gothic" w:hAnsi="Century Gothic" w:cs="Century Gothic"/>
          <w:color w:val="787878"/>
          <w:sz w:val="22"/>
          <w:szCs w:val="22"/>
        </w:rPr>
        <w:t>Conducted research on emerging technologies and recommended improvements in existing ones.</w:t>
      </w:r>
    </w:p>
    <w:p w14:paraId="091BE36F" w14:textId="77777777" w:rsidR="005F1644" w:rsidRDefault="00E71FB8">
      <w:pPr>
        <w:pStyle w:val="divdocumentulli"/>
        <w:numPr>
          <w:ilvl w:val="0"/>
          <w:numId w:val="3"/>
        </w:numPr>
        <w:spacing w:line="320" w:lineRule="atLeast"/>
        <w:ind w:left="460" w:hanging="201"/>
        <w:rPr>
          <w:rStyle w:val="span"/>
          <w:rFonts w:ascii="Century Gothic" w:eastAsia="Century Gothic" w:hAnsi="Century Gothic" w:cs="Century Gothic"/>
          <w:color w:val="787878"/>
          <w:sz w:val="22"/>
          <w:szCs w:val="22"/>
        </w:rPr>
      </w:pPr>
      <w:r>
        <w:rPr>
          <w:rStyle w:val="span"/>
          <w:rFonts w:ascii="Century Gothic" w:eastAsia="Century Gothic" w:hAnsi="Century Gothic" w:cs="Century Gothic"/>
          <w:color w:val="787878"/>
          <w:sz w:val="22"/>
          <w:szCs w:val="22"/>
        </w:rPr>
        <w:t>Tested new software applications prior to their release.</w:t>
      </w:r>
    </w:p>
    <w:p w14:paraId="0DF0CA08" w14:textId="77777777" w:rsidR="005F1644" w:rsidRDefault="00E71FB8">
      <w:pPr>
        <w:pStyle w:val="divdocumentulli"/>
        <w:numPr>
          <w:ilvl w:val="0"/>
          <w:numId w:val="3"/>
        </w:numPr>
        <w:spacing w:line="320" w:lineRule="atLeast"/>
        <w:ind w:left="460" w:hanging="201"/>
        <w:rPr>
          <w:rStyle w:val="span"/>
          <w:rFonts w:ascii="Century Gothic" w:eastAsia="Century Gothic" w:hAnsi="Century Gothic" w:cs="Century Gothic"/>
          <w:color w:val="787878"/>
          <w:sz w:val="22"/>
          <w:szCs w:val="22"/>
        </w:rPr>
      </w:pPr>
      <w:r>
        <w:rPr>
          <w:rStyle w:val="span"/>
          <w:rFonts w:ascii="Century Gothic" w:eastAsia="Century Gothic" w:hAnsi="Century Gothic" w:cs="Century Gothic"/>
          <w:color w:val="787878"/>
          <w:sz w:val="22"/>
          <w:szCs w:val="22"/>
        </w:rPr>
        <w:lastRenderedPageBreak/>
        <w:t xml:space="preserve">Created presentations for senior management about upcoming projects and </w:t>
      </w:r>
      <w:r>
        <w:rPr>
          <w:rStyle w:val="span"/>
          <w:rFonts w:ascii="Century Gothic" w:eastAsia="Century Gothic" w:hAnsi="Century Gothic" w:cs="Century Gothic"/>
          <w:color w:val="787878"/>
          <w:sz w:val="22"/>
          <w:szCs w:val="22"/>
        </w:rPr>
        <w:t>initiatives.</w:t>
      </w:r>
    </w:p>
    <w:p w14:paraId="69834AED" w14:textId="77777777" w:rsidR="005F1644" w:rsidRDefault="00E71FB8">
      <w:pPr>
        <w:pStyle w:val="divdocumentulli"/>
        <w:numPr>
          <w:ilvl w:val="0"/>
          <w:numId w:val="3"/>
        </w:numPr>
        <w:spacing w:line="320" w:lineRule="atLeast"/>
        <w:ind w:left="460" w:hanging="201"/>
        <w:rPr>
          <w:rStyle w:val="span"/>
          <w:rFonts w:ascii="Century Gothic" w:eastAsia="Century Gothic" w:hAnsi="Century Gothic" w:cs="Century Gothic"/>
          <w:color w:val="787878"/>
          <w:sz w:val="22"/>
          <w:szCs w:val="22"/>
        </w:rPr>
      </w:pPr>
      <w:r>
        <w:rPr>
          <w:rStyle w:val="span"/>
          <w:rFonts w:ascii="Century Gothic" w:eastAsia="Century Gothic" w:hAnsi="Century Gothic" w:cs="Century Gothic"/>
          <w:color w:val="787878"/>
          <w:sz w:val="22"/>
          <w:szCs w:val="22"/>
        </w:rPr>
        <w:t>Maintained up-to-date knowledge of industry trends and best practices related to IT infrastructure.</w:t>
      </w:r>
    </w:p>
    <w:p w14:paraId="6CDE64E0" w14:textId="77777777" w:rsidR="005F1644" w:rsidRDefault="00E71FB8">
      <w:pPr>
        <w:pStyle w:val="divdocumentulli"/>
        <w:numPr>
          <w:ilvl w:val="0"/>
          <w:numId w:val="3"/>
        </w:numPr>
        <w:spacing w:line="320" w:lineRule="atLeast"/>
        <w:ind w:left="460" w:hanging="201"/>
        <w:rPr>
          <w:rStyle w:val="span"/>
          <w:rFonts w:ascii="Century Gothic" w:eastAsia="Century Gothic" w:hAnsi="Century Gothic" w:cs="Century Gothic"/>
          <w:color w:val="787878"/>
          <w:sz w:val="22"/>
          <w:szCs w:val="22"/>
        </w:rPr>
      </w:pPr>
      <w:r>
        <w:rPr>
          <w:rStyle w:val="span"/>
          <w:rFonts w:ascii="Century Gothic" w:eastAsia="Century Gothic" w:hAnsi="Century Gothic" w:cs="Century Gothic"/>
          <w:color w:val="787878"/>
          <w:sz w:val="22"/>
          <w:szCs w:val="22"/>
        </w:rPr>
        <w:t>Developed automated tools using scripting languages such as Python or PowerShell for routine maintenance tasks.</w:t>
      </w:r>
    </w:p>
    <w:p w14:paraId="2AD0CC1A" w14:textId="77777777" w:rsidR="005F1644" w:rsidRDefault="00E71FB8">
      <w:pPr>
        <w:pStyle w:val="divdocumentulli"/>
        <w:numPr>
          <w:ilvl w:val="0"/>
          <w:numId w:val="3"/>
        </w:numPr>
        <w:spacing w:line="320" w:lineRule="atLeast"/>
        <w:ind w:left="460" w:hanging="201"/>
        <w:rPr>
          <w:rStyle w:val="span"/>
          <w:rFonts w:ascii="Century Gothic" w:eastAsia="Century Gothic" w:hAnsi="Century Gothic" w:cs="Century Gothic"/>
          <w:color w:val="787878"/>
          <w:sz w:val="22"/>
          <w:szCs w:val="22"/>
        </w:rPr>
      </w:pPr>
      <w:r>
        <w:rPr>
          <w:rStyle w:val="span"/>
          <w:rFonts w:ascii="Century Gothic" w:eastAsia="Century Gothic" w:hAnsi="Century Gothic" w:cs="Century Gothic"/>
          <w:color w:val="787878"/>
          <w:sz w:val="22"/>
          <w:szCs w:val="22"/>
        </w:rPr>
        <w:t>Avoided data loss by creating back-ups of programs.</w:t>
      </w:r>
    </w:p>
    <w:p w14:paraId="2732DC7C" w14:textId="77777777" w:rsidR="005F1644" w:rsidRDefault="00E71FB8">
      <w:pPr>
        <w:pStyle w:val="divdocumentulli"/>
        <w:numPr>
          <w:ilvl w:val="0"/>
          <w:numId w:val="3"/>
        </w:numPr>
        <w:spacing w:line="320" w:lineRule="atLeast"/>
        <w:ind w:left="460" w:hanging="201"/>
        <w:rPr>
          <w:rStyle w:val="span"/>
          <w:rFonts w:ascii="Century Gothic" w:eastAsia="Century Gothic" w:hAnsi="Century Gothic" w:cs="Century Gothic"/>
          <w:color w:val="787878"/>
          <w:sz w:val="22"/>
          <w:szCs w:val="22"/>
        </w:rPr>
      </w:pPr>
      <w:r>
        <w:rPr>
          <w:rStyle w:val="span"/>
          <w:rFonts w:ascii="Century Gothic" w:eastAsia="Century Gothic" w:hAnsi="Century Gothic" w:cs="Century Gothic"/>
          <w:color w:val="787878"/>
          <w:sz w:val="22"/>
          <w:szCs w:val="22"/>
        </w:rPr>
        <w:t>Utilized mathematical skills and understanding of engineering principles to design new products.</w:t>
      </w:r>
    </w:p>
    <w:p w14:paraId="65414F1F" w14:textId="77777777" w:rsidR="005F1644" w:rsidRDefault="00E71FB8">
      <w:pPr>
        <w:pStyle w:val="divdocumentsinglecolumn"/>
        <w:spacing w:before="200" w:line="320" w:lineRule="atLeast"/>
        <w:rPr>
          <w:rFonts w:ascii="Century Gothic" w:eastAsia="Century Gothic" w:hAnsi="Century Gothic" w:cs="Century Gothic"/>
          <w:color w:val="787878"/>
          <w:sz w:val="22"/>
          <w:szCs w:val="22"/>
        </w:rPr>
      </w:pPr>
      <w:r>
        <w:rPr>
          <w:rStyle w:val="span"/>
          <w:rFonts w:ascii="Century Gothic" w:eastAsia="Century Gothic" w:hAnsi="Century Gothic" w:cs="Century Gothic"/>
          <w:b/>
          <w:bCs/>
          <w:color w:val="000000"/>
          <w:sz w:val="22"/>
          <w:szCs w:val="22"/>
        </w:rPr>
        <w:t>Software Engineer I</w:t>
      </w:r>
      <w:r>
        <w:rPr>
          <w:rStyle w:val="singlecolumnspanpaddedlinenth-child1"/>
          <w:rFonts w:ascii="Century Gothic" w:eastAsia="Century Gothic" w:hAnsi="Century Gothic" w:cs="Century Gothic"/>
          <w:b/>
          <w:bCs/>
          <w:color w:val="000000"/>
          <w:sz w:val="22"/>
          <w:szCs w:val="22"/>
        </w:rPr>
        <w:t xml:space="preserve"> </w:t>
      </w:r>
    </w:p>
    <w:p w14:paraId="7297EA96" w14:textId="0283B961" w:rsidR="00CB6F3D" w:rsidRDefault="00E71FB8">
      <w:pPr>
        <w:pStyle w:val="spanpaddedline"/>
        <w:spacing w:line="320" w:lineRule="atLeast"/>
        <w:rPr>
          <w:rFonts w:ascii="Century Gothic" w:eastAsia="Century Gothic" w:hAnsi="Century Gothic" w:cs="Century Gothic"/>
          <w:color w:val="58585A"/>
          <w:sz w:val="22"/>
          <w:szCs w:val="22"/>
        </w:rPr>
      </w:pPr>
      <w:r>
        <w:rPr>
          <w:rStyle w:val="span"/>
          <w:rFonts w:ascii="Century Gothic" w:eastAsia="Century Gothic" w:hAnsi="Century Gothic" w:cs="Century Gothic"/>
          <w:color w:val="58585A"/>
          <w:sz w:val="22"/>
          <w:szCs w:val="22"/>
        </w:rPr>
        <w:t>M&amp;T Bank | Cheektowaga, NY</w:t>
      </w:r>
      <w:r>
        <w:rPr>
          <w:rFonts w:ascii="Century Gothic" w:eastAsia="Century Gothic" w:hAnsi="Century Gothic" w:cs="Century Gothic"/>
          <w:color w:val="58585A"/>
          <w:sz w:val="22"/>
          <w:szCs w:val="22"/>
        </w:rPr>
        <w:t xml:space="preserve"> </w:t>
      </w:r>
      <w:r>
        <w:rPr>
          <w:rStyle w:val="span"/>
          <w:rFonts w:ascii="Century Gothic" w:eastAsia="Century Gothic" w:hAnsi="Century Gothic" w:cs="Century Gothic"/>
          <w:color w:val="58585A"/>
          <w:sz w:val="22"/>
          <w:szCs w:val="22"/>
        </w:rPr>
        <w:t>| Jun 2017-Current</w:t>
      </w:r>
    </w:p>
    <w:p w14:paraId="336C8F45" w14:textId="77777777" w:rsidR="005F1644" w:rsidRDefault="00E71FB8">
      <w:pPr>
        <w:pStyle w:val="divdocumentulli"/>
        <w:numPr>
          <w:ilvl w:val="0"/>
          <w:numId w:val="4"/>
        </w:numPr>
        <w:spacing w:line="320" w:lineRule="atLeast"/>
        <w:ind w:left="460" w:hanging="201"/>
        <w:rPr>
          <w:rStyle w:val="span"/>
          <w:rFonts w:ascii="Century Gothic" w:eastAsia="Century Gothic" w:hAnsi="Century Gothic" w:cs="Century Gothic"/>
          <w:color w:val="787878"/>
          <w:sz w:val="22"/>
          <w:szCs w:val="22"/>
        </w:rPr>
      </w:pPr>
      <w:r>
        <w:rPr>
          <w:rStyle w:val="span"/>
          <w:rFonts w:ascii="Century Gothic" w:eastAsia="Century Gothic" w:hAnsi="Century Gothic" w:cs="Century Gothic"/>
          <w:color w:val="787878"/>
          <w:sz w:val="22"/>
          <w:szCs w:val="22"/>
        </w:rPr>
        <w:t xml:space="preserve">Lead contact for platform support on Robotics Process </w:t>
      </w:r>
      <w:r>
        <w:rPr>
          <w:rStyle w:val="span"/>
          <w:rFonts w:ascii="Century Gothic" w:eastAsia="Century Gothic" w:hAnsi="Century Gothic" w:cs="Century Gothic"/>
          <w:color w:val="787878"/>
          <w:sz w:val="22"/>
          <w:szCs w:val="22"/>
        </w:rPr>
        <w:t>Automation project</w:t>
      </w:r>
    </w:p>
    <w:p w14:paraId="66C12A33" w14:textId="77777777" w:rsidR="005F1644" w:rsidRDefault="00E71FB8">
      <w:pPr>
        <w:pStyle w:val="divdocumentulli"/>
        <w:numPr>
          <w:ilvl w:val="0"/>
          <w:numId w:val="4"/>
        </w:numPr>
        <w:spacing w:line="320" w:lineRule="atLeast"/>
        <w:ind w:left="460" w:hanging="201"/>
        <w:rPr>
          <w:rStyle w:val="span"/>
          <w:rFonts w:ascii="Century Gothic" w:eastAsia="Century Gothic" w:hAnsi="Century Gothic" w:cs="Century Gothic"/>
          <w:color w:val="787878"/>
          <w:sz w:val="22"/>
          <w:szCs w:val="22"/>
        </w:rPr>
      </w:pPr>
      <w:r>
        <w:rPr>
          <w:rStyle w:val="span"/>
          <w:rFonts w:ascii="Century Gothic" w:eastAsia="Century Gothic" w:hAnsi="Century Gothic" w:cs="Century Gothic"/>
          <w:color w:val="787878"/>
          <w:sz w:val="22"/>
          <w:szCs w:val="22"/>
        </w:rPr>
        <w:t xml:space="preserve">Responsible for standing up new environments - completed server workbooks, </w:t>
      </w:r>
      <w:proofErr w:type="spellStart"/>
      <w:r>
        <w:rPr>
          <w:rStyle w:val="span"/>
          <w:rFonts w:ascii="Century Gothic" w:eastAsia="Century Gothic" w:hAnsi="Century Gothic" w:cs="Century Gothic"/>
          <w:color w:val="787878"/>
          <w:sz w:val="22"/>
          <w:szCs w:val="22"/>
        </w:rPr>
        <w:t>Netscaler</w:t>
      </w:r>
      <w:proofErr w:type="spellEnd"/>
      <w:r>
        <w:rPr>
          <w:rStyle w:val="span"/>
          <w:rFonts w:ascii="Century Gothic" w:eastAsia="Century Gothic" w:hAnsi="Century Gothic" w:cs="Century Gothic"/>
          <w:color w:val="787878"/>
          <w:sz w:val="22"/>
          <w:szCs w:val="22"/>
        </w:rPr>
        <w:t xml:space="preserve"> &amp; SSL requests for new projects</w:t>
      </w:r>
    </w:p>
    <w:p w14:paraId="1B7CC218" w14:textId="77777777" w:rsidR="005F1644" w:rsidRDefault="00E71FB8">
      <w:pPr>
        <w:pStyle w:val="divdocumentulli"/>
        <w:numPr>
          <w:ilvl w:val="0"/>
          <w:numId w:val="4"/>
        </w:numPr>
        <w:spacing w:line="320" w:lineRule="atLeast"/>
        <w:ind w:left="460" w:hanging="201"/>
        <w:rPr>
          <w:rStyle w:val="span"/>
          <w:rFonts w:ascii="Century Gothic" w:eastAsia="Century Gothic" w:hAnsi="Century Gothic" w:cs="Century Gothic"/>
          <w:color w:val="787878"/>
          <w:sz w:val="22"/>
          <w:szCs w:val="22"/>
        </w:rPr>
      </w:pPr>
      <w:r>
        <w:rPr>
          <w:rStyle w:val="span"/>
          <w:rFonts w:ascii="Century Gothic" w:eastAsia="Century Gothic" w:hAnsi="Century Gothic" w:cs="Century Gothic"/>
          <w:color w:val="787878"/>
          <w:sz w:val="22"/>
          <w:szCs w:val="22"/>
        </w:rPr>
        <w:t>Delivered quarterly security spot checks for audit purposes</w:t>
      </w:r>
    </w:p>
    <w:p w14:paraId="1C2EC4D9" w14:textId="77777777" w:rsidR="005F1644" w:rsidRDefault="00E71FB8">
      <w:pPr>
        <w:pStyle w:val="divdocumentulli"/>
        <w:numPr>
          <w:ilvl w:val="0"/>
          <w:numId w:val="4"/>
        </w:numPr>
        <w:spacing w:line="320" w:lineRule="atLeast"/>
        <w:ind w:left="460" w:hanging="201"/>
        <w:rPr>
          <w:rStyle w:val="span"/>
          <w:rFonts w:ascii="Century Gothic" w:eastAsia="Century Gothic" w:hAnsi="Century Gothic" w:cs="Century Gothic"/>
          <w:color w:val="787878"/>
          <w:sz w:val="22"/>
          <w:szCs w:val="22"/>
        </w:rPr>
      </w:pPr>
      <w:r>
        <w:rPr>
          <w:rStyle w:val="span"/>
          <w:rFonts w:ascii="Century Gothic" w:eastAsia="Century Gothic" w:hAnsi="Century Gothic" w:cs="Century Gothic"/>
          <w:color w:val="787878"/>
          <w:sz w:val="22"/>
          <w:szCs w:val="22"/>
        </w:rPr>
        <w:t>Continued support for TFS, fulfilling client requests, team project customization</w:t>
      </w:r>
    </w:p>
    <w:p w14:paraId="4942802A" w14:textId="77777777" w:rsidR="005F1644" w:rsidRDefault="00E71FB8">
      <w:pPr>
        <w:pStyle w:val="divdocumentulli"/>
        <w:numPr>
          <w:ilvl w:val="0"/>
          <w:numId w:val="4"/>
        </w:numPr>
        <w:spacing w:line="320" w:lineRule="atLeast"/>
        <w:ind w:left="460" w:hanging="201"/>
        <w:rPr>
          <w:rStyle w:val="span"/>
          <w:rFonts w:ascii="Century Gothic" w:eastAsia="Century Gothic" w:hAnsi="Century Gothic" w:cs="Century Gothic"/>
          <w:color w:val="787878"/>
          <w:sz w:val="22"/>
          <w:szCs w:val="22"/>
        </w:rPr>
      </w:pPr>
      <w:r>
        <w:rPr>
          <w:rStyle w:val="span"/>
          <w:rFonts w:ascii="Century Gothic" w:eastAsia="Century Gothic" w:hAnsi="Century Gothic" w:cs="Century Gothic"/>
          <w:color w:val="787878"/>
          <w:sz w:val="22"/>
          <w:szCs w:val="22"/>
        </w:rPr>
        <w:t>Wrote &amp; completed disaster recovery plans &amp; exercises for RPA, TFS</w:t>
      </w:r>
    </w:p>
    <w:p w14:paraId="173BA21A" w14:textId="77777777" w:rsidR="005F1644" w:rsidRDefault="00E71FB8">
      <w:pPr>
        <w:pStyle w:val="divdocumentulli"/>
        <w:numPr>
          <w:ilvl w:val="0"/>
          <w:numId w:val="4"/>
        </w:numPr>
        <w:spacing w:line="320" w:lineRule="atLeast"/>
        <w:ind w:left="460" w:hanging="201"/>
        <w:rPr>
          <w:rStyle w:val="span"/>
          <w:rFonts w:ascii="Century Gothic" w:eastAsia="Century Gothic" w:hAnsi="Century Gothic" w:cs="Century Gothic"/>
          <w:color w:val="787878"/>
          <w:sz w:val="22"/>
          <w:szCs w:val="22"/>
        </w:rPr>
      </w:pPr>
      <w:r>
        <w:rPr>
          <w:rStyle w:val="span"/>
          <w:rFonts w:ascii="Century Gothic" w:eastAsia="Century Gothic" w:hAnsi="Century Gothic" w:cs="Century Gothic"/>
          <w:color w:val="787878"/>
          <w:sz w:val="22"/>
          <w:szCs w:val="22"/>
        </w:rPr>
        <w:t>Responsible for configuring the HP Sync tool to migrate and update data from HP ALM and TFS.</w:t>
      </w:r>
    </w:p>
    <w:p w14:paraId="1EA02033" w14:textId="4AD90507" w:rsidR="00E02077" w:rsidRDefault="00E02077">
      <w:pPr>
        <w:pStyle w:val="divdocumentulli"/>
        <w:numPr>
          <w:ilvl w:val="0"/>
          <w:numId w:val="4"/>
        </w:numPr>
        <w:spacing w:line="320" w:lineRule="atLeast"/>
        <w:ind w:left="460" w:hanging="201"/>
        <w:rPr>
          <w:rStyle w:val="span"/>
          <w:rFonts w:ascii="Century Gothic" w:eastAsia="Century Gothic" w:hAnsi="Century Gothic" w:cs="Century Gothic"/>
          <w:color w:val="787878"/>
          <w:sz w:val="22"/>
          <w:szCs w:val="22"/>
        </w:rPr>
      </w:pPr>
      <w:r>
        <w:rPr>
          <w:rStyle w:val="span"/>
          <w:rFonts w:ascii="Century Gothic" w:eastAsia="Century Gothic" w:hAnsi="Century Gothic" w:cs="Century Gothic"/>
          <w:color w:val="787878"/>
          <w:sz w:val="22"/>
          <w:szCs w:val="22"/>
        </w:rPr>
        <w:t xml:space="preserve">Stood up a new instance of </w:t>
      </w:r>
      <w:r w:rsidR="004C60DD">
        <w:rPr>
          <w:rStyle w:val="span"/>
          <w:rFonts w:ascii="Century Gothic" w:eastAsia="Century Gothic" w:hAnsi="Century Gothic" w:cs="Century Gothic"/>
          <w:color w:val="787878"/>
          <w:sz w:val="22"/>
          <w:szCs w:val="22"/>
        </w:rPr>
        <w:t>Azure DevOps 2019 and migrated all projects from TFS 2013.</w:t>
      </w:r>
    </w:p>
    <w:p w14:paraId="65C686ED" w14:textId="77777777" w:rsidR="005F1644" w:rsidRDefault="00E71FB8">
      <w:pPr>
        <w:pStyle w:val="divdocumentsinglecolumn"/>
        <w:spacing w:before="200" w:line="320" w:lineRule="atLeast"/>
        <w:rPr>
          <w:rFonts w:ascii="Century Gothic" w:eastAsia="Century Gothic" w:hAnsi="Century Gothic" w:cs="Century Gothic"/>
          <w:color w:val="787878"/>
          <w:sz w:val="22"/>
          <w:szCs w:val="22"/>
        </w:rPr>
      </w:pPr>
      <w:r>
        <w:rPr>
          <w:rStyle w:val="span"/>
          <w:rFonts w:ascii="Century Gothic" w:eastAsia="Century Gothic" w:hAnsi="Century Gothic" w:cs="Century Gothic"/>
          <w:b/>
          <w:bCs/>
          <w:color w:val="000000"/>
          <w:sz w:val="22"/>
          <w:szCs w:val="22"/>
        </w:rPr>
        <w:t>Release Manager</w:t>
      </w:r>
      <w:r>
        <w:rPr>
          <w:rStyle w:val="singlecolumnspanpaddedlinenth-child1"/>
          <w:rFonts w:ascii="Century Gothic" w:eastAsia="Century Gothic" w:hAnsi="Century Gothic" w:cs="Century Gothic"/>
          <w:b/>
          <w:bCs/>
          <w:color w:val="000000"/>
          <w:sz w:val="22"/>
          <w:szCs w:val="22"/>
        </w:rPr>
        <w:t xml:space="preserve"> </w:t>
      </w:r>
    </w:p>
    <w:p w14:paraId="0C3316E1" w14:textId="77777777" w:rsidR="005F1644" w:rsidRDefault="00E71FB8">
      <w:pPr>
        <w:pStyle w:val="spanpaddedline"/>
        <w:spacing w:line="320" w:lineRule="atLeast"/>
        <w:rPr>
          <w:rFonts w:ascii="Century Gothic" w:eastAsia="Century Gothic" w:hAnsi="Century Gothic" w:cs="Century Gothic"/>
          <w:color w:val="58585A"/>
          <w:sz w:val="22"/>
          <w:szCs w:val="22"/>
        </w:rPr>
      </w:pPr>
      <w:r>
        <w:rPr>
          <w:rStyle w:val="span"/>
          <w:rFonts w:ascii="Century Gothic" w:eastAsia="Century Gothic" w:hAnsi="Century Gothic" w:cs="Century Gothic"/>
          <w:color w:val="58585A"/>
          <w:sz w:val="22"/>
          <w:szCs w:val="22"/>
        </w:rPr>
        <w:t>HP Enterprise Services | Herndon, VA</w:t>
      </w:r>
      <w:r>
        <w:rPr>
          <w:rFonts w:ascii="Century Gothic" w:eastAsia="Century Gothic" w:hAnsi="Century Gothic" w:cs="Century Gothic"/>
          <w:color w:val="58585A"/>
          <w:sz w:val="22"/>
          <w:szCs w:val="22"/>
        </w:rPr>
        <w:t xml:space="preserve"> </w:t>
      </w:r>
      <w:r>
        <w:rPr>
          <w:rStyle w:val="span"/>
          <w:rFonts w:ascii="Century Gothic" w:eastAsia="Century Gothic" w:hAnsi="Century Gothic" w:cs="Century Gothic"/>
          <w:color w:val="58585A"/>
          <w:sz w:val="22"/>
          <w:szCs w:val="22"/>
        </w:rPr>
        <w:t>| Sep 2014-Current</w:t>
      </w:r>
    </w:p>
    <w:p w14:paraId="1F0174FB" w14:textId="77777777" w:rsidR="005F1644" w:rsidRDefault="00E71FB8">
      <w:pPr>
        <w:pStyle w:val="divdocumentulli"/>
        <w:numPr>
          <w:ilvl w:val="0"/>
          <w:numId w:val="5"/>
        </w:numPr>
        <w:spacing w:line="320" w:lineRule="atLeast"/>
        <w:ind w:left="460" w:hanging="201"/>
        <w:rPr>
          <w:rStyle w:val="span"/>
          <w:rFonts w:ascii="Century Gothic" w:eastAsia="Century Gothic" w:hAnsi="Century Gothic" w:cs="Century Gothic"/>
          <w:color w:val="787878"/>
          <w:sz w:val="22"/>
          <w:szCs w:val="22"/>
        </w:rPr>
      </w:pPr>
      <w:r>
        <w:rPr>
          <w:rStyle w:val="span"/>
          <w:rFonts w:ascii="Century Gothic" w:eastAsia="Century Gothic" w:hAnsi="Century Gothic" w:cs="Century Gothic"/>
          <w:color w:val="787878"/>
          <w:sz w:val="22"/>
          <w:szCs w:val="22"/>
        </w:rPr>
        <w:t>Coordinated with DBA's, QA Testers, Support and the client to ensure releases were pushed on schedule and verified</w:t>
      </w:r>
    </w:p>
    <w:p w14:paraId="15F1805A" w14:textId="77777777" w:rsidR="005F1644" w:rsidRDefault="00E71FB8">
      <w:pPr>
        <w:pStyle w:val="divdocumentulli"/>
        <w:numPr>
          <w:ilvl w:val="0"/>
          <w:numId w:val="5"/>
        </w:numPr>
        <w:spacing w:line="320" w:lineRule="atLeast"/>
        <w:ind w:left="460" w:hanging="201"/>
        <w:rPr>
          <w:rStyle w:val="span"/>
          <w:rFonts w:ascii="Century Gothic" w:eastAsia="Century Gothic" w:hAnsi="Century Gothic" w:cs="Century Gothic"/>
          <w:color w:val="787878"/>
          <w:sz w:val="22"/>
          <w:szCs w:val="22"/>
        </w:rPr>
      </w:pPr>
      <w:r>
        <w:rPr>
          <w:rStyle w:val="span"/>
          <w:rFonts w:ascii="Century Gothic" w:eastAsia="Century Gothic" w:hAnsi="Century Gothic" w:cs="Century Gothic"/>
          <w:color w:val="787878"/>
          <w:sz w:val="22"/>
          <w:szCs w:val="22"/>
        </w:rPr>
        <w:t>Wrote PowerShell scripts to automate the deployment of new work items as well as release-specific move log files and folders to add &amp; check-in to TFS</w:t>
      </w:r>
    </w:p>
    <w:p w14:paraId="6CD5B4E4" w14:textId="77777777" w:rsidR="005F1644" w:rsidRDefault="00E71FB8">
      <w:pPr>
        <w:pStyle w:val="divdocumentulli"/>
        <w:numPr>
          <w:ilvl w:val="0"/>
          <w:numId w:val="5"/>
        </w:numPr>
        <w:spacing w:line="320" w:lineRule="atLeast"/>
        <w:ind w:left="460" w:hanging="201"/>
        <w:rPr>
          <w:rStyle w:val="span"/>
          <w:rFonts w:ascii="Century Gothic" w:eastAsia="Century Gothic" w:hAnsi="Century Gothic" w:cs="Century Gothic"/>
          <w:color w:val="787878"/>
          <w:sz w:val="22"/>
          <w:szCs w:val="22"/>
        </w:rPr>
      </w:pPr>
      <w:r>
        <w:rPr>
          <w:rStyle w:val="span"/>
          <w:rFonts w:ascii="Century Gothic" w:eastAsia="Century Gothic" w:hAnsi="Century Gothic" w:cs="Century Gothic"/>
          <w:color w:val="787878"/>
          <w:sz w:val="22"/>
          <w:szCs w:val="22"/>
        </w:rPr>
        <w:t xml:space="preserve">Handled all movement of files throughout the TFS team project </w:t>
      </w:r>
      <w:proofErr w:type="gramStart"/>
      <w:r>
        <w:rPr>
          <w:rStyle w:val="span"/>
          <w:rFonts w:ascii="Century Gothic" w:eastAsia="Century Gothic" w:hAnsi="Century Gothic" w:cs="Century Gothic"/>
          <w:color w:val="787878"/>
          <w:sz w:val="22"/>
          <w:szCs w:val="22"/>
        </w:rPr>
        <w:t>structures;</w:t>
      </w:r>
      <w:proofErr w:type="gramEnd"/>
      <w:r>
        <w:rPr>
          <w:rStyle w:val="span"/>
          <w:rFonts w:ascii="Century Gothic" w:eastAsia="Century Gothic" w:hAnsi="Century Gothic" w:cs="Century Gothic"/>
          <w:color w:val="787878"/>
          <w:sz w:val="22"/>
          <w:szCs w:val="22"/>
        </w:rPr>
        <w:t xml:space="preserve"> including creation of new branches for new versions, labeling internal and external releases, hot-fix and release branching</w:t>
      </w:r>
    </w:p>
    <w:p w14:paraId="5D897182" w14:textId="77777777" w:rsidR="005F1644" w:rsidRDefault="00E71FB8">
      <w:pPr>
        <w:pStyle w:val="divdocumentulli"/>
        <w:numPr>
          <w:ilvl w:val="0"/>
          <w:numId w:val="5"/>
        </w:numPr>
        <w:spacing w:line="320" w:lineRule="atLeast"/>
        <w:ind w:left="460" w:hanging="201"/>
        <w:rPr>
          <w:rStyle w:val="span"/>
          <w:rFonts w:ascii="Century Gothic" w:eastAsia="Century Gothic" w:hAnsi="Century Gothic" w:cs="Century Gothic"/>
          <w:color w:val="787878"/>
          <w:sz w:val="22"/>
          <w:szCs w:val="22"/>
        </w:rPr>
      </w:pPr>
      <w:r>
        <w:rPr>
          <w:rStyle w:val="span"/>
          <w:rFonts w:ascii="Century Gothic" w:eastAsia="Century Gothic" w:hAnsi="Century Gothic" w:cs="Century Gothic"/>
          <w:color w:val="787878"/>
          <w:sz w:val="22"/>
          <w:szCs w:val="22"/>
        </w:rPr>
        <w:t>Security policies configured for limited access based on Windows AD Groups</w:t>
      </w:r>
    </w:p>
    <w:p w14:paraId="7CD46A9B" w14:textId="77777777" w:rsidR="005F1644" w:rsidRDefault="00E71FB8">
      <w:pPr>
        <w:pStyle w:val="divdocumentulli"/>
        <w:numPr>
          <w:ilvl w:val="0"/>
          <w:numId w:val="5"/>
        </w:numPr>
        <w:spacing w:line="320" w:lineRule="atLeast"/>
        <w:ind w:left="460" w:hanging="201"/>
        <w:rPr>
          <w:rStyle w:val="span"/>
          <w:rFonts w:ascii="Century Gothic" w:eastAsia="Century Gothic" w:hAnsi="Century Gothic" w:cs="Century Gothic"/>
          <w:color w:val="787878"/>
          <w:sz w:val="22"/>
          <w:szCs w:val="22"/>
        </w:rPr>
      </w:pPr>
      <w:r>
        <w:rPr>
          <w:rStyle w:val="span"/>
          <w:rFonts w:ascii="Century Gothic" w:eastAsia="Century Gothic" w:hAnsi="Century Gothic" w:cs="Century Gothic"/>
          <w:color w:val="787878"/>
          <w:sz w:val="22"/>
          <w:szCs w:val="22"/>
        </w:rPr>
        <w:t>Completed AWS Deep-Dive course and used PowerShell to assist in migrating from our internal server farm to the numerous AWS Cloud environments</w:t>
      </w:r>
    </w:p>
    <w:p w14:paraId="7C0AA91A" w14:textId="77777777" w:rsidR="005F1644" w:rsidRDefault="00E71FB8">
      <w:pPr>
        <w:pStyle w:val="divdocumentulli"/>
        <w:numPr>
          <w:ilvl w:val="0"/>
          <w:numId w:val="5"/>
        </w:numPr>
        <w:spacing w:line="320" w:lineRule="atLeast"/>
        <w:ind w:left="460" w:hanging="201"/>
        <w:rPr>
          <w:rStyle w:val="span"/>
          <w:rFonts w:ascii="Century Gothic" w:eastAsia="Century Gothic" w:hAnsi="Century Gothic" w:cs="Century Gothic"/>
          <w:color w:val="787878"/>
          <w:sz w:val="22"/>
          <w:szCs w:val="22"/>
        </w:rPr>
      </w:pPr>
      <w:r>
        <w:rPr>
          <w:rStyle w:val="span"/>
          <w:rFonts w:ascii="Century Gothic" w:eastAsia="Century Gothic" w:hAnsi="Century Gothic" w:cs="Century Gothic"/>
          <w:color w:val="787878"/>
          <w:sz w:val="22"/>
          <w:szCs w:val="22"/>
        </w:rPr>
        <w:t xml:space="preserve">Daily coordination between developers and progress with their tasks and updates from our testers to determine the progress of related work items </w:t>
      </w:r>
      <w:proofErr w:type="gramStart"/>
      <w:r>
        <w:rPr>
          <w:rStyle w:val="span"/>
          <w:rFonts w:ascii="Century Gothic" w:eastAsia="Century Gothic" w:hAnsi="Century Gothic" w:cs="Century Gothic"/>
          <w:color w:val="787878"/>
          <w:sz w:val="22"/>
          <w:szCs w:val="22"/>
        </w:rPr>
        <w:t>in order to</w:t>
      </w:r>
      <w:proofErr w:type="gramEnd"/>
      <w:r>
        <w:rPr>
          <w:rStyle w:val="span"/>
          <w:rFonts w:ascii="Century Gothic" w:eastAsia="Century Gothic" w:hAnsi="Century Gothic" w:cs="Century Gothic"/>
          <w:color w:val="787878"/>
          <w:sz w:val="22"/>
          <w:szCs w:val="22"/>
        </w:rPr>
        <w:t xml:space="preserve"> keep the status of the releases current; used by Senior Architects for assessing what fixes and requirements were to be included in the final deliverable</w:t>
      </w:r>
    </w:p>
    <w:p w14:paraId="400640C2" w14:textId="77777777" w:rsidR="005F1644" w:rsidRDefault="00E71FB8">
      <w:pPr>
        <w:pStyle w:val="divdocumentulli"/>
        <w:numPr>
          <w:ilvl w:val="0"/>
          <w:numId w:val="5"/>
        </w:numPr>
        <w:spacing w:line="320" w:lineRule="atLeast"/>
        <w:ind w:left="460" w:hanging="201"/>
        <w:rPr>
          <w:rStyle w:val="span"/>
          <w:rFonts w:ascii="Century Gothic" w:eastAsia="Century Gothic" w:hAnsi="Century Gothic" w:cs="Century Gothic"/>
          <w:color w:val="787878"/>
          <w:sz w:val="22"/>
          <w:szCs w:val="22"/>
        </w:rPr>
      </w:pPr>
      <w:r>
        <w:rPr>
          <w:rStyle w:val="span"/>
          <w:rFonts w:ascii="Century Gothic" w:eastAsia="Century Gothic" w:hAnsi="Century Gothic" w:cs="Century Gothic"/>
          <w:color w:val="787878"/>
          <w:sz w:val="22"/>
          <w:szCs w:val="22"/>
        </w:rPr>
        <w:t>Implemented the use of labels in TFS in case an environment needed to be rolled back to a previous state for testing</w:t>
      </w:r>
    </w:p>
    <w:p w14:paraId="4AEF251F" w14:textId="77777777" w:rsidR="005F1644" w:rsidRDefault="00E71FB8">
      <w:pPr>
        <w:pStyle w:val="divdocumentulli"/>
        <w:numPr>
          <w:ilvl w:val="0"/>
          <w:numId w:val="5"/>
        </w:numPr>
        <w:spacing w:line="320" w:lineRule="atLeast"/>
        <w:ind w:left="460" w:hanging="201"/>
        <w:rPr>
          <w:rStyle w:val="span"/>
          <w:rFonts w:ascii="Century Gothic" w:eastAsia="Century Gothic" w:hAnsi="Century Gothic" w:cs="Century Gothic"/>
          <w:color w:val="787878"/>
          <w:sz w:val="22"/>
          <w:szCs w:val="22"/>
        </w:rPr>
      </w:pPr>
      <w:r>
        <w:rPr>
          <w:rStyle w:val="span"/>
          <w:rFonts w:ascii="Century Gothic" w:eastAsia="Century Gothic" w:hAnsi="Century Gothic" w:cs="Century Gothic"/>
          <w:color w:val="787878"/>
          <w:sz w:val="22"/>
          <w:szCs w:val="22"/>
        </w:rPr>
        <w:t>Migrated from TFS 2005 to TFS 2013</w:t>
      </w:r>
    </w:p>
    <w:p w14:paraId="536FFD83" w14:textId="77777777" w:rsidR="005F1644" w:rsidRDefault="00E71FB8">
      <w:pPr>
        <w:pStyle w:val="divdocumentulli"/>
        <w:numPr>
          <w:ilvl w:val="0"/>
          <w:numId w:val="5"/>
        </w:numPr>
        <w:spacing w:line="320" w:lineRule="atLeast"/>
        <w:ind w:left="460" w:hanging="201"/>
        <w:rPr>
          <w:rStyle w:val="span"/>
          <w:rFonts w:ascii="Century Gothic" w:eastAsia="Century Gothic" w:hAnsi="Century Gothic" w:cs="Century Gothic"/>
          <w:color w:val="787878"/>
          <w:sz w:val="22"/>
          <w:szCs w:val="22"/>
        </w:rPr>
      </w:pPr>
      <w:r>
        <w:rPr>
          <w:rStyle w:val="span"/>
          <w:rFonts w:ascii="Century Gothic" w:eastAsia="Century Gothic" w:hAnsi="Century Gothic" w:cs="Century Gothic"/>
          <w:color w:val="787878"/>
          <w:sz w:val="22"/>
          <w:szCs w:val="22"/>
        </w:rPr>
        <w:t>Set up a Team Build in TFS for the website application, thereby eliminating the need for code-behind files resting on the Production server, potentially being exposed and compromising national security</w:t>
      </w:r>
    </w:p>
    <w:p w14:paraId="0A5D6FF9" w14:textId="77777777" w:rsidR="005F1644" w:rsidRDefault="00E71FB8">
      <w:pPr>
        <w:pStyle w:val="divdocumentulli"/>
        <w:numPr>
          <w:ilvl w:val="0"/>
          <w:numId w:val="5"/>
        </w:numPr>
        <w:spacing w:line="320" w:lineRule="atLeast"/>
        <w:ind w:left="460" w:hanging="201"/>
        <w:rPr>
          <w:rStyle w:val="span"/>
          <w:rFonts w:ascii="Century Gothic" w:eastAsia="Century Gothic" w:hAnsi="Century Gothic" w:cs="Century Gothic"/>
          <w:color w:val="787878"/>
          <w:sz w:val="22"/>
          <w:szCs w:val="22"/>
        </w:rPr>
      </w:pPr>
      <w:r>
        <w:rPr>
          <w:rStyle w:val="span"/>
          <w:rFonts w:ascii="Century Gothic" w:eastAsia="Century Gothic" w:hAnsi="Century Gothic" w:cs="Century Gothic"/>
          <w:color w:val="787878"/>
          <w:sz w:val="22"/>
          <w:szCs w:val="22"/>
        </w:rPr>
        <w:t>Assumed responsibilities of Tech Writer for 7 months in addition to Release Manager responsibilities.</w:t>
      </w:r>
    </w:p>
    <w:p w14:paraId="3D9D4DB8" w14:textId="77777777" w:rsidR="005F1644" w:rsidRDefault="00E71FB8">
      <w:pPr>
        <w:pStyle w:val="divdocumentsinglecolumn"/>
        <w:spacing w:before="200" w:line="320" w:lineRule="atLeast"/>
        <w:rPr>
          <w:rFonts w:ascii="Century Gothic" w:eastAsia="Century Gothic" w:hAnsi="Century Gothic" w:cs="Century Gothic"/>
          <w:color w:val="787878"/>
          <w:sz w:val="22"/>
          <w:szCs w:val="22"/>
        </w:rPr>
      </w:pPr>
      <w:r>
        <w:rPr>
          <w:rStyle w:val="span"/>
          <w:rFonts w:ascii="Century Gothic" w:eastAsia="Century Gothic" w:hAnsi="Century Gothic" w:cs="Century Gothic"/>
          <w:b/>
          <w:bCs/>
          <w:color w:val="000000"/>
          <w:sz w:val="22"/>
          <w:szCs w:val="22"/>
        </w:rPr>
        <w:t>TFS Administrator</w:t>
      </w:r>
      <w:r>
        <w:rPr>
          <w:rStyle w:val="singlecolumnspanpaddedlinenth-child1"/>
          <w:rFonts w:ascii="Century Gothic" w:eastAsia="Century Gothic" w:hAnsi="Century Gothic" w:cs="Century Gothic"/>
          <w:b/>
          <w:bCs/>
          <w:color w:val="000000"/>
          <w:sz w:val="22"/>
          <w:szCs w:val="22"/>
        </w:rPr>
        <w:t xml:space="preserve"> </w:t>
      </w:r>
    </w:p>
    <w:p w14:paraId="56BB5067" w14:textId="77777777" w:rsidR="005F1644" w:rsidRDefault="00E71FB8">
      <w:pPr>
        <w:pStyle w:val="spanpaddedline"/>
        <w:spacing w:line="320" w:lineRule="atLeast"/>
        <w:rPr>
          <w:rFonts w:ascii="Century Gothic" w:eastAsia="Century Gothic" w:hAnsi="Century Gothic" w:cs="Century Gothic"/>
          <w:color w:val="58585A"/>
          <w:sz w:val="22"/>
          <w:szCs w:val="22"/>
        </w:rPr>
      </w:pPr>
      <w:r>
        <w:rPr>
          <w:rStyle w:val="span"/>
          <w:rFonts w:ascii="Century Gothic" w:eastAsia="Century Gothic" w:hAnsi="Century Gothic" w:cs="Century Gothic"/>
          <w:color w:val="58585A"/>
          <w:sz w:val="22"/>
          <w:szCs w:val="22"/>
        </w:rPr>
        <w:t>Software Specialists | Buffalo, NY</w:t>
      </w:r>
      <w:r>
        <w:rPr>
          <w:rFonts w:ascii="Century Gothic" w:eastAsia="Century Gothic" w:hAnsi="Century Gothic" w:cs="Century Gothic"/>
          <w:color w:val="58585A"/>
          <w:sz w:val="22"/>
          <w:szCs w:val="22"/>
        </w:rPr>
        <w:t xml:space="preserve"> </w:t>
      </w:r>
      <w:r>
        <w:rPr>
          <w:rStyle w:val="span"/>
          <w:rFonts w:ascii="Century Gothic" w:eastAsia="Century Gothic" w:hAnsi="Century Gothic" w:cs="Century Gothic"/>
          <w:color w:val="58585A"/>
          <w:sz w:val="22"/>
          <w:szCs w:val="22"/>
        </w:rPr>
        <w:t>| Aug 2015-May 2017</w:t>
      </w:r>
    </w:p>
    <w:p w14:paraId="6B0860F9" w14:textId="77777777" w:rsidR="005F1644" w:rsidRDefault="00E71FB8">
      <w:pPr>
        <w:pStyle w:val="divdocumentulli"/>
        <w:numPr>
          <w:ilvl w:val="0"/>
          <w:numId w:val="6"/>
        </w:numPr>
        <w:spacing w:line="320" w:lineRule="atLeast"/>
        <w:ind w:left="460" w:hanging="201"/>
        <w:rPr>
          <w:rStyle w:val="span"/>
          <w:rFonts w:ascii="Century Gothic" w:eastAsia="Century Gothic" w:hAnsi="Century Gothic" w:cs="Century Gothic"/>
          <w:color w:val="787878"/>
          <w:sz w:val="22"/>
          <w:szCs w:val="22"/>
        </w:rPr>
      </w:pPr>
      <w:r>
        <w:rPr>
          <w:rStyle w:val="span"/>
          <w:rFonts w:ascii="Century Gothic" w:eastAsia="Century Gothic" w:hAnsi="Century Gothic" w:cs="Century Gothic"/>
          <w:color w:val="787878"/>
          <w:sz w:val="22"/>
          <w:szCs w:val="22"/>
        </w:rPr>
        <w:lastRenderedPageBreak/>
        <w:t>Responsible for oversight of Team Foundation Server BAU &amp; maintenance</w:t>
      </w:r>
    </w:p>
    <w:p w14:paraId="3B7D1D54" w14:textId="77777777" w:rsidR="005F1644" w:rsidRDefault="00E71FB8">
      <w:pPr>
        <w:pStyle w:val="divdocumentulli"/>
        <w:numPr>
          <w:ilvl w:val="0"/>
          <w:numId w:val="6"/>
        </w:numPr>
        <w:spacing w:line="320" w:lineRule="atLeast"/>
        <w:ind w:left="460" w:hanging="201"/>
        <w:rPr>
          <w:rStyle w:val="span"/>
          <w:rFonts w:ascii="Century Gothic" w:eastAsia="Century Gothic" w:hAnsi="Century Gothic" w:cs="Century Gothic"/>
          <w:color w:val="787878"/>
          <w:sz w:val="22"/>
          <w:szCs w:val="22"/>
        </w:rPr>
      </w:pPr>
      <w:r>
        <w:rPr>
          <w:rStyle w:val="span"/>
          <w:rFonts w:ascii="Century Gothic" w:eastAsia="Century Gothic" w:hAnsi="Century Gothic" w:cs="Century Gothic"/>
          <w:color w:val="787878"/>
          <w:sz w:val="22"/>
          <w:szCs w:val="22"/>
        </w:rPr>
        <w:t>Integrated HP Service Manager with TFS using PowerShell</w:t>
      </w:r>
    </w:p>
    <w:p w14:paraId="49DAF682" w14:textId="77777777" w:rsidR="005F1644" w:rsidRDefault="00E71FB8">
      <w:pPr>
        <w:pStyle w:val="divdocumentulli"/>
        <w:numPr>
          <w:ilvl w:val="0"/>
          <w:numId w:val="6"/>
        </w:numPr>
        <w:spacing w:line="320" w:lineRule="atLeast"/>
        <w:ind w:left="460" w:hanging="201"/>
        <w:rPr>
          <w:rStyle w:val="span"/>
          <w:rFonts w:ascii="Century Gothic" w:eastAsia="Century Gothic" w:hAnsi="Century Gothic" w:cs="Century Gothic"/>
          <w:color w:val="787878"/>
          <w:sz w:val="22"/>
          <w:szCs w:val="22"/>
        </w:rPr>
      </w:pPr>
      <w:r>
        <w:rPr>
          <w:rStyle w:val="span"/>
          <w:rFonts w:ascii="Century Gothic" w:eastAsia="Century Gothic" w:hAnsi="Century Gothic" w:cs="Century Gothic"/>
          <w:color w:val="787878"/>
          <w:sz w:val="22"/>
          <w:szCs w:val="22"/>
        </w:rPr>
        <w:t>Wrote recertification document for TFS application</w:t>
      </w:r>
    </w:p>
    <w:p w14:paraId="702FAEA4" w14:textId="77777777" w:rsidR="005F1644" w:rsidRDefault="00E71FB8">
      <w:pPr>
        <w:pStyle w:val="divdocumentulli"/>
        <w:numPr>
          <w:ilvl w:val="0"/>
          <w:numId w:val="6"/>
        </w:numPr>
        <w:spacing w:line="320" w:lineRule="atLeast"/>
        <w:ind w:left="460" w:hanging="201"/>
        <w:rPr>
          <w:rStyle w:val="span"/>
          <w:rFonts w:ascii="Century Gothic" w:eastAsia="Century Gothic" w:hAnsi="Century Gothic" w:cs="Century Gothic"/>
          <w:color w:val="787878"/>
          <w:sz w:val="22"/>
          <w:szCs w:val="22"/>
        </w:rPr>
      </w:pPr>
      <w:r>
        <w:rPr>
          <w:rStyle w:val="span"/>
          <w:rFonts w:ascii="Century Gothic" w:eastAsia="Century Gothic" w:hAnsi="Century Gothic" w:cs="Century Gothic"/>
          <w:color w:val="787878"/>
          <w:sz w:val="22"/>
          <w:szCs w:val="22"/>
        </w:rPr>
        <w:t>Overhauled security for all 200+ projects in the deployment</w:t>
      </w:r>
    </w:p>
    <w:p w14:paraId="704BCC7A" w14:textId="77777777" w:rsidR="005F1644" w:rsidRDefault="00E71FB8">
      <w:pPr>
        <w:pStyle w:val="divdocumentulli"/>
        <w:numPr>
          <w:ilvl w:val="0"/>
          <w:numId w:val="6"/>
        </w:numPr>
        <w:spacing w:line="320" w:lineRule="atLeast"/>
        <w:ind w:left="460" w:hanging="201"/>
        <w:rPr>
          <w:rStyle w:val="span"/>
          <w:rFonts w:ascii="Century Gothic" w:eastAsia="Century Gothic" w:hAnsi="Century Gothic" w:cs="Century Gothic"/>
          <w:color w:val="787878"/>
          <w:sz w:val="22"/>
          <w:szCs w:val="22"/>
        </w:rPr>
      </w:pPr>
      <w:r>
        <w:rPr>
          <w:rStyle w:val="span"/>
          <w:rFonts w:ascii="Century Gothic" w:eastAsia="Century Gothic" w:hAnsi="Century Gothic" w:cs="Century Gothic"/>
          <w:color w:val="787878"/>
          <w:sz w:val="22"/>
          <w:szCs w:val="22"/>
        </w:rPr>
        <w:t>Worked with clients to customize and deliver a solution that met their requirements.</w:t>
      </w:r>
    </w:p>
    <w:p w14:paraId="26F04AC0" w14:textId="77777777" w:rsidR="005F1644" w:rsidRDefault="00E71FB8">
      <w:pPr>
        <w:pStyle w:val="divdocumentsinglecolumn"/>
        <w:spacing w:before="200" w:line="320" w:lineRule="atLeast"/>
        <w:rPr>
          <w:rFonts w:ascii="Century Gothic" w:eastAsia="Century Gothic" w:hAnsi="Century Gothic" w:cs="Century Gothic"/>
          <w:color w:val="787878"/>
          <w:sz w:val="22"/>
          <w:szCs w:val="22"/>
        </w:rPr>
      </w:pPr>
      <w:r>
        <w:rPr>
          <w:rStyle w:val="span"/>
          <w:rFonts w:ascii="Century Gothic" w:eastAsia="Century Gothic" w:hAnsi="Century Gothic" w:cs="Century Gothic"/>
          <w:b/>
          <w:bCs/>
          <w:color w:val="000000"/>
          <w:sz w:val="22"/>
          <w:szCs w:val="22"/>
        </w:rPr>
        <w:t>I.T. Consultant</w:t>
      </w:r>
      <w:r>
        <w:rPr>
          <w:rStyle w:val="singlecolumnspanpaddedlinenth-child1"/>
          <w:rFonts w:ascii="Century Gothic" w:eastAsia="Century Gothic" w:hAnsi="Century Gothic" w:cs="Century Gothic"/>
          <w:b/>
          <w:bCs/>
          <w:color w:val="000000"/>
          <w:sz w:val="22"/>
          <w:szCs w:val="22"/>
        </w:rPr>
        <w:t xml:space="preserve"> </w:t>
      </w:r>
    </w:p>
    <w:p w14:paraId="6B7066EA" w14:textId="77777777" w:rsidR="005F1644" w:rsidRDefault="00E71FB8">
      <w:pPr>
        <w:pStyle w:val="spanpaddedline"/>
        <w:spacing w:line="320" w:lineRule="atLeast"/>
        <w:rPr>
          <w:rFonts w:ascii="Century Gothic" w:eastAsia="Century Gothic" w:hAnsi="Century Gothic" w:cs="Century Gothic"/>
          <w:color w:val="58585A"/>
          <w:sz w:val="22"/>
          <w:szCs w:val="22"/>
        </w:rPr>
      </w:pPr>
      <w:r>
        <w:rPr>
          <w:rStyle w:val="span"/>
          <w:rFonts w:ascii="Century Gothic" w:eastAsia="Century Gothic" w:hAnsi="Century Gothic" w:cs="Century Gothic"/>
          <w:color w:val="58585A"/>
          <w:sz w:val="22"/>
          <w:szCs w:val="22"/>
        </w:rPr>
        <w:t>AmCad, LLC | Herndon, VA</w:t>
      </w:r>
      <w:r>
        <w:rPr>
          <w:rFonts w:ascii="Century Gothic" w:eastAsia="Century Gothic" w:hAnsi="Century Gothic" w:cs="Century Gothic"/>
          <w:color w:val="58585A"/>
          <w:sz w:val="22"/>
          <w:szCs w:val="22"/>
        </w:rPr>
        <w:t xml:space="preserve"> </w:t>
      </w:r>
      <w:r>
        <w:rPr>
          <w:rStyle w:val="span"/>
          <w:rFonts w:ascii="Century Gothic" w:eastAsia="Century Gothic" w:hAnsi="Century Gothic" w:cs="Century Gothic"/>
          <w:color w:val="58585A"/>
          <w:sz w:val="22"/>
          <w:szCs w:val="22"/>
        </w:rPr>
        <w:t>| Jul 2014-Sep 2014</w:t>
      </w:r>
    </w:p>
    <w:p w14:paraId="5228FD91" w14:textId="77777777" w:rsidR="005F1644" w:rsidRDefault="00E71FB8">
      <w:pPr>
        <w:pStyle w:val="divdocumentulli"/>
        <w:numPr>
          <w:ilvl w:val="0"/>
          <w:numId w:val="7"/>
        </w:numPr>
        <w:spacing w:line="320" w:lineRule="atLeast"/>
        <w:ind w:left="460" w:hanging="201"/>
        <w:rPr>
          <w:rStyle w:val="span"/>
          <w:rFonts w:ascii="Century Gothic" w:eastAsia="Century Gothic" w:hAnsi="Century Gothic" w:cs="Century Gothic"/>
          <w:color w:val="787878"/>
          <w:sz w:val="22"/>
          <w:szCs w:val="22"/>
        </w:rPr>
      </w:pPr>
      <w:r>
        <w:rPr>
          <w:rStyle w:val="span"/>
          <w:rFonts w:ascii="Century Gothic" w:eastAsia="Century Gothic" w:hAnsi="Century Gothic" w:cs="Century Gothic"/>
          <w:color w:val="787878"/>
          <w:sz w:val="22"/>
          <w:szCs w:val="22"/>
        </w:rPr>
        <w:t>Source Code Retrieval and package ESCROW backup for clients' AmCad is no longer supporting in the Justice System Solution Software Suite</w:t>
      </w:r>
    </w:p>
    <w:p w14:paraId="09948683" w14:textId="77777777" w:rsidR="005F1644" w:rsidRDefault="00E71FB8">
      <w:pPr>
        <w:pStyle w:val="divdocumentulli"/>
        <w:numPr>
          <w:ilvl w:val="0"/>
          <w:numId w:val="7"/>
        </w:numPr>
        <w:spacing w:line="320" w:lineRule="atLeast"/>
        <w:ind w:left="460" w:hanging="201"/>
        <w:rPr>
          <w:rStyle w:val="span"/>
          <w:rFonts w:ascii="Century Gothic" w:eastAsia="Century Gothic" w:hAnsi="Century Gothic" w:cs="Century Gothic"/>
          <w:color w:val="787878"/>
          <w:sz w:val="22"/>
          <w:szCs w:val="22"/>
        </w:rPr>
      </w:pPr>
      <w:r>
        <w:rPr>
          <w:rStyle w:val="span"/>
          <w:rFonts w:ascii="Century Gothic" w:eastAsia="Century Gothic" w:hAnsi="Century Gothic" w:cs="Century Gothic"/>
          <w:color w:val="787878"/>
          <w:sz w:val="22"/>
          <w:szCs w:val="22"/>
        </w:rPr>
        <w:t xml:space="preserve">Gathering onsite deployment information and determining which codebase was used to package their </w:t>
      </w:r>
      <w:proofErr w:type="spellStart"/>
      <w:r>
        <w:rPr>
          <w:rStyle w:val="span"/>
          <w:rFonts w:ascii="Century Gothic" w:eastAsia="Century Gothic" w:hAnsi="Century Gothic" w:cs="Century Gothic"/>
          <w:color w:val="787878"/>
          <w:sz w:val="22"/>
          <w:szCs w:val="22"/>
        </w:rPr>
        <w:t>msi's</w:t>
      </w:r>
      <w:proofErr w:type="spellEnd"/>
    </w:p>
    <w:p w14:paraId="21F8F31C" w14:textId="77777777" w:rsidR="005F1644" w:rsidRDefault="00E71FB8">
      <w:pPr>
        <w:pStyle w:val="divdocumentulli"/>
        <w:numPr>
          <w:ilvl w:val="0"/>
          <w:numId w:val="7"/>
        </w:numPr>
        <w:spacing w:line="320" w:lineRule="atLeast"/>
        <w:ind w:left="460" w:hanging="201"/>
        <w:rPr>
          <w:rStyle w:val="span"/>
          <w:rFonts w:ascii="Century Gothic" w:eastAsia="Century Gothic" w:hAnsi="Century Gothic" w:cs="Century Gothic"/>
          <w:color w:val="787878"/>
          <w:sz w:val="22"/>
          <w:szCs w:val="22"/>
        </w:rPr>
      </w:pPr>
      <w:r>
        <w:rPr>
          <w:rStyle w:val="span"/>
          <w:rFonts w:ascii="Century Gothic" w:eastAsia="Century Gothic" w:hAnsi="Century Gothic" w:cs="Century Gothic"/>
          <w:color w:val="787878"/>
          <w:sz w:val="22"/>
          <w:szCs w:val="22"/>
        </w:rPr>
        <w:t xml:space="preserve">TFS </w:t>
      </w:r>
      <w:r>
        <w:rPr>
          <w:rStyle w:val="span"/>
          <w:rFonts w:ascii="Century Gothic" w:eastAsia="Century Gothic" w:hAnsi="Century Gothic" w:cs="Century Gothic"/>
          <w:color w:val="787878"/>
          <w:sz w:val="22"/>
          <w:szCs w:val="22"/>
        </w:rPr>
        <w:t>Version control: retrieving different codebases for all clients' current onsite releases.</w:t>
      </w:r>
    </w:p>
    <w:p w14:paraId="66933064" w14:textId="1EE512D5" w:rsidR="005F1644" w:rsidRDefault="006021DE">
      <w:pPr>
        <w:pStyle w:val="divdocumentsinglecolumn"/>
        <w:spacing w:before="200" w:line="320" w:lineRule="atLeast"/>
        <w:rPr>
          <w:rFonts w:ascii="Century Gothic" w:eastAsia="Century Gothic" w:hAnsi="Century Gothic" w:cs="Century Gothic"/>
          <w:color w:val="787878"/>
          <w:sz w:val="22"/>
          <w:szCs w:val="22"/>
        </w:rPr>
      </w:pPr>
      <w:r>
        <w:rPr>
          <w:rStyle w:val="span"/>
          <w:rFonts w:ascii="Century Gothic" w:eastAsia="Century Gothic" w:hAnsi="Century Gothic" w:cs="Century Gothic"/>
          <w:b/>
          <w:bCs/>
          <w:color w:val="000000"/>
          <w:sz w:val="22"/>
          <w:szCs w:val="22"/>
        </w:rPr>
        <w:t xml:space="preserve">Senior </w:t>
      </w:r>
      <w:r w:rsidR="00E71FB8">
        <w:rPr>
          <w:rStyle w:val="span"/>
          <w:rFonts w:ascii="Century Gothic" w:eastAsia="Century Gothic" w:hAnsi="Century Gothic" w:cs="Century Gothic"/>
          <w:b/>
          <w:bCs/>
          <w:color w:val="000000"/>
          <w:sz w:val="22"/>
          <w:szCs w:val="22"/>
        </w:rPr>
        <w:t>Release Engineer</w:t>
      </w:r>
      <w:r w:rsidR="00E71FB8">
        <w:rPr>
          <w:rStyle w:val="singlecolumnspanpaddedlinenth-child1"/>
          <w:rFonts w:ascii="Century Gothic" w:eastAsia="Century Gothic" w:hAnsi="Century Gothic" w:cs="Century Gothic"/>
          <w:b/>
          <w:bCs/>
          <w:color w:val="000000"/>
          <w:sz w:val="22"/>
          <w:szCs w:val="22"/>
        </w:rPr>
        <w:t xml:space="preserve"> </w:t>
      </w:r>
    </w:p>
    <w:p w14:paraId="37B46783" w14:textId="098E0463" w:rsidR="005F1644" w:rsidRDefault="00E71FB8">
      <w:pPr>
        <w:pStyle w:val="spanpaddedline"/>
        <w:spacing w:line="320" w:lineRule="atLeast"/>
        <w:rPr>
          <w:rFonts w:ascii="Century Gothic" w:eastAsia="Century Gothic" w:hAnsi="Century Gothic" w:cs="Century Gothic"/>
          <w:color w:val="58585A"/>
          <w:sz w:val="22"/>
          <w:szCs w:val="22"/>
        </w:rPr>
      </w:pPr>
      <w:r>
        <w:rPr>
          <w:rStyle w:val="span"/>
          <w:rFonts w:ascii="Century Gothic" w:eastAsia="Century Gothic" w:hAnsi="Century Gothic" w:cs="Century Gothic"/>
          <w:color w:val="58585A"/>
          <w:sz w:val="22"/>
          <w:szCs w:val="22"/>
        </w:rPr>
        <w:t>AmCad, LLC | Herndon, VA</w:t>
      </w:r>
      <w:r>
        <w:rPr>
          <w:rFonts w:ascii="Century Gothic" w:eastAsia="Century Gothic" w:hAnsi="Century Gothic" w:cs="Century Gothic"/>
          <w:color w:val="58585A"/>
          <w:sz w:val="22"/>
          <w:szCs w:val="22"/>
        </w:rPr>
        <w:t xml:space="preserve"> </w:t>
      </w:r>
      <w:r>
        <w:rPr>
          <w:rStyle w:val="span"/>
          <w:rFonts w:ascii="Century Gothic" w:eastAsia="Century Gothic" w:hAnsi="Century Gothic" w:cs="Century Gothic"/>
          <w:color w:val="58585A"/>
          <w:sz w:val="22"/>
          <w:szCs w:val="22"/>
        </w:rPr>
        <w:t xml:space="preserve">| </w:t>
      </w:r>
      <w:r w:rsidR="006021DE">
        <w:rPr>
          <w:rStyle w:val="span"/>
          <w:rFonts w:ascii="Century Gothic" w:eastAsia="Century Gothic" w:hAnsi="Century Gothic" w:cs="Century Gothic"/>
          <w:color w:val="58585A"/>
          <w:sz w:val="22"/>
          <w:szCs w:val="22"/>
        </w:rPr>
        <w:t>Aug</w:t>
      </w:r>
      <w:r>
        <w:rPr>
          <w:rStyle w:val="span"/>
          <w:rFonts w:ascii="Century Gothic" w:eastAsia="Century Gothic" w:hAnsi="Century Gothic" w:cs="Century Gothic"/>
          <w:color w:val="58585A"/>
          <w:sz w:val="22"/>
          <w:szCs w:val="22"/>
        </w:rPr>
        <w:t xml:space="preserve"> 201</w:t>
      </w:r>
      <w:r w:rsidR="006021DE">
        <w:rPr>
          <w:rStyle w:val="span"/>
          <w:rFonts w:ascii="Century Gothic" w:eastAsia="Century Gothic" w:hAnsi="Century Gothic" w:cs="Century Gothic"/>
          <w:color w:val="58585A"/>
          <w:sz w:val="22"/>
          <w:szCs w:val="22"/>
        </w:rPr>
        <w:t>0</w:t>
      </w:r>
      <w:r>
        <w:rPr>
          <w:rStyle w:val="span"/>
          <w:rFonts w:ascii="Century Gothic" w:eastAsia="Century Gothic" w:hAnsi="Century Gothic" w:cs="Century Gothic"/>
          <w:color w:val="58585A"/>
          <w:sz w:val="22"/>
          <w:szCs w:val="22"/>
        </w:rPr>
        <w:t>-Jun 2014</w:t>
      </w:r>
    </w:p>
    <w:p w14:paraId="1EF3D7BF" w14:textId="77777777" w:rsidR="005F1644" w:rsidRDefault="00E71FB8">
      <w:pPr>
        <w:pStyle w:val="divdocumentulli"/>
        <w:numPr>
          <w:ilvl w:val="0"/>
          <w:numId w:val="8"/>
        </w:numPr>
        <w:spacing w:line="320" w:lineRule="atLeast"/>
        <w:ind w:left="460" w:hanging="201"/>
        <w:rPr>
          <w:rStyle w:val="span"/>
          <w:rFonts w:ascii="Century Gothic" w:eastAsia="Century Gothic" w:hAnsi="Century Gothic" w:cs="Century Gothic"/>
          <w:color w:val="787878"/>
          <w:sz w:val="22"/>
          <w:szCs w:val="22"/>
        </w:rPr>
      </w:pPr>
      <w:r>
        <w:rPr>
          <w:rStyle w:val="span"/>
          <w:rFonts w:ascii="Century Gothic" w:eastAsia="Century Gothic" w:hAnsi="Century Gothic" w:cs="Century Gothic"/>
          <w:color w:val="787878"/>
          <w:sz w:val="22"/>
          <w:szCs w:val="22"/>
        </w:rPr>
        <w:t>Configuration/Release Development and Management</w:t>
      </w:r>
    </w:p>
    <w:p w14:paraId="0BA874FC" w14:textId="77777777" w:rsidR="005F1644" w:rsidRDefault="00E71FB8">
      <w:pPr>
        <w:pStyle w:val="divdocumentulli"/>
        <w:numPr>
          <w:ilvl w:val="0"/>
          <w:numId w:val="8"/>
        </w:numPr>
        <w:spacing w:line="320" w:lineRule="atLeast"/>
        <w:ind w:left="460" w:hanging="201"/>
        <w:rPr>
          <w:rStyle w:val="span"/>
          <w:rFonts w:ascii="Century Gothic" w:eastAsia="Century Gothic" w:hAnsi="Century Gothic" w:cs="Century Gothic"/>
          <w:color w:val="787878"/>
          <w:sz w:val="22"/>
          <w:szCs w:val="22"/>
        </w:rPr>
      </w:pPr>
      <w:r>
        <w:rPr>
          <w:rStyle w:val="span"/>
          <w:rFonts w:ascii="Century Gothic" w:eastAsia="Century Gothic" w:hAnsi="Century Gothic" w:cs="Century Gothic"/>
          <w:color w:val="787878"/>
          <w:sz w:val="22"/>
          <w:szCs w:val="22"/>
        </w:rPr>
        <w:t>Experienced in TFS – administering to developers, enforcing security policies, responsible for labeling and branching out specific releases for future hotfixes and service releases</w:t>
      </w:r>
    </w:p>
    <w:p w14:paraId="589C9CAB" w14:textId="77777777" w:rsidR="005F1644" w:rsidRDefault="00E71FB8">
      <w:pPr>
        <w:pStyle w:val="divdocumentulli"/>
        <w:numPr>
          <w:ilvl w:val="0"/>
          <w:numId w:val="8"/>
        </w:numPr>
        <w:spacing w:line="320" w:lineRule="atLeast"/>
        <w:ind w:left="460" w:hanging="201"/>
        <w:rPr>
          <w:rStyle w:val="span"/>
          <w:rFonts w:ascii="Century Gothic" w:eastAsia="Century Gothic" w:hAnsi="Century Gothic" w:cs="Century Gothic"/>
          <w:color w:val="787878"/>
          <w:sz w:val="22"/>
          <w:szCs w:val="22"/>
        </w:rPr>
      </w:pPr>
      <w:r>
        <w:rPr>
          <w:rStyle w:val="span"/>
          <w:rFonts w:ascii="Century Gothic" w:eastAsia="Century Gothic" w:hAnsi="Century Gothic" w:cs="Century Gothic"/>
          <w:color w:val="787878"/>
          <w:sz w:val="22"/>
          <w:szCs w:val="22"/>
        </w:rPr>
        <w:t>Thorough experience configuring and maintaining build schedules, and scheduling ad-hoc builds as needed during external releases</w:t>
      </w:r>
    </w:p>
    <w:p w14:paraId="0B334403" w14:textId="77777777" w:rsidR="005F1644" w:rsidRDefault="00E71FB8">
      <w:pPr>
        <w:pStyle w:val="divdocumentulli"/>
        <w:numPr>
          <w:ilvl w:val="0"/>
          <w:numId w:val="8"/>
        </w:numPr>
        <w:spacing w:line="320" w:lineRule="atLeast"/>
        <w:ind w:left="460" w:hanging="201"/>
        <w:rPr>
          <w:rStyle w:val="span"/>
          <w:rFonts w:ascii="Century Gothic" w:eastAsia="Century Gothic" w:hAnsi="Century Gothic" w:cs="Century Gothic"/>
          <w:color w:val="787878"/>
          <w:sz w:val="22"/>
          <w:szCs w:val="22"/>
        </w:rPr>
      </w:pPr>
      <w:r>
        <w:rPr>
          <w:rStyle w:val="span"/>
          <w:rFonts w:ascii="Century Gothic" w:eastAsia="Century Gothic" w:hAnsi="Century Gothic" w:cs="Century Gothic"/>
          <w:color w:val="787878"/>
          <w:sz w:val="22"/>
          <w:szCs w:val="22"/>
        </w:rPr>
        <w:t>Set up developers for gated check-ins to the development trunk</w:t>
      </w:r>
    </w:p>
    <w:p w14:paraId="48C4CC2E" w14:textId="77777777" w:rsidR="005F1644" w:rsidRDefault="00E71FB8">
      <w:pPr>
        <w:pStyle w:val="divdocumentulli"/>
        <w:numPr>
          <w:ilvl w:val="0"/>
          <w:numId w:val="8"/>
        </w:numPr>
        <w:spacing w:line="320" w:lineRule="atLeast"/>
        <w:ind w:left="460" w:hanging="201"/>
        <w:rPr>
          <w:rStyle w:val="span"/>
          <w:rFonts w:ascii="Century Gothic" w:eastAsia="Century Gothic" w:hAnsi="Century Gothic" w:cs="Century Gothic"/>
          <w:color w:val="787878"/>
          <w:sz w:val="22"/>
          <w:szCs w:val="22"/>
        </w:rPr>
      </w:pPr>
      <w:r>
        <w:rPr>
          <w:rStyle w:val="span"/>
          <w:rFonts w:ascii="Century Gothic" w:eastAsia="Century Gothic" w:hAnsi="Century Gothic" w:cs="Century Gothic"/>
          <w:color w:val="787878"/>
          <w:sz w:val="22"/>
          <w:szCs w:val="22"/>
        </w:rPr>
        <w:t>Responsible for configuration management and generating configuration files for new clients and their environments</w:t>
      </w:r>
    </w:p>
    <w:p w14:paraId="40D9D72E" w14:textId="77777777" w:rsidR="005F1644" w:rsidRDefault="00E71FB8">
      <w:pPr>
        <w:pStyle w:val="divdocumentulli"/>
        <w:numPr>
          <w:ilvl w:val="0"/>
          <w:numId w:val="8"/>
        </w:numPr>
        <w:spacing w:line="320" w:lineRule="atLeast"/>
        <w:ind w:left="460" w:hanging="201"/>
        <w:rPr>
          <w:rStyle w:val="span"/>
          <w:rFonts w:ascii="Century Gothic" w:eastAsia="Century Gothic" w:hAnsi="Century Gothic" w:cs="Century Gothic"/>
          <w:color w:val="787878"/>
          <w:sz w:val="22"/>
          <w:szCs w:val="22"/>
        </w:rPr>
      </w:pPr>
      <w:r>
        <w:rPr>
          <w:rStyle w:val="span"/>
          <w:rFonts w:ascii="Century Gothic" w:eastAsia="Century Gothic" w:hAnsi="Century Gothic" w:cs="Century Gothic"/>
          <w:color w:val="787878"/>
          <w:sz w:val="22"/>
          <w:szCs w:val="22"/>
        </w:rPr>
        <w:t>Central point-of-contact during numerous Go-Live deployments to new county clients, ensuring a successful transition to AmCad's Justice Software Solution used for all activities in court case management</w:t>
      </w:r>
    </w:p>
    <w:p w14:paraId="0020CAB8" w14:textId="77777777" w:rsidR="005F1644" w:rsidRDefault="00E71FB8">
      <w:pPr>
        <w:pStyle w:val="divdocumentulli"/>
        <w:numPr>
          <w:ilvl w:val="0"/>
          <w:numId w:val="8"/>
        </w:numPr>
        <w:spacing w:line="320" w:lineRule="atLeast"/>
        <w:ind w:left="460" w:hanging="201"/>
        <w:rPr>
          <w:rStyle w:val="span"/>
          <w:rFonts w:ascii="Century Gothic" w:eastAsia="Century Gothic" w:hAnsi="Century Gothic" w:cs="Century Gothic"/>
          <w:color w:val="787878"/>
          <w:sz w:val="22"/>
          <w:szCs w:val="22"/>
        </w:rPr>
      </w:pPr>
      <w:r>
        <w:rPr>
          <w:rStyle w:val="span"/>
          <w:rFonts w:ascii="Century Gothic" w:eastAsia="Century Gothic" w:hAnsi="Century Gothic" w:cs="Century Gothic"/>
          <w:color w:val="787878"/>
          <w:sz w:val="22"/>
          <w:szCs w:val="22"/>
        </w:rPr>
        <w:t>Responsible for meeting very tight deadlines</w:t>
      </w:r>
    </w:p>
    <w:p w14:paraId="050DA181" w14:textId="77777777" w:rsidR="005F1644" w:rsidRDefault="00E71FB8">
      <w:pPr>
        <w:pStyle w:val="divdocumentulli"/>
        <w:numPr>
          <w:ilvl w:val="0"/>
          <w:numId w:val="8"/>
        </w:numPr>
        <w:spacing w:line="320" w:lineRule="atLeast"/>
        <w:ind w:left="460" w:hanging="201"/>
        <w:rPr>
          <w:rStyle w:val="span"/>
          <w:rFonts w:ascii="Century Gothic" w:eastAsia="Century Gothic" w:hAnsi="Century Gothic" w:cs="Century Gothic"/>
          <w:color w:val="787878"/>
          <w:sz w:val="22"/>
          <w:szCs w:val="22"/>
        </w:rPr>
      </w:pPr>
      <w:r>
        <w:rPr>
          <w:rStyle w:val="span"/>
          <w:rFonts w:ascii="Century Gothic" w:eastAsia="Century Gothic" w:hAnsi="Century Gothic" w:cs="Century Gothic"/>
          <w:color w:val="787878"/>
          <w:sz w:val="22"/>
          <w:szCs w:val="22"/>
        </w:rPr>
        <w:t>Critical component to the deployment process and responsible for producing error-free application install packages and ensuring each packages' custom configuration was correct</w:t>
      </w:r>
    </w:p>
    <w:p w14:paraId="76F98F3A" w14:textId="77777777" w:rsidR="005F1644" w:rsidRDefault="00E71FB8">
      <w:pPr>
        <w:pStyle w:val="divdocumentulli"/>
        <w:numPr>
          <w:ilvl w:val="0"/>
          <w:numId w:val="8"/>
        </w:numPr>
        <w:spacing w:line="320" w:lineRule="atLeast"/>
        <w:ind w:left="460" w:hanging="201"/>
        <w:rPr>
          <w:rStyle w:val="span"/>
          <w:rFonts w:ascii="Century Gothic" w:eastAsia="Century Gothic" w:hAnsi="Century Gothic" w:cs="Century Gothic"/>
          <w:color w:val="787878"/>
          <w:sz w:val="22"/>
          <w:szCs w:val="22"/>
        </w:rPr>
      </w:pPr>
      <w:r>
        <w:rPr>
          <w:rStyle w:val="span"/>
          <w:rFonts w:ascii="Century Gothic" w:eastAsia="Century Gothic" w:hAnsi="Century Gothic" w:cs="Century Gothic"/>
          <w:color w:val="787878"/>
          <w:sz w:val="22"/>
          <w:szCs w:val="22"/>
        </w:rPr>
        <w:t>Milestone checklists completed during go-lives and external upgrades</w:t>
      </w:r>
    </w:p>
    <w:p w14:paraId="5EF8A994" w14:textId="77777777" w:rsidR="005F1644" w:rsidRDefault="00E71FB8">
      <w:pPr>
        <w:pStyle w:val="divdocumentulli"/>
        <w:numPr>
          <w:ilvl w:val="0"/>
          <w:numId w:val="8"/>
        </w:numPr>
        <w:spacing w:line="320" w:lineRule="atLeast"/>
        <w:ind w:left="460" w:hanging="201"/>
        <w:rPr>
          <w:rStyle w:val="span"/>
          <w:rFonts w:ascii="Century Gothic" w:eastAsia="Century Gothic" w:hAnsi="Century Gothic" w:cs="Century Gothic"/>
          <w:color w:val="787878"/>
          <w:sz w:val="22"/>
          <w:szCs w:val="22"/>
        </w:rPr>
      </w:pPr>
      <w:r>
        <w:rPr>
          <w:rStyle w:val="span"/>
          <w:rFonts w:ascii="Century Gothic" w:eastAsia="Century Gothic" w:hAnsi="Century Gothic" w:cs="Century Gothic"/>
          <w:color w:val="787878"/>
          <w:sz w:val="22"/>
          <w:szCs w:val="22"/>
        </w:rPr>
        <w:t>Advanced level working knowledge of Flexera's Installshield and FlexNet remote web deployment</w:t>
      </w:r>
    </w:p>
    <w:p w14:paraId="048E700E" w14:textId="77777777" w:rsidR="005F1644" w:rsidRDefault="00E71FB8">
      <w:pPr>
        <w:pStyle w:val="divdocumentulli"/>
        <w:numPr>
          <w:ilvl w:val="0"/>
          <w:numId w:val="8"/>
        </w:numPr>
        <w:spacing w:line="320" w:lineRule="atLeast"/>
        <w:ind w:left="460" w:hanging="201"/>
        <w:rPr>
          <w:rStyle w:val="span"/>
          <w:rFonts w:ascii="Century Gothic" w:eastAsia="Century Gothic" w:hAnsi="Century Gothic" w:cs="Century Gothic"/>
          <w:color w:val="787878"/>
          <w:sz w:val="22"/>
          <w:szCs w:val="22"/>
        </w:rPr>
      </w:pPr>
      <w:r>
        <w:rPr>
          <w:rStyle w:val="span"/>
          <w:rFonts w:ascii="Century Gothic" w:eastAsia="Century Gothic" w:hAnsi="Century Gothic" w:cs="Century Gothic"/>
          <w:color w:val="787878"/>
          <w:sz w:val="22"/>
          <w:szCs w:val="22"/>
        </w:rPr>
        <w:t>Managed potential risks and delays that affected the release schedule and scope to ensure timely, quality releases</w:t>
      </w:r>
    </w:p>
    <w:p w14:paraId="676D8208" w14:textId="77777777" w:rsidR="005F1644" w:rsidRDefault="00E71FB8">
      <w:pPr>
        <w:pStyle w:val="divdocumentulli"/>
        <w:numPr>
          <w:ilvl w:val="0"/>
          <w:numId w:val="8"/>
        </w:numPr>
        <w:spacing w:line="320" w:lineRule="atLeast"/>
        <w:ind w:left="460" w:hanging="201"/>
        <w:rPr>
          <w:rStyle w:val="span"/>
          <w:rFonts w:ascii="Century Gothic" w:eastAsia="Century Gothic" w:hAnsi="Century Gothic" w:cs="Century Gothic"/>
          <w:color w:val="787878"/>
          <w:sz w:val="22"/>
          <w:szCs w:val="22"/>
        </w:rPr>
      </w:pPr>
      <w:r>
        <w:rPr>
          <w:rStyle w:val="span"/>
          <w:rFonts w:ascii="Century Gothic" w:eastAsia="Century Gothic" w:hAnsi="Century Gothic" w:cs="Century Gothic"/>
          <w:color w:val="787878"/>
          <w:sz w:val="22"/>
          <w:szCs w:val="22"/>
        </w:rPr>
        <w:t>Create and maintained automated build processes for the various projects using Automated Build Studio and MSBuild</w:t>
      </w:r>
    </w:p>
    <w:p w14:paraId="6F22488A" w14:textId="77777777" w:rsidR="005F1644" w:rsidRDefault="00E71FB8">
      <w:pPr>
        <w:pStyle w:val="divdocumentulli"/>
        <w:numPr>
          <w:ilvl w:val="0"/>
          <w:numId w:val="8"/>
        </w:numPr>
        <w:spacing w:line="320" w:lineRule="atLeast"/>
        <w:ind w:left="460" w:hanging="201"/>
        <w:rPr>
          <w:rStyle w:val="span"/>
          <w:rFonts w:ascii="Century Gothic" w:eastAsia="Century Gothic" w:hAnsi="Century Gothic" w:cs="Century Gothic"/>
          <w:color w:val="787878"/>
          <w:sz w:val="22"/>
          <w:szCs w:val="22"/>
        </w:rPr>
      </w:pPr>
      <w:r>
        <w:rPr>
          <w:rStyle w:val="span"/>
          <w:rFonts w:ascii="Century Gothic" w:eastAsia="Century Gothic" w:hAnsi="Century Gothic" w:cs="Century Gothic"/>
          <w:color w:val="787878"/>
          <w:sz w:val="22"/>
          <w:szCs w:val="22"/>
        </w:rPr>
        <w:t>Set up and configured Jenkins software to help foster an agile development environment with the use of CI</w:t>
      </w:r>
    </w:p>
    <w:p w14:paraId="1145DBF5" w14:textId="77777777" w:rsidR="005F1644" w:rsidRDefault="00E71FB8">
      <w:pPr>
        <w:pStyle w:val="divdocumentulli"/>
        <w:numPr>
          <w:ilvl w:val="0"/>
          <w:numId w:val="8"/>
        </w:numPr>
        <w:spacing w:line="320" w:lineRule="atLeast"/>
        <w:ind w:left="460" w:hanging="201"/>
        <w:rPr>
          <w:rStyle w:val="span"/>
          <w:rFonts w:ascii="Century Gothic" w:eastAsia="Century Gothic" w:hAnsi="Century Gothic" w:cs="Century Gothic"/>
          <w:color w:val="787878"/>
          <w:sz w:val="22"/>
          <w:szCs w:val="22"/>
        </w:rPr>
      </w:pPr>
      <w:r>
        <w:rPr>
          <w:rStyle w:val="span"/>
          <w:rFonts w:ascii="Century Gothic" w:eastAsia="Century Gothic" w:hAnsi="Century Gothic" w:cs="Century Gothic"/>
          <w:color w:val="787878"/>
          <w:sz w:val="22"/>
          <w:szCs w:val="22"/>
        </w:rPr>
        <w:t xml:space="preserve">Responsible for deployment of web </w:t>
      </w:r>
      <w:r>
        <w:rPr>
          <w:rStyle w:val="span"/>
          <w:rFonts w:ascii="Century Gothic" w:eastAsia="Century Gothic" w:hAnsi="Century Gothic" w:cs="Century Gothic"/>
          <w:color w:val="787878"/>
          <w:sz w:val="22"/>
          <w:szCs w:val="22"/>
        </w:rPr>
        <w:t>applications and web services using IIS 6 &amp; 7</w:t>
      </w:r>
    </w:p>
    <w:p w14:paraId="4014095D" w14:textId="77777777" w:rsidR="005F1644" w:rsidRDefault="00E71FB8">
      <w:pPr>
        <w:pStyle w:val="divdocumentulli"/>
        <w:numPr>
          <w:ilvl w:val="0"/>
          <w:numId w:val="8"/>
        </w:numPr>
        <w:spacing w:line="320" w:lineRule="atLeast"/>
        <w:ind w:left="460" w:hanging="201"/>
        <w:rPr>
          <w:rStyle w:val="span"/>
          <w:rFonts w:ascii="Century Gothic" w:eastAsia="Century Gothic" w:hAnsi="Century Gothic" w:cs="Century Gothic"/>
          <w:color w:val="787878"/>
          <w:sz w:val="22"/>
          <w:szCs w:val="22"/>
        </w:rPr>
      </w:pPr>
      <w:r>
        <w:rPr>
          <w:rStyle w:val="span"/>
          <w:rFonts w:ascii="Century Gothic" w:eastAsia="Century Gothic" w:hAnsi="Century Gothic" w:cs="Century Gothic"/>
          <w:color w:val="787878"/>
          <w:sz w:val="22"/>
          <w:szCs w:val="22"/>
        </w:rPr>
        <w:t>Extensive use of logs to diagnose issues filed internally and either troubleshoot if the build/release was an issue, or directing the item to the correct developer/dba as the situation warranted</w:t>
      </w:r>
    </w:p>
    <w:p w14:paraId="5BB819F0" w14:textId="77777777" w:rsidR="005F1644" w:rsidRDefault="00E71FB8">
      <w:pPr>
        <w:pStyle w:val="divdocumentulli"/>
        <w:numPr>
          <w:ilvl w:val="0"/>
          <w:numId w:val="8"/>
        </w:numPr>
        <w:spacing w:line="320" w:lineRule="atLeast"/>
        <w:ind w:left="460" w:hanging="201"/>
        <w:rPr>
          <w:rStyle w:val="span"/>
          <w:rFonts w:ascii="Century Gothic" w:eastAsia="Century Gothic" w:hAnsi="Century Gothic" w:cs="Century Gothic"/>
          <w:color w:val="787878"/>
          <w:sz w:val="22"/>
          <w:szCs w:val="22"/>
        </w:rPr>
      </w:pPr>
      <w:r>
        <w:rPr>
          <w:rStyle w:val="span"/>
          <w:rFonts w:ascii="Century Gothic" w:eastAsia="Century Gothic" w:hAnsi="Century Gothic" w:cs="Century Gothic"/>
          <w:color w:val="787878"/>
          <w:sz w:val="22"/>
          <w:szCs w:val="22"/>
        </w:rPr>
        <w:t>Custom dialog setup for installs</w:t>
      </w:r>
    </w:p>
    <w:p w14:paraId="40C7EE45" w14:textId="77777777" w:rsidR="005F1644" w:rsidRDefault="00E71FB8">
      <w:pPr>
        <w:pStyle w:val="divdocumentulli"/>
        <w:numPr>
          <w:ilvl w:val="0"/>
          <w:numId w:val="8"/>
        </w:numPr>
        <w:spacing w:line="320" w:lineRule="atLeast"/>
        <w:ind w:left="460" w:hanging="201"/>
        <w:rPr>
          <w:rStyle w:val="span"/>
          <w:rFonts w:ascii="Century Gothic" w:eastAsia="Century Gothic" w:hAnsi="Century Gothic" w:cs="Century Gothic"/>
          <w:color w:val="787878"/>
          <w:sz w:val="22"/>
          <w:szCs w:val="22"/>
        </w:rPr>
      </w:pPr>
      <w:r>
        <w:rPr>
          <w:rStyle w:val="span"/>
          <w:rFonts w:ascii="Century Gothic" w:eastAsia="Century Gothic" w:hAnsi="Century Gothic" w:cs="Century Gothic"/>
          <w:color w:val="787878"/>
          <w:sz w:val="22"/>
          <w:szCs w:val="22"/>
        </w:rPr>
        <w:t>Established milestone checklists for external deployments</w:t>
      </w:r>
    </w:p>
    <w:p w14:paraId="510C9DFD" w14:textId="77777777" w:rsidR="005F1644" w:rsidRDefault="00E71FB8">
      <w:pPr>
        <w:pStyle w:val="divdocumentulli"/>
        <w:numPr>
          <w:ilvl w:val="0"/>
          <w:numId w:val="8"/>
        </w:numPr>
        <w:spacing w:line="320" w:lineRule="atLeast"/>
        <w:ind w:left="460" w:hanging="201"/>
        <w:rPr>
          <w:rStyle w:val="span"/>
          <w:rFonts w:ascii="Century Gothic" w:eastAsia="Century Gothic" w:hAnsi="Century Gothic" w:cs="Century Gothic"/>
          <w:color w:val="787878"/>
          <w:sz w:val="22"/>
          <w:szCs w:val="22"/>
        </w:rPr>
      </w:pPr>
      <w:r>
        <w:rPr>
          <w:rStyle w:val="span"/>
          <w:rFonts w:ascii="Century Gothic" w:eastAsia="Century Gothic" w:hAnsi="Century Gothic" w:cs="Century Gothic"/>
          <w:color w:val="787878"/>
          <w:sz w:val="22"/>
          <w:szCs w:val="22"/>
        </w:rPr>
        <w:t>Executing SQL scripts upon installing/upgrading middleware packages.</w:t>
      </w:r>
    </w:p>
    <w:p w14:paraId="2C73C354" w14:textId="77777777" w:rsidR="005F1644" w:rsidRDefault="00E71FB8">
      <w:pPr>
        <w:pStyle w:val="divdocumentsinglecolumn"/>
        <w:spacing w:before="200" w:line="320" w:lineRule="atLeast"/>
        <w:rPr>
          <w:rFonts w:ascii="Century Gothic" w:eastAsia="Century Gothic" w:hAnsi="Century Gothic" w:cs="Century Gothic"/>
          <w:color w:val="787878"/>
          <w:sz w:val="22"/>
          <w:szCs w:val="22"/>
        </w:rPr>
      </w:pPr>
      <w:r>
        <w:rPr>
          <w:rStyle w:val="span"/>
          <w:rFonts w:ascii="Century Gothic" w:eastAsia="Century Gothic" w:hAnsi="Century Gothic" w:cs="Century Gothic"/>
          <w:b/>
          <w:bCs/>
          <w:color w:val="000000"/>
          <w:sz w:val="22"/>
          <w:szCs w:val="22"/>
        </w:rPr>
        <w:lastRenderedPageBreak/>
        <w:t>Project Coordinator</w:t>
      </w:r>
      <w:r>
        <w:rPr>
          <w:rStyle w:val="singlecolumnspanpaddedlinenth-child1"/>
          <w:rFonts w:ascii="Century Gothic" w:eastAsia="Century Gothic" w:hAnsi="Century Gothic" w:cs="Century Gothic"/>
          <w:b/>
          <w:bCs/>
          <w:color w:val="000000"/>
          <w:sz w:val="22"/>
          <w:szCs w:val="22"/>
        </w:rPr>
        <w:t xml:space="preserve"> </w:t>
      </w:r>
    </w:p>
    <w:p w14:paraId="70193033" w14:textId="77777777" w:rsidR="005F1644" w:rsidRDefault="00E71FB8">
      <w:pPr>
        <w:pStyle w:val="spanpaddedline"/>
        <w:spacing w:line="320" w:lineRule="atLeast"/>
        <w:rPr>
          <w:rFonts w:ascii="Century Gothic" w:eastAsia="Century Gothic" w:hAnsi="Century Gothic" w:cs="Century Gothic"/>
          <w:color w:val="58585A"/>
          <w:sz w:val="22"/>
          <w:szCs w:val="22"/>
        </w:rPr>
      </w:pPr>
      <w:r>
        <w:rPr>
          <w:rStyle w:val="span"/>
          <w:rFonts w:ascii="Century Gothic" w:eastAsia="Century Gothic" w:hAnsi="Century Gothic" w:cs="Century Gothic"/>
          <w:color w:val="58585A"/>
          <w:sz w:val="22"/>
          <w:szCs w:val="22"/>
        </w:rPr>
        <w:t>AmCad | Rock Island, IL</w:t>
      </w:r>
      <w:r>
        <w:rPr>
          <w:rFonts w:ascii="Century Gothic" w:eastAsia="Century Gothic" w:hAnsi="Century Gothic" w:cs="Century Gothic"/>
          <w:color w:val="58585A"/>
          <w:sz w:val="22"/>
          <w:szCs w:val="22"/>
        </w:rPr>
        <w:t xml:space="preserve"> </w:t>
      </w:r>
      <w:r>
        <w:rPr>
          <w:rStyle w:val="span"/>
          <w:rFonts w:ascii="Century Gothic" w:eastAsia="Century Gothic" w:hAnsi="Century Gothic" w:cs="Century Gothic"/>
          <w:color w:val="58585A"/>
          <w:sz w:val="22"/>
          <w:szCs w:val="22"/>
        </w:rPr>
        <w:t>| Dec 2008-Aug 2010</w:t>
      </w:r>
    </w:p>
    <w:p w14:paraId="115B07B2" w14:textId="77777777" w:rsidR="005F1644" w:rsidRDefault="00E71FB8">
      <w:pPr>
        <w:pStyle w:val="divdocumentulli"/>
        <w:numPr>
          <w:ilvl w:val="0"/>
          <w:numId w:val="10"/>
        </w:numPr>
        <w:spacing w:line="320" w:lineRule="atLeast"/>
        <w:ind w:left="460" w:hanging="201"/>
        <w:rPr>
          <w:rStyle w:val="span"/>
          <w:rFonts w:ascii="Century Gothic" w:eastAsia="Century Gothic" w:hAnsi="Century Gothic" w:cs="Century Gothic"/>
          <w:color w:val="787878"/>
          <w:sz w:val="22"/>
          <w:szCs w:val="22"/>
        </w:rPr>
      </w:pPr>
      <w:r>
        <w:rPr>
          <w:rStyle w:val="span"/>
          <w:rFonts w:ascii="Century Gothic" w:eastAsia="Century Gothic" w:hAnsi="Century Gothic" w:cs="Century Gothic"/>
          <w:color w:val="787878"/>
          <w:sz w:val="22"/>
          <w:szCs w:val="22"/>
        </w:rPr>
        <w:t xml:space="preserve">Responsible for testing </w:t>
      </w:r>
      <w:proofErr w:type="spellStart"/>
      <w:r>
        <w:rPr>
          <w:rStyle w:val="span"/>
          <w:rFonts w:ascii="Century Gothic" w:eastAsia="Century Gothic" w:hAnsi="Century Gothic" w:cs="Century Gothic"/>
          <w:color w:val="787878"/>
          <w:sz w:val="22"/>
          <w:szCs w:val="22"/>
        </w:rPr>
        <w:t>AiCS</w:t>
      </w:r>
      <w:proofErr w:type="spellEnd"/>
      <w:r>
        <w:rPr>
          <w:rStyle w:val="span"/>
          <w:rFonts w:ascii="Century Gothic" w:eastAsia="Century Gothic" w:hAnsi="Century Gothic" w:cs="Century Gothic"/>
          <w:color w:val="787878"/>
          <w:sz w:val="22"/>
          <w:szCs w:val="22"/>
        </w:rPr>
        <w:t xml:space="preserve"> [an AmCad software solution] functionality and troubleshooting individual and system-wide issues in a production environment consisting of over 300 employees and 50+ client workstations</w:t>
      </w:r>
    </w:p>
    <w:p w14:paraId="6C42F22E" w14:textId="77777777" w:rsidR="005F1644" w:rsidRDefault="00E71FB8">
      <w:pPr>
        <w:pStyle w:val="divdocumentulli"/>
        <w:numPr>
          <w:ilvl w:val="0"/>
          <w:numId w:val="10"/>
        </w:numPr>
        <w:spacing w:line="320" w:lineRule="atLeast"/>
        <w:ind w:left="460" w:hanging="201"/>
        <w:rPr>
          <w:rStyle w:val="span"/>
          <w:rFonts w:ascii="Century Gothic" w:eastAsia="Century Gothic" w:hAnsi="Century Gothic" w:cs="Century Gothic"/>
          <w:color w:val="787878"/>
          <w:sz w:val="22"/>
          <w:szCs w:val="22"/>
        </w:rPr>
      </w:pPr>
      <w:r>
        <w:rPr>
          <w:rStyle w:val="span"/>
          <w:rFonts w:ascii="Century Gothic" w:eastAsia="Century Gothic" w:hAnsi="Century Gothic" w:cs="Century Gothic"/>
          <w:color w:val="787878"/>
          <w:sz w:val="22"/>
          <w:szCs w:val="22"/>
        </w:rPr>
        <w:t>Responsible for maintaining end-user workstations and troubleshooting an issue if it was limited to one (or a small group) of machines</w:t>
      </w:r>
    </w:p>
    <w:p w14:paraId="5F51C997" w14:textId="77777777" w:rsidR="005F1644" w:rsidRDefault="00E71FB8">
      <w:pPr>
        <w:pStyle w:val="divdocumentulli"/>
        <w:numPr>
          <w:ilvl w:val="0"/>
          <w:numId w:val="10"/>
        </w:numPr>
        <w:spacing w:line="320" w:lineRule="atLeast"/>
        <w:ind w:left="460" w:hanging="201"/>
        <w:rPr>
          <w:rStyle w:val="span"/>
          <w:rFonts w:ascii="Century Gothic" w:eastAsia="Century Gothic" w:hAnsi="Century Gothic" w:cs="Century Gothic"/>
          <w:color w:val="787878"/>
          <w:sz w:val="22"/>
          <w:szCs w:val="22"/>
        </w:rPr>
      </w:pPr>
      <w:r>
        <w:rPr>
          <w:rStyle w:val="span"/>
          <w:rFonts w:ascii="Century Gothic" w:eastAsia="Century Gothic" w:hAnsi="Century Gothic" w:cs="Century Gothic"/>
          <w:color w:val="787878"/>
          <w:sz w:val="22"/>
          <w:szCs w:val="22"/>
        </w:rPr>
        <w:t>Generated ISO 9001:2000 compliant documentation for AmCad's Integrated Capturing System.</w:t>
      </w:r>
    </w:p>
    <w:p w14:paraId="5FAFA1DC" w14:textId="77777777" w:rsidR="005F1644" w:rsidRDefault="00E71FB8">
      <w:pPr>
        <w:pStyle w:val="divdocumentsinglecolumn"/>
        <w:spacing w:before="200" w:line="320" w:lineRule="atLeast"/>
        <w:rPr>
          <w:rFonts w:ascii="Century Gothic" w:eastAsia="Century Gothic" w:hAnsi="Century Gothic" w:cs="Century Gothic"/>
          <w:color w:val="787878"/>
          <w:sz w:val="22"/>
          <w:szCs w:val="22"/>
        </w:rPr>
      </w:pPr>
      <w:r>
        <w:rPr>
          <w:rStyle w:val="span"/>
          <w:rFonts w:ascii="Century Gothic" w:eastAsia="Century Gothic" w:hAnsi="Century Gothic" w:cs="Century Gothic"/>
          <w:b/>
          <w:bCs/>
          <w:color w:val="000000"/>
          <w:sz w:val="22"/>
          <w:szCs w:val="22"/>
        </w:rPr>
        <w:t>System Administrator</w:t>
      </w:r>
      <w:r>
        <w:rPr>
          <w:rStyle w:val="singlecolumnspanpaddedlinenth-child1"/>
          <w:rFonts w:ascii="Century Gothic" w:eastAsia="Century Gothic" w:hAnsi="Century Gothic" w:cs="Century Gothic"/>
          <w:b/>
          <w:bCs/>
          <w:color w:val="000000"/>
          <w:sz w:val="22"/>
          <w:szCs w:val="22"/>
        </w:rPr>
        <w:t xml:space="preserve"> </w:t>
      </w:r>
    </w:p>
    <w:p w14:paraId="6FE1665C" w14:textId="77777777" w:rsidR="005F1644" w:rsidRDefault="00E71FB8">
      <w:pPr>
        <w:pStyle w:val="spanpaddedline"/>
        <w:spacing w:line="320" w:lineRule="atLeast"/>
        <w:rPr>
          <w:rFonts w:ascii="Century Gothic" w:eastAsia="Century Gothic" w:hAnsi="Century Gothic" w:cs="Century Gothic"/>
          <w:color w:val="58585A"/>
          <w:sz w:val="22"/>
          <w:szCs w:val="22"/>
        </w:rPr>
      </w:pPr>
      <w:r>
        <w:rPr>
          <w:rStyle w:val="span"/>
          <w:rFonts w:ascii="Century Gothic" w:eastAsia="Century Gothic" w:hAnsi="Century Gothic" w:cs="Century Gothic"/>
          <w:color w:val="58585A"/>
          <w:sz w:val="22"/>
          <w:szCs w:val="22"/>
        </w:rPr>
        <w:t>EBE Technologies | East Moline, IL</w:t>
      </w:r>
      <w:r>
        <w:rPr>
          <w:rFonts w:ascii="Century Gothic" w:eastAsia="Century Gothic" w:hAnsi="Century Gothic" w:cs="Century Gothic"/>
          <w:color w:val="58585A"/>
          <w:sz w:val="22"/>
          <w:szCs w:val="22"/>
        </w:rPr>
        <w:t xml:space="preserve"> </w:t>
      </w:r>
      <w:r>
        <w:rPr>
          <w:rStyle w:val="span"/>
          <w:rFonts w:ascii="Century Gothic" w:eastAsia="Century Gothic" w:hAnsi="Century Gothic" w:cs="Century Gothic"/>
          <w:color w:val="58585A"/>
          <w:sz w:val="22"/>
          <w:szCs w:val="22"/>
        </w:rPr>
        <w:t>| Jun 2007-Sep 2008</w:t>
      </w:r>
    </w:p>
    <w:p w14:paraId="3520D7C6" w14:textId="77777777" w:rsidR="005F1644" w:rsidRDefault="00E71FB8">
      <w:pPr>
        <w:pStyle w:val="divdocumentulli"/>
        <w:numPr>
          <w:ilvl w:val="0"/>
          <w:numId w:val="11"/>
        </w:numPr>
        <w:spacing w:line="320" w:lineRule="atLeast"/>
        <w:ind w:left="460" w:hanging="201"/>
        <w:rPr>
          <w:rStyle w:val="span"/>
          <w:rFonts w:ascii="Century Gothic" w:eastAsia="Century Gothic" w:hAnsi="Century Gothic" w:cs="Century Gothic"/>
          <w:color w:val="787878"/>
          <w:sz w:val="22"/>
          <w:szCs w:val="22"/>
        </w:rPr>
      </w:pPr>
      <w:r>
        <w:rPr>
          <w:rStyle w:val="span"/>
          <w:rFonts w:ascii="Century Gothic" w:eastAsia="Century Gothic" w:hAnsi="Century Gothic" w:cs="Century Gothic"/>
          <w:color w:val="787878"/>
          <w:sz w:val="22"/>
          <w:szCs w:val="22"/>
        </w:rPr>
        <w:t>Network / Hardware Support</w:t>
      </w:r>
    </w:p>
    <w:p w14:paraId="4802A69D" w14:textId="77777777" w:rsidR="005F1644" w:rsidRDefault="00E71FB8">
      <w:pPr>
        <w:pStyle w:val="divdocumentulli"/>
        <w:numPr>
          <w:ilvl w:val="0"/>
          <w:numId w:val="11"/>
        </w:numPr>
        <w:spacing w:line="320" w:lineRule="atLeast"/>
        <w:ind w:left="460" w:hanging="201"/>
        <w:rPr>
          <w:rStyle w:val="span"/>
          <w:rFonts w:ascii="Century Gothic" w:eastAsia="Century Gothic" w:hAnsi="Century Gothic" w:cs="Century Gothic"/>
          <w:color w:val="787878"/>
          <w:sz w:val="22"/>
          <w:szCs w:val="22"/>
        </w:rPr>
      </w:pPr>
      <w:r>
        <w:rPr>
          <w:rStyle w:val="span"/>
          <w:rFonts w:ascii="Century Gothic" w:eastAsia="Century Gothic" w:hAnsi="Century Gothic" w:cs="Century Gothic"/>
          <w:color w:val="787878"/>
          <w:sz w:val="22"/>
          <w:szCs w:val="22"/>
        </w:rPr>
        <w:t xml:space="preserve">Implemented and </w:t>
      </w:r>
      <w:r>
        <w:rPr>
          <w:rStyle w:val="span"/>
          <w:rFonts w:ascii="Century Gothic" w:eastAsia="Century Gothic" w:hAnsi="Century Gothic" w:cs="Century Gothic"/>
          <w:color w:val="787878"/>
          <w:sz w:val="22"/>
          <w:szCs w:val="22"/>
        </w:rPr>
        <w:t>configured EBE's custom imaging systems to remote client environments</w:t>
      </w:r>
    </w:p>
    <w:p w14:paraId="28BEAD27" w14:textId="77777777" w:rsidR="005F1644" w:rsidRDefault="00E71FB8">
      <w:pPr>
        <w:pStyle w:val="divdocumentulli"/>
        <w:numPr>
          <w:ilvl w:val="0"/>
          <w:numId w:val="11"/>
        </w:numPr>
        <w:spacing w:line="320" w:lineRule="atLeast"/>
        <w:ind w:left="460" w:hanging="201"/>
        <w:rPr>
          <w:rStyle w:val="span"/>
          <w:rFonts w:ascii="Century Gothic" w:eastAsia="Century Gothic" w:hAnsi="Century Gothic" w:cs="Century Gothic"/>
          <w:color w:val="787878"/>
          <w:sz w:val="22"/>
          <w:szCs w:val="22"/>
        </w:rPr>
      </w:pPr>
      <w:r>
        <w:rPr>
          <w:rStyle w:val="span"/>
          <w:rFonts w:ascii="Century Gothic" w:eastAsia="Century Gothic" w:hAnsi="Century Gothic" w:cs="Century Gothic"/>
          <w:color w:val="787878"/>
          <w:sz w:val="22"/>
          <w:szCs w:val="22"/>
        </w:rPr>
        <w:t>Provided Helpdesk support for clients' end-users and IT staff</w:t>
      </w:r>
    </w:p>
    <w:p w14:paraId="36057C06" w14:textId="77777777" w:rsidR="005F1644" w:rsidRDefault="00E71FB8">
      <w:pPr>
        <w:pStyle w:val="divdocumentulli"/>
        <w:numPr>
          <w:ilvl w:val="0"/>
          <w:numId w:val="11"/>
        </w:numPr>
        <w:spacing w:line="320" w:lineRule="atLeast"/>
        <w:ind w:left="460" w:hanging="201"/>
        <w:rPr>
          <w:rStyle w:val="span"/>
          <w:rFonts w:ascii="Century Gothic" w:eastAsia="Century Gothic" w:hAnsi="Century Gothic" w:cs="Century Gothic"/>
          <w:color w:val="787878"/>
          <w:sz w:val="22"/>
          <w:szCs w:val="22"/>
        </w:rPr>
      </w:pPr>
      <w:r>
        <w:rPr>
          <w:rStyle w:val="span"/>
          <w:rFonts w:ascii="Century Gothic" w:eastAsia="Century Gothic" w:hAnsi="Century Gothic" w:cs="Century Gothic"/>
          <w:color w:val="787878"/>
          <w:sz w:val="22"/>
          <w:szCs w:val="22"/>
        </w:rPr>
        <w:t>Created Adobe Flash animations and various graphics for use on the company's web site.</w:t>
      </w:r>
    </w:p>
    <w:p w14:paraId="2D0B19F3" w14:textId="77777777" w:rsidR="005F1644" w:rsidRDefault="00E71FB8">
      <w:pPr>
        <w:pStyle w:val="divdocumentdivsectiontitle"/>
        <w:spacing w:before="300" w:after="200"/>
        <w:jc w:val="center"/>
        <w:rPr>
          <w:rFonts w:ascii="Century Gothic" w:eastAsia="Century Gothic" w:hAnsi="Century Gothic" w:cs="Century Gothic"/>
          <w:b/>
          <w:bCs/>
          <w:caps/>
        </w:rPr>
      </w:pPr>
      <w:r>
        <w:rPr>
          <w:rFonts w:ascii="Century Gothic" w:eastAsia="Century Gothic" w:hAnsi="Century Gothic" w:cs="Century Gothic"/>
          <w:b/>
          <w:bCs/>
          <w:caps/>
        </w:rPr>
        <w:t>Education and Training</w:t>
      </w:r>
    </w:p>
    <w:p w14:paraId="1DEF591E" w14:textId="77777777" w:rsidR="005F1644" w:rsidRDefault="00E71FB8">
      <w:pPr>
        <w:pStyle w:val="divdocumentsinglecolumn"/>
        <w:spacing w:line="320" w:lineRule="atLeast"/>
        <w:rPr>
          <w:rFonts w:ascii="Century Gothic" w:eastAsia="Century Gothic" w:hAnsi="Century Gothic" w:cs="Century Gothic"/>
          <w:color w:val="787878"/>
          <w:sz w:val="22"/>
          <w:szCs w:val="22"/>
        </w:rPr>
      </w:pPr>
      <w:r>
        <w:rPr>
          <w:rStyle w:val="txtBold"/>
          <w:rFonts w:ascii="Century Gothic" w:eastAsia="Century Gothic" w:hAnsi="Century Gothic" w:cs="Century Gothic"/>
          <w:sz w:val="22"/>
          <w:szCs w:val="22"/>
        </w:rPr>
        <w:t>B.S.</w:t>
      </w:r>
      <w:r>
        <w:rPr>
          <w:rStyle w:val="span"/>
          <w:rFonts w:ascii="Century Gothic" w:eastAsia="Century Gothic" w:hAnsi="Century Gothic" w:cs="Century Gothic"/>
          <w:color w:val="787878"/>
          <w:sz w:val="22"/>
          <w:szCs w:val="22"/>
        </w:rPr>
        <w:t xml:space="preserve">: </w:t>
      </w:r>
      <w:r>
        <w:rPr>
          <w:rStyle w:val="span"/>
          <w:rFonts w:ascii="Century Gothic" w:eastAsia="Century Gothic" w:hAnsi="Century Gothic" w:cs="Century Gothic"/>
          <w:color w:val="787878"/>
          <w:sz w:val="22"/>
          <w:szCs w:val="22"/>
        </w:rPr>
        <w:t>Business Administration, M.I.S.</w:t>
      </w:r>
      <w:r>
        <w:rPr>
          <w:rStyle w:val="singlecolumnspanpaddedlinenth-child1"/>
          <w:rFonts w:ascii="Century Gothic" w:eastAsia="Century Gothic" w:hAnsi="Century Gothic" w:cs="Century Gothic"/>
          <w:color w:val="787878"/>
          <w:sz w:val="22"/>
          <w:szCs w:val="22"/>
        </w:rPr>
        <w:t xml:space="preserve"> </w:t>
      </w:r>
    </w:p>
    <w:p w14:paraId="023AA593" w14:textId="77777777" w:rsidR="005F1644" w:rsidRDefault="00E71FB8">
      <w:pPr>
        <w:pStyle w:val="spanpaddedline"/>
        <w:spacing w:line="320" w:lineRule="atLeast"/>
        <w:rPr>
          <w:rFonts w:ascii="Century Gothic" w:eastAsia="Century Gothic" w:hAnsi="Century Gothic" w:cs="Century Gothic"/>
          <w:color w:val="58585A"/>
          <w:sz w:val="22"/>
          <w:szCs w:val="22"/>
        </w:rPr>
      </w:pPr>
      <w:r>
        <w:rPr>
          <w:rStyle w:val="span"/>
          <w:rFonts w:ascii="Century Gothic" w:eastAsia="Century Gothic" w:hAnsi="Century Gothic" w:cs="Century Gothic"/>
          <w:color w:val="58585A"/>
          <w:sz w:val="22"/>
          <w:szCs w:val="22"/>
        </w:rPr>
        <w:t>University of Illinois | Urbana-Champaign, IL</w:t>
      </w:r>
      <w:r>
        <w:rPr>
          <w:rFonts w:ascii="Century Gothic" w:eastAsia="Century Gothic" w:hAnsi="Century Gothic" w:cs="Century Gothic"/>
          <w:color w:val="58585A"/>
          <w:sz w:val="22"/>
          <w:szCs w:val="22"/>
        </w:rPr>
        <w:t xml:space="preserve"> </w:t>
      </w:r>
    </w:p>
    <w:p w14:paraId="1EEEAB6E" w14:textId="77777777" w:rsidR="005F1644" w:rsidRDefault="00E71FB8">
      <w:pPr>
        <w:pStyle w:val="divdocumentdivsectiontitle"/>
        <w:spacing w:before="300" w:after="200"/>
        <w:jc w:val="center"/>
        <w:rPr>
          <w:rFonts w:ascii="Century Gothic" w:eastAsia="Century Gothic" w:hAnsi="Century Gothic" w:cs="Century Gothic"/>
          <w:b/>
          <w:bCs/>
          <w:caps/>
        </w:rPr>
      </w:pPr>
      <w:r>
        <w:rPr>
          <w:rFonts w:ascii="Century Gothic" w:eastAsia="Century Gothic" w:hAnsi="Century Gothic" w:cs="Century Gothic"/>
          <w:b/>
          <w:bCs/>
          <w:caps/>
        </w:rPr>
        <w:t>Key Qualifications</w:t>
      </w:r>
    </w:p>
    <w:p w14:paraId="60573931" w14:textId="77777777" w:rsidR="005F1644" w:rsidRDefault="00E71FB8">
      <w:pPr>
        <w:pStyle w:val="divdocumentulli"/>
        <w:numPr>
          <w:ilvl w:val="0"/>
          <w:numId w:val="13"/>
        </w:numPr>
        <w:spacing w:line="320" w:lineRule="atLeast"/>
        <w:ind w:left="460" w:hanging="201"/>
        <w:rPr>
          <w:rFonts w:ascii="Century Gothic" w:eastAsia="Century Gothic" w:hAnsi="Century Gothic" w:cs="Century Gothic"/>
          <w:color w:val="787878"/>
          <w:sz w:val="22"/>
          <w:szCs w:val="22"/>
        </w:rPr>
      </w:pPr>
      <w:r>
        <w:rPr>
          <w:rFonts w:ascii="Century Gothic" w:eastAsia="Century Gothic" w:hAnsi="Century Gothic" w:cs="Century Gothic"/>
          <w:color w:val="787878"/>
          <w:sz w:val="22"/>
          <w:szCs w:val="22"/>
        </w:rPr>
        <w:t>PowerShell scripting for automation of key tasks</w:t>
      </w:r>
    </w:p>
    <w:p w14:paraId="0D39F614" w14:textId="77777777" w:rsidR="005F1644" w:rsidRDefault="00E71FB8">
      <w:pPr>
        <w:pStyle w:val="divdocumentulli"/>
        <w:numPr>
          <w:ilvl w:val="0"/>
          <w:numId w:val="13"/>
        </w:numPr>
        <w:spacing w:line="320" w:lineRule="atLeast"/>
        <w:ind w:left="460" w:hanging="201"/>
        <w:rPr>
          <w:rFonts w:ascii="Century Gothic" w:eastAsia="Century Gothic" w:hAnsi="Century Gothic" w:cs="Century Gothic"/>
          <w:color w:val="787878"/>
          <w:sz w:val="22"/>
          <w:szCs w:val="22"/>
        </w:rPr>
      </w:pPr>
      <w:r>
        <w:rPr>
          <w:rFonts w:ascii="Century Gothic" w:eastAsia="Century Gothic" w:hAnsi="Century Gothic" w:cs="Century Gothic"/>
          <w:color w:val="787878"/>
          <w:sz w:val="22"/>
          <w:szCs w:val="22"/>
        </w:rPr>
        <w:t>Extensive Windows batch file creation to automate the build, packaging, and deployment of software to internal test environments</w:t>
      </w:r>
    </w:p>
    <w:p w14:paraId="03A2189D" w14:textId="77777777" w:rsidR="005F1644" w:rsidRDefault="00E71FB8">
      <w:pPr>
        <w:pStyle w:val="divdocumentulli"/>
        <w:numPr>
          <w:ilvl w:val="0"/>
          <w:numId w:val="13"/>
        </w:numPr>
        <w:spacing w:line="320" w:lineRule="atLeast"/>
        <w:ind w:left="460" w:hanging="201"/>
        <w:rPr>
          <w:rFonts w:ascii="Century Gothic" w:eastAsia="Century Gothic" w:hAnsi="Century Gothic" w:cs="Century Gothic"/>
          <w:color w:val="787878"/>
          <w:sz w:val="22"/>
          <w:szCs w:val="22"/>
        </w:rPr>
      </w:pPr>
      <w:r>
        <w:rPr>
          <w:rFonts w:ascii="Century Gothic" w:eastAsia="Century Gothic" w:hAnsi="Century Gothic" w:cs="Century Gothic"/>
          <w:color w:val="787878"/>
          <w:sz w:val="22"/>
          <w:szCs w:val="22"/>
        </w:rPr>
        <w:t>Integral part of DevOps as a Release Manager that included communicating with Project Managers, Systems Analysts, QA Managers, Technical Writers, Developers, DBAs, and status reporting to the CTO</w:t>
      </w:r>
    </w:p>
    <w:p w14:paraId="7C96ED1D" w14:textId="77777777" w:rsidR="005F1644" w:rsidRDefault="00E71FB8">
      <w:pPr>
        <w:pStyle w:val="divdocumentulli"/>
        <w:numPr>
          <w:ilvl w:val="0"/>
          <w:numId w:val="13"/>
        </w:numPr>
        <w:spacing w:line="320" w:lineRule="atLeast"/>
        <w:ind w:left="460" w:hanging="201"/>
        <w:rPr>
          <w:rFonts w:ascii="Century Gothic" w:eastAsia="Century Gothic" w:hAnsi="Century Gothic" w:cs="Century Gothic"/>
          <w:color w:val="787878"/>
          <w:sz w:val="22"/>
          <w:szCs w:val="22"/>
        </w:rPr>
      </w:pPr>
      <w:r>
        <w:rPr>
          <w:rFonts w:ascii="Century Gothic" w:eastAsia="Century Gothic" w:hAnsi="Century Gothic" w:cs="Century Gothic"/>
          <w:color w:val="787878"/>
          <w:sz w:val="22"/>
          <w:szCs w:val="22"/>
        </w:rPr>
        <w:t>Set up and configured Continuous Integration tools such as Jenkins, Azure DevOps</w:t>
      </w:r>
    </w:p>
    <w:p w14:paraId="45136693" w14:textId="77777777" w:rsidR="005F1644" w:rsidRDefault="00E71FB8">
      <w:pPr>
        <w:pStyle w:val="divdocumentulli"/>
        <w:numPr>
          <w:ilvl w:val="0"/>
          <w:numId w:val="13"/>
        </w:numPr>
        <w:spacing w:line="320" w:lineRule="atLeast"/>
        <w:ind w:left="460" w:hanging="201"/>
        <w:rPr>
          <w:rFonts w:ascii="Century Gothic" w:eastAsia="Century Gothic" w:hAnsi="Century Gothic" w:cs="Century Gothic"/>
          <w:color w:val="787878"/>
          <w:sz w:val="22"/>
          <w:szCs w:val="22"/>
        </w:rPr>
      </w:pPr>
      <w:r>
        <w:rPr>
          <w:rFonts w:ascii="Century Gothic" w:eastAsia="Century Gothic" w:hAnsi="Century Gothic" w:cs="Century Gothic"/>
          <w:color w:val="787878"/>
          <w:sz w:val="22"/>
          <w:szCs w:val="22"/>
        </w:rPr>
        <w:t>Experience designing and creating CI builds in TFS, Azure DevOps</w:t>
      </w:r>
    </w:p>
    <w:p w14:paraId="1452E4C1" w14:textId="77777777" w:rsidR="005F1644" w:rsidRDefault="00E71FB8">
      <w:pPr>
        <w:pStyle w:val="divdocumentulli"/>
        <w:numPr>
          <w:ilvl w:val="0"/>
          <w:numId w:val="13"/>
        </w:numPr>
        <w:spacing w:line="320" w:lineRule="atLeast"/>
        <w:ind w:left="460" w:hanging="201"/>
        <w:rPr>
          <w:rFonts w:ascii="Century Gothic" w:eastAsia="Century Gothic" w:hAnsi="Century Gothic" w:cs="Century Gothic"/>
          <w:color w:val="787878"/>
          <w:sz w:val="22"/>
          <w:szCs w:val="22"/>
        </w:rPr>
      </w:pPr>
      <w:r>
        <w:rPr>
          <w:rFonts w:ascii="Century Gothic" w:eastAsia="Century Gothic" w:hAnsi="Century Gothic" w:cs="Century Gothic"/>
          <w:color w:val="787878"/>
          <w:sz w:val="22"/>
          <w:szCs w:val="22"/>
        </w:rPr>
        <w:t>Responsible for coordinating product releases, both for internal test and external test and production</w:t>
      </w:r>
    </w:p>
    <w:p w14:paraId="4B1E814D" w14:textId="7C19D78A" w:rsidR="005F1644" w:rsidRDefault="00E71FB8">
      <w:pPr>
        <w:pStyle w:val="divdocumentulli"/>
        <w:numPr>
          <w:ilvl w:val="0"/>
          <w:numId w:val="13"/>
        </w:numPr>
        <w:spacing w:line="320" w:lineRule="atLeast"/>
        <w:ind w:left="460" w:hanging="201"/>
        <w:rPr>
          <w:rFonts w:ascii="Century Gothic" w:eastAsia="Century Gothic" w:hAnsi="Century Gothic" w:cs="Century Gothic"/>
          <w:color w:val="787878"/>
          <w:sz w:val="22"/>
          <w:szCs w:val="22"/>
        </w:rPr>
      </w:pPr>
      <w:r>
        <w:rPr>
          <w:rFonts w:ascii="Century Gothic" w:eastAsia="Century Gothic" w:hAnsi="Century Gothic" w:cs="Century Gothic"/>
          <w:color w:val="787878"/>
          <w:sz w:val="22"/>
          <w:szCs w:val="22"/>
        </w:rPr>
        <w:t>Tech</w:t>
      </w:r>
      <w:r w:rsidR="00A85787">
        <w:rPr>
          <w:rFonts w:ascii="Century Gothic" w:eastAsia="Century Gothic" w:hAnsi="Century Gothic" w:cs="Century Gothic"/>
          <w:color w:val="787878"/>
          <w:sz w:val="22"/>
          <w:szCs w:val="22"/>
        </w:rPr>
        <w:t xml:space="preserve"> and </w:t>
      </w:r>
      <w:r>
        <w:rPr>
          <w:rFonts w:ascii="Century Gothic" w:eastAsia="Century Gothic" w:hAnsi="Century Gothic" w:cs="Century Gothic"/>
          <w:color w:val="787878"/>
          <w:sz w:val="22"/>
          <w:szCs w:val="22"/>
        </w:rPr>
        <w:t>MSBuild used: MSBuild, TFS/Azure DevOps, Automated Build Studio, Installshield Professional 2011</w:t>
      </w:r>
      <w:r w:rsidR="00A85787">
        <w:rPr>
          <w:rFonts w:ascii="Century Gothic" w:eastAsia="Century Gothic" w:hAnsi="Century Gothic" w:cs="Century Gothic"/>
          <w:color w:val="787878"/>
          <w:sz w:val="22"/>
          <w:szCs w:val="22"/>
        </w:rPr>
        <w:t xml:space="preserve">, </w:t>
      </w:r>
      <w:proofErr w:type="spellStart"/>
      <w:r w:rsidR="00A85787">
        <w:rPr>
          <w:rFonts w:ascii="Century Gothic" w:eastAsia="Century Gothic" w:hAnsi="Century Gothic" w:cs="Century Gothic"/>
          <w:color w:val="787878"/>
          <w:sz w:val="22"/>
          <w:szCs w:val="22"/>
        </w:rPr>
        <w:t>Filezilla</w:t>
      </w:r>
      <w:proofErr w:type="spellEnd"/>
      <w:r w:rsidR="00A85787">
        <w:rPr>
          <w:rFonts w:ascii="Century Gothic" w:eastAsia="Century Gothic" w:hAnsi="Century Gothic" w:cs="Century Gothic"/>
          <w:color w:val="787878"/>
          <w:sz w:val="22"/>
          <w:szCs w:val="22"/>
        </w:rPr>
        <w:t xml:space="preserve"> WinSCP</w:t>
      </w:r>
      <w:r>
        <w:rPr>
          <w:rFonts w:ascii="Century Gothic" w:eastAsia="Century Gothic" w:hAnsi="Century Gothic" w:cs="Century Gothic"/>
          <w:color w:val="787878"/>
          <w:sz w:val="22"/>
          <w:szCs w:val="22"/>
        </w:rPr>
        <w:t xml:space="preserve">, </w:t>
      </w:r>
      <w:proofErr w:type="spellStart"/>
      <w:r>
        <w:rPr>
          <w:rFonts w:ascii="Century Gothic" w:eastAsia="Century Gothic" w:hAnsi="Century Gothic" w:cs="Century Gothic"/>
          <w:color w:val="787878"/>
          <w:sz w:val="22"/>
          <w:szCs w:val="22"/>
        </w:rPr>
        <w:t>CuteFTP</w:t>
      </w:r>
      <w:proofErr w:type="spellEnd"/>
      <w:r>
        <w:rPr>
          <w:rFonts w:ascii="Century Gothic" w:eastAsia="Century Gothic" w:hAnsi="Century Gothic" w:cs="Century Gothic"/>
          <w:color w:val="787878"/>
          <w:sz w:val="22"/>
          <w:szCs w:val="22"/>
        </w:rPr>
        <w:t xml:space="preserve">, </w:t>
      </w:r>
      <w:proofErr w:type="spellStart"/>
      <w:r w:rsidR="00A85787">
        <w:rPr>
          <w:rFonts w:ascii="Century Gothic" w:eastAsia="Century Gothic" w:hAnsi="Century Gothic" w:cs="Century Gothic"/>
          <w:color w:val="787878"/>
          <w:sz w:val="22"/>
          <w:szCs w:val="22"/>
        </w:rPr>
        <w:t>FlexNetFileNet</w:t>
      </w:r>
      <w:proofErr w:type="spellEnd"/>
      <w:r>
        <w:rPr>
          <w:rFonts w:ascii="Century Gothic" w:eastAsia="Century Gothic" w:hAnsi="Century Gothic" w:cs="Century Gothic"/>
          <w:color w:val="787878"/>
          <w:sz w:val="22"/>
          <w:szCs w:val="22"/>
        </w:rPr>
        <w:t xml:space="preserve">, Visual Studio </w:t>
      </w:r>
      <w:r w:rsidR="00A85787">
        <w:rPr>
          <w:rFonts w:ascii="Century Gothic" w:eastAsia="Century Gothic" w:hAnsi="Century Gothic" w:cs="Century Gothic"/>
          <w:color w:val="787878"/>
          <w:sz w:val="22"/>
          <w:szCs w:val="22"/>
        </w:rPr>
        <w:t>2013</w:t>
      </w:r>
      <w:r>
        <w:rPr>
          <w:rFonts w:ascii="Century Gothic" w:eastAsia="Century Gothic" w:hAnsi="Century Gothic" w:cs="Century Gothic"/>
          <w:color w:val="787878"/>
          <w:sz w:val="22"/>
          <w:szCs w:val="22"/>
        </w:rPr>
        <w:t xml:space="preserve"> </w:t>
      </w:r>
      <w:r w:rsidR="00A85787">
        <w:rPr>
          <w:rFonts w:ascii="Century Gothic" w:eastAsia="Century Gothic" w:hAnsi="Century Gothic" w:cs="Century Gothic"/>
          <w:color w:val="787878"/>
          <w:sz w:val="22"/>
          <w:szCs w:val="22"/>
        </w:rPr>
        <w:t>- 2022</w:t>
      </w:r>
      <w:r>
        <w:rPr>
          <w:rFonts w:ascii="Century Gothic" w:eastAsia="Century Gothic" w:hAnsi="Century Gothic" w:cs="Century Gothic"/>
          <w:color w:val="787878"/>
          <w:sz w:val="22"/>
          <w:szCs w:val="22"/>
        </w:rPr>
        <w:t>, Microsoft Office and SharePoint</w:t>
      </w:r>
    </w:p>
    <w:p w14:paraId="6C5341DC" w14:textId="77777777" w:rsidR="005F1644" w:rsidRDefault="00E71FB8">
      <w:pPr>
        <w:pStyle w:val="divdocumentdivsectiontitle"/>
        <w:spacing w:before="300" w:after="200"/>
        <w:jc w:val="center"/>
        <w:rPr>
          <w:rFonts w:ascii="Century Gothic" w:eastAsia="Century Gothic" w:hAnsi="Century Gothic" w:cs="Century Gothic"/>
          <w:b/>
          <w:bCs/>
          <w:caps/>
        </w:rPr>
      </w:pPr>
      <w:r>
        <w:rPr>
          <w:rFonts w:ascii="Century Gothic" w:eastAsia="Century Gothic" w:hAnsi="Century Gothic" w:cs="Century Gothic"/>
          <w:b/>
          <w:bCs/>
          <w:caps/>
        </w:rPr>
        <w:t>Activities and Honors</w:t>
      </w:r>
    </w:p>
    <w:p w14:paraId="51127B6C" w14:textId="77777777" w:rsidR="005F1644" w:rsidRDefault="00E71FB8">
      <w:pPr>
        <w:pStyle w:val="divdocumentulli"/>
        <w:numPr>
          <w:ilvl w:val="0"/>
          <w:numId w:val="14"/>
        </w:numPr>
        <w:spacing w:line="320" w:lineRule="atLeast"/>
        <w:ind w:left="460" w:hanging="201"/>
        <w:rPr>
          <w:rFonts w:ascii="Century Gothic" w:eastAsia="Century Gothic" w:hAnsi="Century Gothic" w:cs="Century Gothic"/>
          <w:color w:val="787878"/>
          <w:sz w:val="22"/>
          <w:szCs w:val="22"/>
        </w:rPr>
      </w:pPr>
      <w:r>
        <w:rPr>
          <w:rFonts w:ascii="Century Gothic" w:eastAsia="Century Gothic" w:hAnsi="Century Gothic" w:cs="Century Gothic"/>
          <w:color w:val="787878"/>
          <w:sz w:val="22"/>
          <w:szCs w:val="22"/>
        </w:rPr>
        <w:t>Biking</w:t>
      </w:r>
    </w:p>
    <w:p w14:paraId="4D15CAA8" w14:textId="77777777" w:rsidR="005F1644" w:rsidRDefault="00E71FB8">
      <w:pPr>
        <w:pStyle w:val="divdocumentulli"/>
        <w:numPr>
          <w:ilvl w:val="0"/>
          <w:numId w:val="14"/>
        </w:numPr>
        <w:spacing w:line="320" w:lineRule="atLeast"/>
        <w:ind w:left="460" w:hanging="201"/>
        <w:rPr>
          <w:rFonts w:ascii="Century Gothic" w:eastAsia="Century Gothic" w:hAnsi="Century Gothic" w:cs="Century Gothic"/>
          <w:color w:val="787878"/>
          <w:sz w:val="22"/>
          <w:szCs w:val="22"/>
        </w:rPr>
      </w:pPr>
      <w:r>
        <w:rPr>
          <w:rFonts w:ascii="Century Gothic" w:eastAsia="Century Gothic" w:hAnsi="Century Gothic" w:cs="Century Gothic"/>
          <w:color w:val="787878"/>
          <w:sz w:val="22"/>
          <w:szCs w:val="22"/>
        </w:rPr>
        <w:t>Guitar - acoustic and electric</w:t>
      </w:r>
    </w:p>
    <w:p w14:paraId="580C6280" w14:textId="77777777" w:rsidR="005F1644" w:rsidRDefault="00E71FB8">
      <w:pPr>
        <w:pStyle w:val="divdocumentulli"/>
        <w:numPr>
          <w:ilvl w:val="0"/>
          <w:numId w:val="14"/>
        </w:numPr>
        <w:spacing w:line="320" w:lineRule="atLeast"/>
        <w:ind w:left="460" w:hanging="201"/>
        <w:rPr>
          <w:rFonts w:ascii="Century Gothic" w:eastAsia="Century Gothic" w:hAnsi="Century Gothic" w:cs="Century Gothic"/>
          <w:color w:val="787878"/>
          <w:sz w:val="22"/>
          <w:szCs w:val="22"/>
        </w:rPr>
      </w:pPr>
      <w:r>
        <w:rPr>
          <w:rFonts w:ascii="Century Gothic" w:eastAsia="Century Gothic" w:hAnsi="Century Gothic" w:cs="Century Gothic"/>
          <w:color w:val="787878"/>
          <w:sz w:val="22"/>
          <w:szCs w:val="22"/>
        </w:rPr>
        <w:t>Always volunteer to help folks move</w:t>
      </w:r>
    </w:p>
    <w:p w14:paraId="6E2BAFAC" w14:textId="77777777" w:rsidR="005F1644" w:rsidRDefault="00E71FB8">
      <w:pPr>
        <w:pStyle w:val="divdocumentdivsectiontitle"/>
        <w:spacing w:before="300" w:after="200"/>
        <w:jc w:val="center"/>
        <w:rPr>
          <w:rFonts w:ascii="Century Gothic" w:eastAsia="Century Gothic" w:hAnsi="Century Gothic" w:cs="Century Gothic"/>
          <w:b/>
          <w:bCs/>
          <w:caps/>
        </w:rPr>
      </w:pPr>
      <w:r>
        <w:rPr>
          <w:rFonts w:ascii="Century Gothic" w:eastAsia="Century Gothic" w:hAnsi="Century Gothic" w:cs="Century Gothic"/>
          <w:b/>
          <w:bCs/>
          <w:caps/>
        </w:rPr>
        <w:t>Languages</w:t>
      </w:r>
    </w:p>
    <w:tbl>
      <w:tblPr>
        <w:tblStyle w:val="documentlangSeclnggparatable"/>
        <w:tblW w:w="0" w:type="auto"/>
        <w:tblCellSpacing w:w="0" w:type="dxa"/>
        <w:tblLayout w:type="fixed"/>
        <w:tblCellMar>
          <w:left w:w="0" w:type="dxa"/>
          <w:right w:w="0" w:type="dxa"/>
        </w:tblCellMar>
        <w:tblLook w:val="05E0" w:firstRow="1" w:lastRow="1" w:firstColumn="1" w:lastColumn="1" w:noHBand="0" w:noVBand="1"/>
      </w:tblPr>
      <w:tblGrid>
        <w:gridCol w:w="5230"/>
        <w:gridCol w:w="300"/>
        <w:gridCol w:w="5230"/>
      </w:tblGrid>
      <w:tr w:rsidR="005F1644" w14:paraId="219D2E3D" w14:textId="77777777">
        <w:trPr>
          <w:tblCellSpacing w:w="0" w:type="dxa"/>
        </w:trPr>
        <w:tc>
          <w:tcPr>
            <w:tcW w:w="5230" w:type="dxa"/>
            <w:tcMar>
              <w:top w:w="0" w:type="dxa"/>
              <w:left w:w="0" w:type="dxa"/>
              <w:bottom w:w="100" w:type="dxa"/>
              <w:right w:w="0" w:type="dxa"/>
            </w:tcMar>
            <w:hideMark/>
          </w:tcPr>
          <w:p w14:paraId="1CFF5E43" w14:textId="77777777" w:rsidR="005F1644" w:rsidRDefault="00E71FB8">
            <w:pPr>
              <w:pStyle w:val="documentlangSecsinglecolumn"/>
              <w:spacing w:line="320" w:lineRule="atLeast"/>
              <w:rPr>
                <w:rStyle w:val="documentlangSecparagraph"/>
                <w:rFonts w:ascii="Century Gothic" w:eastAsia="Century Gothic" w:hAnsi="Century Gothic" w:cs="Century Gothic"/>
                <w:color w:val="787878"/>
                <w:sz w:val="22"/>
                <w:szCs w:val="22"/>
              </w:rPr>
            </w:pPr>
            <w:r>
              <w:rPr>
                <w:rStyle w:val="documentlangSecfieldany"/>
                <w:rFonts w:ascii="Century Gothic" w:eastAsia="Century Gothic" w:hAnsi="Century Gothic" w:cs="Century Gothic"/>
                <w:b/>
                <w:bCs/>
                <w:color w:val="000000"/>
                <w:sz w:val="22"/>
                <w:szCs w:val="22"/>
              </w:rPr>
              <w:lastRenderedPageBreak/>
              <w:t>English</w:t>
            </w:r>
            <w:r>
              <w:rPr>
                <w:rStyle w:val="documentlangSecfieldany"/>
                <w:rFonts w:ascii="Century Gothic" w:eastAsia="Century Gothic" w:hAnsi="Century Gothic" w:cs="Century Gothic"/>
                <w:color w:val="787878"/>
                <w:sz w:val="22"/>
                <w:szCs w:val="22"/>
              </w:rPr>
              <w:t>:</w:t>
            </w:r>
            <w:r>
              <w:rPr>
                <w:rStyle w:val="documentlangSecfirstparagraphfield"/>
                <w:rFonts w:ascii="Century Gothic" w:eastAsia="Century Gothic" w:hAnsi="Century Gothic" w:cs="Century Gothic"/>
                <w:color w:val="787878"/>
                <w:sz w:val="22"/>
                <w:szCs w:val="22"/>
              </w:rPr>
              <w:t xml:space="preserve"> </w:t>
            </w:r>
          </w:p>
          <w:p w14:paraId="0BCFDEB9" w14:textId="77777777" w:rsidR="005F1644" w:rsidRDefault="00E71FB8">
            <w:pPr>
              <w:pStyle w:val="documentsliced-rect"/>
              <w:spacing w:before="50" w:line="120" w:lineRule="exact"/>
              <w:rPr>
                <w:rStyle w:val="documentlangSecparagraph"/>
                <w:rFonts w:ascii="Century Gothic" w:eastAsia="Century Gothic" w:hAnsi="Century Gothic" w:cs="Century Gothic"/>
                <w:color w:val="787878"/>
                <w:sz w:val="22"/>
                <w:szCs w:val="22"/>
              </w:rPr>
            </w:pPr>
            <w:r>
              <w:rPr>
                <w:rStyle w:val="documentlangSecparagraph"/>
                <w:rFonts w:ascii="Century Gothic" w:eastAsia="Century Gothic" w:hAnsi="Century Gothic" w:cs="Century Gothic"/>
                <w:noProof/>
                <w:color w:val="787878"/>
                <w:sz w:val="22"/>
                <w:szCs w:val="22"/>
              </w:rPr>
              <w:drawing>
                <wp:anchor distT="0" distB="0" distL="114300" distR="114300" simplePos="0" relativeHeight="251658240" behindDoc="1" locked="0" layoutInCell="1" allowOverlap="1" wp14:anchorId="3691E128" wp14:editId="727F183A">
                  <wp:simplePos x="0" y="0"/>
                  <wp:positionH relativeFrom="column">
                    <wp:posOffset>-773</wp:posOffset>
                  </wp:positionH>
                  <wp:positionV relativeFrom="paragraph">
                    <wp:posOffset>12728</wp:posOffset>
                  </wp:positionV>
                  <wp:extent cx="3311241" cy="76775"/>
                  <wp:effectExtent l="0" t="0" r="0" b="0"/>
                  <wp:wrapNone/>
                  <wp:docPr id="100001" name="Picture 10000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01" name=""/>
                          <pic:cNvPicPr>
                            <a:picLocks/>
                          </pic:cNvPicPr>
                        </pic:nvPicPr>
                        <pic:blipFill>
                          <a:blip r:embed="rId5" cstate="print">
                            <a:extLst>
                              <a:ext uri="{28A0092B-C50C-407E-A947-70E740481C1C}">
                                <a14:useLocalDpi xmlns:a14="http://schemas.microsoft.com/office/drawing/2010/main" val="0"/>
                              </a:ext>
                            </a:extLst>
                          </a:blip>
                          <a:stretch>
                            <a:fillRect/>
                          </a:stretch>
                        </pic:blipFill>
                        <pic:spPr>
                          <a:xfrm>
                            <a:off x="0" y="0"/>
                            <a:ext cx="3311241" cy="76775"/>
                          </a:xfrm>
                          <a:prstGeom prst="rect">
                            <a:avLst/>
                          </a:prstGeom>
                        </pic:spPr>
                      </pic:pic>
                    </a:graphicData>
                  </a:graphic>
                </wp:anchor>
              </w:drawing>
            </w:r>
          </w:p>
          <w:p w14:paraId="40A02364" w14:textId="77777777" w:rsidR="005F1644" w:rsidRDefault="00E71FB8">
            <w:pPr>
              <w:spacing w:line="320" w:lineRule="atLeast"/>
              <w:textAlignment w:val="auto"/>
              <w:rPr>
                <w:rStyle w:val="documentlangSecfieldany"/>
                <w:rFonts w:ascii="Century Gothic" w:eastAsia="Century Gothic" w:hAnsi="Century Gothic" w:cs="Century Gothic"/>
                <w:color w:val="787878"/>
                <w:sz w:val="22"/>
                <w:szCs w:val="22"/>
              </w:rPr>
            </w:pPr>
            <w:r>
              <w:rPr>
                <w:rStyle w:val="documentlangSecfieldany"/>
                <w:rFonts w:ascii="Century Gothic" w:eastAsia="Century Gothic" w:hAnsi="Century Gothic" w:cs="Century Gothic"/>
                <w:color w:val="787878"/>
                <w:sz w:val="22"/>
                <w:szCs w:val="22"/>
              </w:rPr>
              <w:t>Full Professional</w:t>
            </w:r>
            <w:r>
              <w:rPr>
                <w:rStyle w:val="documentlangSecfirstparagraphfield"/>
                <w:rFonts w:ascii="Century Gothic" w:eastAsia="Century Gothic" w:hAnsi="Century Gothic" w:cs="Century Gothic"/>
                <w:color w:val="787878"/>
                <w:sz w:val="22"/>
                <w:szCs w:val="22"/>
              </w:rPr>
              <w:t xml:space="preserve"> </w:t>
            </w:r>
          </w:p>
        </w:tc>
        <w:tc>
          <w:tcPr>
            <w:tcW w:w="300" w:type="dxa"/>
            <w:tcMar>
              <w:top w:w="0" w:type="dxa"/>
              <w:left w:w="0" w:type="dxa"/>
              <w:bottom w:w="100" w:type="dxa"/>
              <w:right w:w="0" w:type="dxa"/>
            </w:tcMar>
            <w:hideMark/>
          </w:tcPr>
          <w:p w14:paraId="5A7A9868" w14:textId="77777777" w:rsidR="005F1644" w:rsidRDefault="005F1644"/>
        </w:tc>
        <w:tc>
          <w:tcPr>
            <w:tcW w:w="5230" w:type="dxa"/>
            <w:tcMar>
              <w:top w:w="0" w:type="dxa"/>
              <w:left w:w="0" w:type="dxa"/>
              <w:bottom w:w="100" w:type="dxa"/>
              <w:right w:w="0" w:type="dxa"/>
            </w:tcMar>
            <w:hideMark/>
          </w:tcPr>
          <w:p w14:paraId="2C35A8E5" w14:textId="77777777" w:rsidR="005F1644" w:rsidRDefault="005F1644"/>
        </w:tc>
      </w:tr>
    </w:tbl>
    <w:p w14:paraId="260393DB" w14:textId="77777777" w:rsidR="005F1644" w:rsidRDefault="00E71FB8">
      <w:pPr>
        <w:pStyle w:val="divdocumentdivsectiontitle"/>
        <w:spacing w:before="300" w:after="200"/>
        <w:jc w:val="center"/>
        <w:rPr>
          <w:rFonts w:ascii="Century Gothic" w:eastAsia="Century Gothic" w:hAnsi="Century Gothic" w:cs="Century Gothic"/>
          <w:b/>
          <w:bCs/>
          <w:caps/>
        </w:rPr>
      </w:pPr>
      <w:r>
        <w:rPr>
          <w:rFonts w:ascii="Century Gothic" w:eastAsia="Century Gothic" w:hAnsi="Century Gothic" w:cs="Century Gothic"/>
          <w:b/>
          <w:bCs/>
          <w:caps/>
        </w:rPr>
        <w:t>Accomplishments</w:t>
      </w:r>
    </w:p>
    <w:p w14:paraId="724C0D26" w14:textId="0627F5C4" w:rsidR="005F1644" w:rsidRDefault="00E71FB8">
      <w:pPr>
        <w:pStyle w:val="p"/>
        <w:spacing w:line="320" w:lineRule="atLeast"/>
        <w:rPr>
          <w:rFonts w:ascii="Century Gothic" w:eastAsia="Century Gothic" w:hAnsi="Century Gothic" w:cs="Century Gothic"/>
          <w:color w:val="787878"/>
          <w:sz w:val="22"/>
          <w:szCs w:val="22"/>
        </w:rPr>
      </w:pPr>
      <w:r>
        <w:rPr>
          <w:rFonts w:ascii="Century Gothic" w:eastAsia="Century Gothic" w:hAnsi="Century Gothic" w:cs="Century Gothic"/>
          <w:color w:val="787878"/>
          <w:sz w:val="22"/>
          <w:szCs w:val="22"/>
        </w:rPr>
        <w:t>Began new project, JMS-OCI, which will manage all</w:t>
      </w:r>
      <w:r>
        <w:rPr>
          <w:rFonts w:ascii="Century Gothic" w:eastAsia="Century Gothic" w:hAnsi="Century Gothic" w:cs="Century Gothic"/>
          <w:color w:val="787878"/>
          <w:sz w:val="22"/>
          <w:szCs w:val="22"/>
        </w:rPr>
        <w:t xml:space="preserve"> the java </w:t>
      </w:r>
      <w:proofErr w:type="spellStart"/>
      <w:r>
        <w:rPr>
          <w:rFonts w:ascii="Century Gothic" w:eastAsia="Century Gothic" w:hAnsi="Century Gothic" w:cs="Century Gothic"/>
          <w:color w:val="787878"/>
          <w:sz w:val="22"/>
          <w:szCs w:val="22"/>
        </w:rPr>
        <w:t>jre</w:t>
      </w:r>
      <w:proofErr w:type="spellEnd"/>
      <w:r>
        <w:rPr>
          <w:rFonts w:ascii="Century Gothic" w:eastAsia="Century Gothic" w:hAnsi="Century Gothic" w:cs="Century Gothic"/>
          <w:color w:val="787878"/>
          <w:sz w:val="22"/>
          <w:szCs w:val="22"/>
        </w:rPr>
        <w:t>/</w:t>
      </w:r>
      <w:proofErr w:type="spellStart"/>
      <w:r>
        <w:rPr>
          <w:rFonts w:ascii="Century Gothic" w:eastAsia="Century Gothic" w:hAnsi="Century Gothic" w:cs="Century Gothic"/>
          <w:color w:val="787878"/>
          <w:sz w:val="22"/>
          <w:szCs w:val="22"/>
        </w:rPr>
        <w:t>sdk's</w:t>
      </w:r>
      <w:proofErr w:type="spellEnd"/>
      <w:r>
        <w:rPr>
          <w:rFonts w:ascii="Century Gothic" w:eastAsia="Century Gothic" w:hAnsi="Century Gothic" w:cs="Century Gothic"/>
          <w:color w:val="787878"/>
          <w:sz w:val="22"/>
          <w:szCs w:val="22"/>
        </w:rPr>
        <w:t xml:space="preserve"> deployed in applications throughout the bank.</w:t>
      </w:r>
    </w:p>
    <w:p w14:paraId="6AA16DC7" w14:textId="77777777" w:rsidR="005F1644" w:rsidRDefault="00E71FB8">
      <w:pPr>
        <w:pStyle w:val="divdocumentulli"/>
        <w:numPr>
          <w:ilvl w:val="0"/>
          <w:numId w:val="15"/>
        </w:numPr>
        <w:spacing w:line="320" w:lineRule="atLeast"/>
        <w:ind w:left="460" w:hanging="201"/>
        <w:rPr>
          <w:rFonts w:ascii="Century Gothic" w:eastAsia="Century Gothic" w:hAnsi="Century Gothic" w:cs="Century Gothic"/>
          <w:color w:val="787878"/>
          <w:sz w:val="22"/>
          <w:szCs w:val="22"/>
        </w:rPr>
      </w:pPr>
      <w:r>
        <w:rPr>
          <w:rFonts w:ascii="Century Gothic" w:eastAsia="Century Gothic" w:hAnsi="Century Gothic" w:cs="Century Gothic"/>
          <w:color w:val="787878"/>
          <w:sz w:val="22"/>
          <w:szCs w:val="22"/>
        </w:rPr>
        <w:t>Set up Ansible to deploy and upgrade the entire Digital Banking platform</w:t>
      </w:r>
    </w:p>
    <w:p w14:paraId="4DFD589D" w14:textId="77777777" w:rsidR="005F1644" w:rsidRDefault="00E71FB8">
      <w:pPr>
        <w:pStyle w:val="divdocumentulli"/>
        <w:numPr>
          <w:ilvl w:val="0"/>
          <w:numId w:val="15"/>
        </w:numPr>
        <w:spacing w:line="320" w:lineRule="atLeast"/>
        <w:ind w:left="460" w:hanging="201"/>
        <w:rPr>
          <w:rFonts w:ascii="Century Gothic" w:eastAsia="Century Gothic" w:hAnsi="Century Gothic" w:cs="Century Gothic"/>
          <w:color w:val="787878"/>
          <w:sz w:val="22"/>
          <w:szCs w:val="22"/>
        </w:rPr>
      </w:pPr>
      <w:r>
        <w:rPr>
          <w:rFonts w:ascii="Century Gothic" w:eastAsia="Century Gothic" w:hAnsi="Century Gothic" w:cs="Century Gothic"/>
          <w:color w:val="787878"/>
          <w:sz w:val="22"/>
          <w:szCs w:val="22"/>
        </w:rPr>
        <w:t>Used Ansible to complete an upgrade from Artifactory 6.x to 7.x</w:t>
      </w:r>
    </w:p>
    <w:p w14:paraId="0B3D5967" w14:textId="77777777" w:rsidR="005F1644" w:rsidRDefault="00E71FB8">
      <w:pPr>
        <w:pStyle w:val="divdocumentulli"/>
        <w:numPr>
          <w:ilvl w:val="0"/>
          <w:numId w:val="15"/>
        </w:numPr>
        <w:spacing w:line="320" w:lineRule="atLeast"/>
        <w:ind w:left="460" w:hanging="201"/>
        <w:rPr>
          <w:rFonts w:ascii="Century Gothic" w:eastAsia="Century Gothic" w:hAnsi="Century Gothic" w:cs="Century Gothic"/>
          <w:color w:val="787878"/>
          <w:sz w:val="22"/>
          <w:szCs w:val="22"/>
        </w:rPr>
      </w:pPr>
      <w:r>
        <w:rPr>
          <w:rFonts w:ascii="Century Gothic" w:eastAsia="Century Gothic" w:hAnsi="Century Gothic" w:cs="Century Gothic"/>
          <w:color w:val="787878"/>
          <w:sz w:val="22"/>
          <w:szCs w:val="22"/>
        </w:rPr>
        <w:t>Upgraded our UAT environment of GitLab from 14 to 15.11.0 in preparation for the PROD upgrade</w:t>
      </w:r>
    </w:p>
    <w:p w14:paraId="4B9B7A24" w14:textId="77777777" w:rsidR="005F1644" w:rsidRDefault="00E71FB8">
      <w:pPr>
        <w:pStyle w:val="divdocumentulli"/>
        <w:numPr>
          <w:ilvl w:val="0"/>
          <w:numId w:val="15"/>
        </w:numPr>
        <w:spacing w:line="320" w:lineRule="atLeast"/>
        <w:ind w:left="460" w:hanging="201"/>
        <w:rPr>
          <w:rFonts w:ascii="Century Gothic" w:eastAsia="Century Gothic" w:hAnsi="Century Gothic" w:cs="Century Gothic"/>
          <w:color w:val="787878"/>
          <w:sz w:val="22"/>
          <w:szCs w:val="22"/>
        </w:rPr>
      </w:pPr>
      <w:r>
        <w:rPr>
          <w:rFonts w:ascii="Century Gothic" w:eastAsia="Century Gothic" w:hAnsi="Century Gothic" w:cs="Century Gothic"/>
          <w:color w:val="787878"/>
          <w:sz w:val="22"/>
          <w:szCs w:val="22"/>
        </w:rPr>
        <w:t>Main POC for anything regarding Azure DevOps 2019, including upgrades and runbook completion</w:t>
      </w:r>
    </w:p>
    <w:p w14:paraId="26A999FC" w14:textId="77777777" w:rsidR="005F1644" w:rsidRDefault="00E71FB8">
      <w:pPr>
        <w:pStyle w:val="divdocumentdivsectiontitle"/>
        <w:spacing w:before="300" w:after="200"/>
        <w:jc w:val="center"/>
        <w:rPr>
          <w:rFonts w:ascii="Century Gothic" w:eastAsia="Century Gothic" w:hAnsi="Century Gothic" w:cs="Century Gothic"/>
          <w:b/>
          <w:bCs/>
          <w:caps/>
        </w:rPr>
      </w:pPr>
      <w:r>
        <w:rPr>
          <w:rFonts w:ascii="Century Gothic" w:eastAsia="Century Gothic" w:hAnsi="Century Gothic" w:cs="Century Gothic"/>
          <w:b/>
          <w:bCs/>
          <w:caps/>
        </w:rPr>
        <w:t>References</w:t>
      </w:r>
    </w:p>
    <w:p w14:paraId="53852965" w14:textId="77777777" w:rsidR="005F1644" w:rsidRDefault="00E71FB8">
      <w:pPr>
        <w:pStyle w:val="divdocumentsinglecolumn"/>
        <w:spacing w:line="320" w:lineRule="atLeast"/>
        <w:rPr>
          <w:rFonts w:ascii="Century Gothic" w:eastAsia="Century Gothic" w:hAnsi="Century Gothic" w:cs="Century Gothic"/>
          <w:color w:val="787878"/>
          <w:sz w:val="22"/>
          <w:szCs w:val="22"/>
        </w:rPr>
      </w:pPr>
      <w:r>
        <w:rPr>
          <w:rFonts w:ascii="Century Gothic" w:eastAsia="Century Gothic" w:hAnsi="Century Gothic" w:cs="Century Gothic"/>
          <w:color w:val="787878"/>
          <w:sz w:val="22"/>
          <w:szCs w:val="22"/>
        </w:rPr>
        <w:t>References available upon request.</w:t>
      </w:r>
    </w:p>
    <w:sectPr w:rsidR="005F1644">
      <w:pgSz w:w="12240" w:h="15840"/>
      <w:pgMar w:top="740" w:right="740" w:bottom="740" w:left="7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embedRegular r:id="rId1" w:fontKey="{96814E5E-11A5-4FCE-8077-035746CE6400}"/>
    <w:embedBold r:id="rId2" w:fontKey="{167AF487-F650-418E-8236-E2AB4CF18FB2}"/>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hybridMultilevel"/>
    <w:tmpl w:val="00000001"/>
    <w:lvl w:ilvl="0" w:tplc="529229BC">
      <w:start w:val="1"/>
      <w:numFmt w:val="bullet"/>
      <w:lvlText w:val=""/>
      <w:lvlJc w:val="left"/>
      <w:pPr>
        <w:ind w:left="720" w:hanging="360"/>
      </w:pPr>
      <w:rPr>
        <w:rFonts w:ascii="Symbol" w:hAnsi="Symbol"/>
      </w:rPr>
    </w:lvl>
    <w:lvl w:ilvl="1" w:tplc="9BD6D184">
      <w:start w:val="1"/>
      <w:numFmt w:val="bullet"/>
      <w:lvlText w:val="o"/>
      <w:lvlJc w:val="left"/>
      <w:pPr>
        <w:tabs>
          <w:tab w:val="num" w:pos="1440"/>
        </w:tabs>
        <w:ind w:left="1440" w:hanging="360"/>
      </w:pPr>
      <w:rPr>
        <w:rFonts w:ascii="Courier New" w:hAnsi="Courier New"/>
      </w:rPr>
    </w:lvl>
    <w:lvl w:ilvl="2" w:tplc="536E15AC">
      <w:start w:val="1"/>
      <w:numFmt w:val="bullet"/>
      <w:lvlText w:val=""/>
      <w:lvlJc w:val="left"/>
      <w:pPr>
        <w:tabs>
          <w:tab w:val="num" w:pos="2160"/>
        </w:tabs>
        <w:ind w:left="2160" w:hanging="360"/>
      </w:pPr>
      <w:rPr>
        <w:rFonts w:ascii="Wingdings" w:hAnsi="Wingdings"/>
      </w:rPr>
    </w:lvl>
    <w:lvl w:ilvl="3" w:tplc="B6AA2FD2">
      <w:start w:val="1"/>
      <w:numFmt w:val="bullet"/>
      <w:lvlText w:val=""/>
      <w:lvlJc w:val="left"/>
      <w:pPr>
        <w:tabs>
          <w:tab w:val="num" w:pos="2880"/>
        </w:tabs>
        <w:ind w:left="2880" w:hanging="360"/>
      </w:pPr>
      <w:rPr>
        <w:rFonts w:ascii="Symbol" w:hAnsi="Symbol"/>
      </w:rPr>
    </w:lvl>
    <w:lvl w:ilvl="4" w:tplc="14F2F5DA">
      <w:start w:val="1"/>
      <w:numFmt w:val="bullet"/>
      <w:lvlText w:val="o"/>
      <w:lvlJc w:val="left"/>
      <w:pPr>
        <w:tabs>
          <w:tab w:val="num" w:pos="3600"/>
        </w:tabs>
        <w:ind w:left="3600" w:hanging="360"/>
      </w:pPr>
      <w:rPr>
        <w:rFonts w:ascii="Courier New" w:hAnsi="Courier New"/>
      </w:rPr>
    </w:lvl>
    <w:lvl w:ilvl="5" w:tplc="659EDEEC">
      <w:start w:val="1"/>
      <w:numFmt w:val="bullet"/>
      <w:lvlText w:val=""/>
      <w:lvlJc w:val="left"/>
      <w:pPr>
        <w:tabs>
          <w:tab w:val="num" w:pos="4320"/>
        </w:tabs>
        <w:ind w:left="4320" w:hanging="360"/>
      </w:pPr>
      <w:rPr>
        <w:rFonts w:ascii="Wingdings" w:hAnsi="Wingdings"/>
      </w:rPr>
    </w:lvl>
    <w:lvl w:ilvl="6" w:tplc="9E4081CC">
      <w:start w:val="1"/>
      <w:numFmt w:val="bullet"/>
      <w:lvlText w:val=""/>
      <w:lvlJc w:val="left"/>
      <w:pPr>
        <w:tabs>
          <w:tab w:val="num" w:pos="5040"/>
        </w:tabs>
        <w:ind w:left="5040" w:hanging="360"/>
      </w:pPr>
      <w:rPr>
        <w:rFonts w:ascii="Symbol" w:hAnsi="Symbol"/>
      </w:rPr>
    </w:lvl>
    <w:lvl w:ilvl="7" w:tplc="DF323132">
      <w:start w:val="1"/>
      <w:numFmt w:val="bullet"/>
      <w:lvlText w:val="o"/>
      <w:lvlJc w:val="left"/>
      <w:pPr>
        <w:tabs>
          <w:tab w:val="num" w:pos="5760"/>
        </w:tabs>
        <w:ind w:left="5760" w:hanging="360"/>
      </w:pPr>
      <w:rPr>
        <w:rFonts w:ascii="Courier New" w:hAnsi="Courier New"/>
      </w:rPr>
    </w:lvl>
    <w:lvl w:ilvl="8" w:tplc="DA12A162">
      <w:start w:val="1"/>
      <w:numFmt w:val="bullet"/>
      <w:lvlText w:val=""/>
      <w:lvlJc w:val="left"/>
      <w:pPr>
        <w:tabs>
          <w:tab w:val="num" w:pos="6480"/>
        </w:tabs>
        <w:ind w:left="6480" w:hanging="360"/>
      </w:pPr>
      <w:rPr>
        <w:rFonts w:ascii="Wingdings" w:hAnsi="Wingdings"/>
      </w:rPr>
    </w:lvl>
  </w:abstractNum>
  <w:abstractNum w:abstractNumId="1" w15:restartNumberingAfterBreak="0">
    <w:nsid w:val="00000002"/>
    <w:multiLevelType w:val="hybridMultilevel"/>
    <w:tmpl w:val="00000002"/>
    <w:lvl w:ilvl="0" w:tplc="B5285CBA">
      <w:start w:val="1"/>
      <w:numFmt w:val="bullet"/>
      <w:lvlText w:val=""/>
      <w:lvlJc w:val="left"/>
      <w:pPr>
        <w:ind w:left="720" w:hanging="360"/>
      </w:pPr>
      <w:rPr>
        <w:rFonts w:ascii="Symbol" w:hAnsi="Symbol"/>
      </w:rPr>
    </w:lvl>
    <w:lvl w:ilvl="1" w:tplc="CC648D8C">
      <w:start w:val="1"/>
      <w:numFmt w:val="bullet"/>
      <w:lvlText w:val="o"/>
      <w:lvlJc w:val="left"/>
      <w:pPr>
        <w:tabs>
          <w:tab w:val="num" w:pos="1440"/>
        </w:tabs>
        <w:ind w:left="1440" w:hanging="360"/>
      </w:pPr>
      <w:rPr>
        <w:rFonts w:ascii="Courier New" w:hAnsi="Courier New"/>
      </w:rPr>
    </w:lvl>
    <w:lvl w:ilvl="2" w:tplc="B87E5BAA">
      <w:start w:val="1"/>
      <w:numFmt w:val="bullet"/>
      <w:lvlText w:val=""/>
      <w:lvlJc w:val="left"/>
      <w:pPr>
        <w:tabs>
          <w:tab w:val="num" w:pos="2160"/>
        </w:tabs>
        <w:ind w:left="2160" w:hanging="360"/>
      </w:pPr>
      <w:rPr>
        <w:rFonts w:ascii="Wingdings" w:hAnsi="Wingdings"/>
      </w:rPr>
    </w:lvl>
    <w:lvl w:ilvl="3" w:tplc="E3EA4BCA">
      <w:start w:val="1"/>
      <w:numFmt w:val="bullet"/>
      <w:lvlText w:val=""/>
      <w:lvlJc w:val="left"/>
      <w:pPr>
        <w:tabs>
          <w:tab w:val="num" w:pos="2880"/>
        </w:tabs>
        <w:ind w:left="2880" w:hanging="360"/>
      </w:pPr>
      <w:rPr>
        <w:rFonts w:ascii="Symbol" w:hAnsi="Symbol"/>
      </w:rPr>
    </w:lvl>
    <w:lvl w:ilvl="4" w:tplc="F64EC828">
      <w:start w:val="1"/>
      <w:numFmt w:val="bullet"/>
      <w:lvlText w:val="o"/>
      <w:lvlJc w:val="left"/>
      <w:pPr>
        <w:tabs>
          <w:tab w:val="num" w:pos="3600"/>
        </w:tabs>
        <w:ind w:left="3600" w:hanging="360"/>
      </w:pPr>
      <w:rPr>
        <w:rFonts w:ascii="Courier New" w:hAnsi="Courier New"/>
      </w:rPr>
    </w:lvl>
    <w:lvl w:ilvl="5" w:tplc="38F8D55C">
      <w:start w:val="1"/>
      <w:numFmt w:val="bullet"/>
      <w:lvlText w:val=""/>
      <w:lvlJc w:val="left"/>
      <w:pPr>
        <w:tabs>
          <w:tab w:val="num" w:pos="4320"/>
        </w:tabs>
        <w:ind w:left="4320" w:hanging="360"/>
      </w:pPr>
      <w:rPr>
        <w:rFonts w:ascii="Wingdings" w:hAnsi="Wingdings"/>
      </w:rPr>
    </w:lvl>
    <w:lvl w:ilvl="6" w:tplc="CD4EDE06">
      <w:start w:val="1"/>
      <w:numFmt w:val="bullet"/>
      <w:lvlText w:val=""/>
      <w:lvlJc w:val="left"/>
      <w:pPr>
        <w:tabs>
          <w:tab w:val="num" w:pos="5040"/>
        </w:tabs>
        <w:ind w:left="5040" w:hanging="360"/>
      </w:pPr>
      <w:rPr>
        <w:rFonts w:ascii="Symbol" w:hAnsi="Symbol"/>
      </w:rPr>
    </w:lvl>
    <w:lvl w:ilvl="7" w:tplc="4906D37E">
      <w:start w:val="1"/>
      <w:numFmt w:val="bullet"/>
      <w:lvlText w:val="o"/>
      <w:lvlJc w:val="left"/>
      <w:pPr>
        <w:tabs>
          <w:tab w:val="num" w:pos="5760"/>
        </w:tabs>
        <w:ind w:left="5760" w:hanging="360"/>
      </w:pPr>
      <w:rPr>
        <w:rFonts w:ascii="Courier New" w:hAnsi="Courier New"/>
      </w:rPr>
    </w:lvl>
    <w:lvl w:ilvl="8" w:tplc="448AC8E0">
      <w:start w:val="1"/>
      <w:numFmt w:val="bullet"/>
      <w:lvlText w:val=""/>
      <w:lvlJc w:val="left"/>
      <w:pPr>
        <w:tabs>
          <w:tab w:val="num" w:pos="6480"/>
        </w:tabs>
        <w:ind w:left="6480" w:hanging="360"/>
      </w:pPr>
      <w:rPr>
        <w:rFonts w:ascii="Wingdings" w:hAnsi="Wingdings"/>
      </w:rPr>
    </w:lvl>
  </w:abstractNum>
  <w:abstractNum w:abstractNumId="2" w15:restartNumberingAfterBreak="0">
    <w:nsid w:val="00000003"/>
    <w:multiLevelType w:val="hybridMultilevel"/>
    <w:tmpl w:val="00000003"/>
    <w:lvl w:ilvl="0" w:tplc="5F54B5F0">
      <w:start w:val="1"/>
      <w:numFmt w:val="bullet"/>
      <w:lvlText w:val=""/>
      <w:lvlJc w:val="left"/>
      <w:pPr>
        <w:ind w:left="720" w:hanging="360"/>
      </w:pPr>
      <w:rPr>
        <w:rFonts w:ascii="Symbol" w:hAnsi="Symbol"/>
      </w:rPr>
    </w:lvl>
    <w:lvl w:ilvl="1" w:tplc="53568B72">
      <w:start w:val="1"/>
      <w:numFmt w:val="bullet"/>
      <w:lvlText w:val="o"/>
      <w:lvlJc w:val="left"/>
      <w:pPr>
        <w:tabs>
          <w:tab w:val="num" w:pos="1440"/>
        </w:tabs>
        <w:ind w:left="1440" w:hanging="360"/>
      </w:pPr>
      <w:rPr>
        <w:rFonts w:ascii="Courier New" w:hAnsi="Courier New"/>
      </w:rPr>
    </w:lvl>
    <w:lvl w:ilvl="2" w:tplc="3F80803C">
      <w:start w:val="1"/>
      <w:numFmt w:val="bullet"/>
      <w:lvlText w:val=""/>
      <w:lvlJc w:val="left"/>
      <w:pPr>
        <w:tabs>
          <w:tab w:val="num" w:pos="2160"/>
        </w:tabs>
        <w:ind w:left="2160" w:hanging="360"/>
      </w:pPr>
      <w:rPr>
        <w:rFonts w:ascii="Wingdings" w:hAnsi="Wingdings"/>
      </w:rPr>
    </w:lvl>
    <w:lvl w:ilvl="3" w:tplc="E6863770">
      <w:start w:val="1"/>
      <w:numFmt w:val="bullet"/>
      <w:lvlText w:val=""/>
      <w:lvlJc w:val="left"/>
      <w:pPr>
        <w:tabs>
          <w:tab w:val="num" w:pos="2880"/>
        </w:tabs>
        <w:ind w:left="2880" w:hanging="360"/>
      </w:pPr>
      <w:rPr>
        <w:rFonts w:ascii="Symbol" w:hAnsi="Symbol"/>
      </w:rPr>
    </w:lvl>
    <w:lvl w:ilvl="4" w:tplc="52B0960C">
      <w:start w:val="1"/>
      <w:numFmt w:val="bullet"/>
      <w:lvlText w:val="o"/>
      <w:lvlJc w:val="left"/>
      <w:pPr>
        <w:tabs>
          <w:tab w:val="num" w:pos="3600"/>
        </w:tabs>
        <w:ind w:left="3600" w:hanging="360"/>
      </w:pPr>
      <w:rPr>
        <w:rFonts w:ascii="Courier New" w:hAnsi="Courier New"/>
      </w:rPr>
    </w:lvl>
    <w:lvl w:ilvl="5" w:tplc="D0CA74FA">
      <w:start w:val="1"/>
      <w:numFmt w:val="bullet"/>
      <w:lvlText w:val=""/>
      <w:lvlJc w:val="left"/>
      <w:pPr>
        <w:tabs>
          <w:tab w:val="num" w:pos="4320"/>
        </w:tabs>
        <w:ind w:left="4320" w:hanging="360"/>
      </w:pPr>
      <w:rPr>
        <w:rFonts w:ascii="Wingdings" w:hAnsi="Wingdings"/>
      </w:rPr>
    </w:lvl>
    <w:lvl w:ilvl="6" w:tplc="21ECCE46">
      <w:start w:val="1"/>
      <w:numFmt w:val="bullet"/>
      <w:lvlText w:val=""/>
      <w:lvlJc w:val="left"/>
      <w:pPr>
        <w:tabs>
          <w:tab w:val="num" w:pos="5040"/>
        </w:tabs>
        <w:ind w:left="5040" w:hanging="360"/>
      </w:pPr>
      <w:rPr>
        <w:rFonts w:ascii="Symbol" w:hAnsi="Symbol"/>
      </w:rPr>
    </w:lvl>
    <w:lvl w:ilvl="7" w:tplc="F1F4E662">
      <w:start w:val="1"/>
      <w:numFmt w:val="bullet"/>
      <w:lvlText w:val="o"/>
      <w:lvlJc w:val="left"/>
      <w:pPr>
        <w:tabs>
          <w:tab w:val="num" w:pos="5760"/>
        </w:tabs>
        <w:ind w:left="5760" w:hanging="360"/>
      </w:pPr>
      <w:rPr>
        <w:rFonts w:ascii="Courier New" w:hAnsi="Courier New"/>
      </w:rPr>
    </w:lvl>
    <w:lvl w:ilvl="8" w:tplc="F3188456">
      <w:start w:val="1"/>
      <w:numFmt w:val="bullet"/>
      <w:lvlText w:val=""/>
      <w:lvlJc w:val="left"/>
      <w:pPr>
        <w:tabs>
          <w:tab w:val="num" w:pos="6480"/>
        </w:tabs>
        <w:ind w:left="6480" w:hanging="360"/>
      </w:pPr>
      <w:rPr>
        <w:rFonts w:ascii="Wingdings" w:hAnsi="Wingdings"/>
      </w:rPr>
    </w:lvl>
  </w:abstractNum>
  <w:abstractNum w:abstractNumId="3" w15:restartNumberingAfterBreak="0">
    <w:nsid w:val="00000004"/>
    <w:multiLevelType w:val="hybridMultilevel"/>
    <w:tmpl w:val="00000004"/>
    <w:lvl w:ilvl="0" w:tplc="CDD8841E">
      <w:start w:val="1"/>
      <w:numFmt w:val="bullet"/>
      <w:lvlText w:val=""/>
      <w:lvlJc w:val="left"/>
      <w:pPr>
        <w:ind w:left="720" w:hanging="360"/>
      </w:pPr>
      <w:rPr>
        <w:rFonts w:ascii="Symbol" w:hAnsi="Symbol"/>
      </w:rPr>
    </w:lvl>
    <w:lvl w:ilvl="1" w:tplc="08367664">
      <w:start w:val="1"/>
      <w:numFmt w:val="bullet"/>
      <w:lvlText w:val="o"/>
      <w:lvlJc w:val="left"/>
      <w:pPr>
        <w:tabs>
          <w:tab w:val="num" w:pos="1440"/>
        </w:tabs>
        <w:ind w:left="1440" w:hanging="360"/>
      </w:pPr>
      <w:rPr>
        <w:rFonts w:ascii="Courier New" w:hAnsi="Courier New"/>
      </w:rPr>
    </w:lvl>
    <w:lvl w:ilvl="2" w:tplc="6CB85B0E">
      <w:start w:val="1"/>
      <w:numFmt w:val="bullet"/>
      <w:lvlText w:val=""/>
      <w:lvlJc w:val="left"/>
      <w:pPr>
        <w:tabs>
          <w:tab w:val="num" w:pos="2160"/>
        </w:tabs>
        <w:ind w:left="2160" w:hanging="360"/>
      </w:pPr>
      <w:rPr>
        <w:rFonts w:ascii="Wingdings" w:hAnsi="Wingdings"/>
      </w:rPr>
    </w:lvl>
    <w:lvl w:ilvl="3" w:tplc="AA5E62EC">
      <w:start w:val="1"/>
      <w:numFmt w:val="bullet"/>
      <w:lvlText w:val=""/>
      <w:lvlJc w:val="left"/>
      <w:pPr>
        <w:tabs>
          <w:tab w:val="num" w:pos="2880"/>
        </w:tabs>
        <w:ind w:left="2880" w:hanging="360"/>
      </w:pPr>
      <w:rPr>
        <w:rFonts w:ascii="Symbol" w:hAnsi="Symbol"/>
      </w:rPr>
    </w:lvl>
    <w:lvl w:ilvl="4" w:tplc="6980C79E">
      <w:start w:val="1"/>
      <w:numFmt w:val="bullet"/>
      <w:lvlText w:val="o"/>
      <w:lvlJc w:val="left"/>
      <w:pPr>
        <w:tabs>
          <w:tab w:val="num" w:pos="3600"/>
        </w:tabs>
        <w:ind w:left="3600" w:hanging="360"/>
      </w:pPr>
      <w:rPr>
        <w:rFonts w:ascii="Courier New" w:hAnsi="Courier New"/>
      </w:rPr>
    </w:lvl>
    <w:lvl w:ilvl="5" w:tplc="6B38C01A">
      <w:start w:val="1"/>
      <w:numFmt w:val="bullet"/>
      <w:lvlText w:val=""/>
      <w:lvlJc w:val="left"/>
      <w:pPr>
        <w:tabs>
          <w:tab w:val="num" w:pos="4320"/>
        </w:tabs>
        <w:ind w:left="4320" w:hanging="360"/>
      </w:pPr>
      <w:rPr>
        <w:rFonts w:ascii="Wingdings" w:hAnsi="Wingdings"/>
      </w:rPr>
    </w:lvl>
    <w:lvl w:ilvl="6" w:tplc="422C03BE">
      <w:start w:val="1"/>
      <w:numFmt w:val="bullet"/>
      <w:lvlText w:val=""/>
      <w:lvlJc w:val="left"/>
      <w:pPr>
        <w:tabs>
          <w:tab w:val="num" w:pos="5040"/>
        </w:tabs>
        <w:ind w:left="5040" w:hanging="360"/>
      </w:pPr>
      <w:rPr>
        <w:rFonts w:ascii="Symbol" w:hAnsi="Symbol"/>
      </w:rPr>
    </w:lvl>
    <w:lvl w:ilvl="7" w:tplc="CD84B9E4">
      <w:start w:val="1"/>
      <w:numFmt w:val="bullet"/>
      <w:lvlText w:val="o"/>
      <w:lvlJc w:val="left"/>
      <w:pPr>
        <w:tabs>
          <w:tab w:val="num" w:pos="5760"/>
        </w:tabs>
        <w:ind w:left="5760" w:hanging="360"/>
      </w:pPr>
      <w:rPr>
        <w:rFonts w:ascii="Courier New" w:hAnsi="Courier New"/>
      </w:rPr>
    </w:lvl>
    <w:lvl w:ilvl="8" w:tplc="0E3215A0">
      <w:start w:val="1"/>
      <w:numFmt w:val="bullet"/>
      <w:lvlText w:val=""/>
      <w:lvlJc w:val="left"/>
      <w:pPr>
        <w:tabs>
          <w:tab w:val="num" w:pos="6480"/>
        </w:tabs>
        <w:ind w:left="6480" w:hanging="360"/>
      </w:pPr>
      <w:rPr>
        <w:rFonts w:ascii="Wingdings" w:hAnsi="Wingdings"/>
      </w:rPr>
    </w:lvl>
  </w:abstractNum>
  <w:abstractNum w:abstractNumId="4" w15:restartNumberingAfterBreak="0">
    <w:nsid w:val="00000005"/>
    <w:multiLevelType w:val="hybridMultilevel"/>
    <w:tmpl w:val="00000005"/>
    <w:lvl w:ilvl="0" w:tplc="DE864A38">
      <w:start w:val="1"/>
      <w:numFmt w:val="bullet"/>
      <w:lvlText w:val=""/>
      <w:lvlJc w:val="left"/>
      <w:pPr>
        <w:ind w:left="720" w:hanging="360"/>
      </w:pPr>
      <w:rPr>
        <w:rFonts w:ascii="Symbol" w:hAnsi="Symbol"/>
      </w:rPr>
    </w:lvl>
    <w:lvl w:ilvl="1" w:tplc="A64642EE">
      <w:start w:val="1"/>
      <w:numFmt w:val="bullet"/>
      <w:lvlText w:val="o"/>
      <w:lvlJc w:val="left"/>
      <w:pPr>
        <w:tabs>
          <w:tab w:val="num" w:pos="1440"/>
        </w:tabs>
        <w:ind w:left="1440" w:hanging="360"/>
      </w:pPr>
      <w:rPr>
        <w:rFonts w:ascii="Courier New" w:hAnsi="Courier New"/>
      </w:rPr>
    </w:lvl>
    <w:lvl w:ilvl="2" w:tplc="0D689AEA">
      <w:start w:val="1"/>
      <w:numFmt w:val="bullet"/>
      <w:lvlText w:val=""/>
      <w:lvlJc w:val="left"/>
      <w:pPr>
        <w:tabs>
          <w:tab w:val="num" w:pos="2160"/>
        </w:tabs>
        <w:ind w:left="2160" w:hanging="360"/>
      </w:pPr>
      <w:rPr>
        <w:rFonts w:ascii="Wingdings" w:hAnsi="Wingdings"/>
      </w:rPr>
    </w:lvl>
    <w:lvl w:ilvl="3" w:tplc="B30EC47C">
      <w:start w:val="1"/>
      <w:numFmt w:val="bullet"/>
      <w:lvlText w:val=""/>
      <w:lvlJc w:val="left"/>
      <w:pPr>
        <w:tabs>
          <w:tab w:val="num" w:pos="2880"/>
        </w:tabs>
        <w:ind w:left="2880" w:hanging="360"/>
      </w:pPr>
      <w:rPr>
        <w:rFonts w:ascii="Symbol" w:hAnsi="Symbol"/>
      </w:rPr>
    </w:lvl>
    <w:lvl w:ilvl="4" w:tplc="514AF670">
      <w:start w:val="1"/>
      <w:numFmt w:val="bullet"/>
      <w:lvlText w:val="o"/>
      <w:lvlJc w:val="left"/>
      <w:pPr>
        <w:tabs>
          <w:tab w:val="num" w:pos="3600"/>
        </w:tabs>
        <w:ind w:left="3600" w:hanging="360"/>
      </w:pPr>
      <w:rPr>
        <w:rFonts w:ascii="Courier New" w:hAnsi="Courier New"/>
      </w:rPr>
    </w:lvl>
    <w:lvl w:ilvl="5" w:tplc="EDA2E0F4">
      <w:start w:val="1"/>
      <w:numFmt w:val="bullet"/>
      <w:lvlText w:val=""/>
      <w:lvlJc w:val="left"/>
      <w:pPr>
        <w:tabs>
          <w:tab w:val="num" w:pos="4320"/>
        </w:tabs>
        <w:ind w:left="4320" w:hanging="360"/>
      </w:pPr>
      <w:rPr>
        <w:rFonts w:ascii="Wingdings" w:hAnsi="Wingdings"/>
      </w:rPr>
    </w:lvl>
    <w:lvl w:ilvl="6" w:tplc="97B8184A">
      <w:start w:val="1"/>
      <w:numFmt w:val="bullet"/>
      <w:lvlText w:val=""/>
      <w:lvlJc w:val="left"/>
      <w:pPr>
        <w:tabs>
          <w:tab w:val="num" w:pos="5040"/>
        </w:tabs>
        <w:ind w:left="5040" w:hanging="360"/>
      </w:pPr>
      <w:rPr>
        <w:rFonts w:ascii="Symbol" w:hAnsi="Symbol"/>
      </w:rPr>
    </w:lvl>
    <w:lvl w:ilvl="7" w:tplc="4850875A">
      <w:start w:val="1"/>
      <w:numFmt w:val="bullet"/>
      <w:lvlText w:val="o"/>
      <w:lvlJc w:val="left"/>
      <w:pPr>
        <w:tabs>
          <w:tab w:val="num" w:pos="5760"/>
        </w:tabs>
        <w:ind w:left="5760" w:hanging="360"/>
      </w:pPr>
      <w:rPr>
        <w:rFonts w:ascii="Courier New" w:hAnsi="Courier New"/>
      </w:rPr>
    </w:lvl>
    <w:lvl w:ilvl="8" w:tplc="ED100700">
      <w:start w:val="1"/>
      <w:numFmt w:val="bullet"/>
      <w:lvlText w:val=""/>
      <w:lvlJc w:val="left"/>
      <w:pPr>
        <w:tabs>
          <w:tab w:val="num" w:pos="6480"/>
        </w:tabs>
        <w:ind w:left="6480" w:hanging="360"/>
      </w:pPr>
      <w:rPr>
        <w:rFonts w:ascii="Wingdings" w:hAnsi="Wingdings"/>
      </w:rPr>
    </w:lvl>
  </w:abstractNum>
  <w:abstractNum w:abstractNumId="5" w15:restartNumberingAfterBreak="0">
    <w:nsid w:val="00000006"/>
    <w:multiLevelType w:val="hybridMultilevel"/>
    <w:tmpl w:val="00000006"/>
    <w:lvl w:ilvl="0" w:tplc="6186D6E8">
      <w:start w:val="1"/>
      <w:numFmt w:val="bullet"/>
      <w:lvlText w:val=""/>
      <w:lvlJc w:val="left"/>
      <w:pPr>
        <w:ind w:left="720" w:hanging="360"/>
      </w:pPr>
      <w:rPr>
        <w:rFonts w:ascii="Symbol" w:hAnsi="Symbol"/>
      </w:rPr>
    </w:lvl>
    <w:lvl w:ilvl="1" w:tplc="286650FC">
      <w:start w:val="1"/>
      <w:numFmt w:val="bullet"/>
      <w:lvlText w:val="o"/>
      <w:lvlJc w:val="left"/>
      <w:pPr>
        <w:tabs>
          <w:tab w:val="num" w:pos="1440"/>
        </w:tabs>
        <w:ind w:left="1440" w:hanging="360"/>
      </w:pPr>
      <w:rPr>
        <w:rFonts w:ascii="Courier New" w:hAnsi="Courier New"/>
      </w:rPr>
    </w:lvl>
    <w:lvl w:ilvl="2" w:tplc="56D6BD20">
      <w:start w:val="1"/>
      <w:numFmt w:val="bullet"/>
      <w:lvlText w:val=""/>
      <w:lvlJc w:val="left"/>
      <w:pPr>
        <w:tabs>
          <w:tab w:val="num" w:pos="2160"/>
        </w:tabs>
        <w:ind w:left="2160" w:hanging="360"/>
      </w:pPr>
      <w:rPr>
        <w:rFonts w:ascii="Wingdings" w:hAnsi="Wingdings"/>
      </w:rPr>
    </w:lvl>
    <w:lvl w:ilvl="3" w:tplc="2A1CEBD0">
      <w:start w:val="1"/>
      <w:numFmt w:val="bullet"/>
      <w:lvlText w:val=""/>
      <w:lvlJc w:val="left"/>
      <w:pPr>
        <w:tabs>
          <w:tab w:val="num" w:pos="2880"/>
        </w:tabs>
        <w:ind w:left="2880" w:hanging="360"/>
      </w:pPr>
      <w:rPr>
        <w:rFonts w:ascii="Symbol" w:hAnsi="Symbol"/>
      </w:rPr>
    </w:lvl>
    <w:lvl w:ilvl="4" w:tplc="400092C4">
      <w:start w:val="1"/>
      <w:numFmt w:val="bullet"/>
      <w:lvlText w:val="o"/>
      <w:lvlJc w:val="left"/>
      <w:pPr>
        <w:tabs>
          <w:tab w:val="num" w:pos="3600"/>
        </w:tabs>
        <w:ind w:left="3600" w:hanging="360"/>
      </w:pPr>
      <w:rPr>
        <w:rFonts w:ascii="Courier New" w:hAnsi="Courier New"/>
      </w:rPr>
    </w:lvl>
    <w:lvl w:ilvl="5" w:tplc="CD04B48A">
      <w:start w:val="1"/>
      <w:numFmt w:val="bullet"/>
      <w:lvlText w:val=""/>
      <w:lvlJc w:val="left"/>
      <w:pPr>
        <w:tabs>
          <w:tab w:val="num" w:pos="4320"/>
        </w:tabs>
        <w:ind w:left="4320" w:hanging="360"/>
      </w:pPr>
      <w:rPr>
        <w:rFonts w:ascii="Wingdings" w:hAnsi="Wingdings"/>
      </w:rPr>
    </w:lvl>
    <w:lvl w:ilvl="6" w:tplc="BC12AB86">
      <w:start w:val="1"/>
      <w:numFmt w:val="bullet"/>
      <w:lvlText w:val=""/>
      <w:lvlJc w:val="left"/>
      <w:pPr>
        <w:tabs>
          <w:tab w:val="num" w:pos="5040"/>
        </w:tabs>
        <w:ind w:left="5040" w:hanging="360"/>
      </w:pPr>
      <w:rPr>
        <w:rFonts w:ascii="Symbol" w:hAnsi="Symbol"/>
      </w:rPr>
    </w:lvl>
    <w:lvl w:ilvl="7" w:tplc="DB62EE68">
      <w:start w:val="1"/>
      <w:numFmt w:val="bullet"/>
      <w:lvlText w:val="o"/>
      <w:lvlJc w:val="left"/>
      <w:pPr>
        <w:tabs>
          <w:tab w:val="num" w:pos="5760"/>
        </w:tabs>
        <w:ind w:left="5760" w:hanging="360"/>
      </w:pPr>
      <w:rPr>
        <w:rFonts w:ascii="Courier New" w:hAnsi="Courier New"/>
      </w:rPr>
    </w:lvl>
    <w:lvl w:ilvl="8" w:tplc="CC20A000">
      <w:start w:val="1"/>
      <w:numFmt w:val="bullet"/>
      <w:lvlText w:val=""/>
      <w:lvlJc w:val="left"/>
      <w:pPr>
        <w:tabs>
          <w:tab w:val="num" w:pos="6480"/>
        </w:tabs>
        <w:ind w:left="6480" w:hanging="360"/>
      </w:pPr>
      <w:rPr>
        <w:rFonts w:ascii="Wingdings" w:hAnsi="Wingdings"/>
      </w:rPr>
    </w:lvl>
  </w:abstractNum>
  <w:abstractNum w:abstractNumId="6" w15:restartNumberingAfterBreak="0">
    <w:nsid w:val="00000007"/>
    <w:multiLevelType w:val="hybridMultilevel"/>
    <w:tmpl w:val="00000007"/>
    <w:lvl w:ilvl="0" w:tplc="67C44E6C">
      <w:start w:val="1"/>
      <w:numFmt w:val="bullet"/>
      <w:lvlText w:val=""/>
      <w:lvlJc w:val="left"/>
      <w:pPr>
        <w:ind w:left="720" w:hanging="360"/>
      </w:pPr>
      <w:rPr>
        <w:rFonts w:ascii="Symbol" w:hAnsi="Symbol"/>
      </w:rPr>
    </w:lvl>
    <w:lvl w:ilvl="1" w:tplc="EA08D16E">
      <w:start w:val="1"/>
      <w:numFmt w:val="bullet"/>
      <w:lvlText w:val="o"/>
      <w:lvlJc w:val="left"/>
      <w:pPr>
        <w:tabs>
          <w:tab w:val="num" w:pos="1440"/>
        </w:tabs>
        <w:ind w:left="1440" w:hanging="360"/>
      </w:pPr>
      <w:rPr>
        <w:rFonts w:ascii="Courier New" w:hAnsi="Courier New"/>
      </w:rPr>
    </w:lvl>
    <w:lvl w:ilvl="2" w:tplc="1E644E26">
      <w:start w:val="1"/>
      <w:numFmt w:val="bullet"/>
      <w:lvlText w:val=""/>
      <w:lvlJc w:val="left"/>
      <w:pPr>
        <w:tabs>
          <w:tab w:val="num" w:pos="2160"/>
        </w:tabs>
        <w:ind w:left="2160" w:hanging="360"/>
      </w:pPr>
      <w:rPr>
        <w:rFonts w:ascii="Wingdings" w:hAnsi="Wingdings"/>
      </w:rPr>
    </w:lvl>
    <w:lvl w:ilvl="3" w:tplc="5B44B996">
      <w:start w:val="1"/>
      <w:numFmt w:val="bullet"/>
      <w:lvlText w:val=""/>
      <w:lvlJc w:val="left"/>
      <w:pPr>
        <w:tabs>
          <w:tab w:val="num" w:pos="2880"/>
        </w:tabs>
        <w:ind w:left="2880" w:hanging="360"/>
      </w:pPr>
      <w:rPr>
        <w:rFonts w:ascii="Symbol" w:hAnsi="Symbol"/>
      </w:rPr>
    </w:lvl>
    <w:lvl w:ilvl="4" w:tplc="22C8DF22">
      <w:start w:val="1"/>
      <w:numFmt w:val="bullet"/>
      <w:lvlText w:val="o"/>
      <w:lvlJc w:val="left"/>
      <w:pPr>
        <w:tabs>
          <w:tab w:val="num" w:pos="3600"/>
        </w:tabs>
        <w:ind w:left="3600" w:hanging="360"/>
      </w:pPr>
      <w:rPr>
        <w:rFonts w:ascii="Courier New" w:hAnsi="Courier New"/>
      </w:rPr>
    </w:lvl>
    <w:lvl w:ilvl="5" w:tplc="BEBA62AA">
      <w:start w:val="1"/>
      <w:numFmt w:val="bullet"/>
      <w:lvlText w:val=""/>
      <w:lvlJc w:val="left"/>
      <w:pPr>
        <w:tabs>
          <w:tab w:val="num" w:pos="4320"/>
        </w:tabs>
        <w:ind w:left="4320" w:hanging="360"/>
      </w:pPr>
      <w:rPr>
        <w:rFonts w:ascii="Wingdings" w:hAnsi="Wingdings"/>
      </w:rPr>
    </w:lvl>
    <w:lvl w:ilvl="6" w:tplc="9814A5A8">
      <w:start w:val="1"/>
      <w:numFmt w:val="bullet"/>
      <w:lvlText w:val=""/>
      <w:lvlJc w:val="left"/>
      <w:pPr>
        <w:tabs>
          <w:tab w:val="num" w:pos="5040"/>
        </w:tabs>
        <w:ind w:left="5040" w:hanging="360"/>
      </w:pPr>
      <w:rPr>
        <w:rFonts w:ascii="Symbol" w:hAnsi="Symbol"/>
      </w:rPr>
    </w:lvl>
    <w:lvl w:ilvl="7" w:tplc="B85AEF72">
      <w:start w:val="1"/>
      <w:numFmt w:val="bullet"/>
      <w:lvlText w:val="o"/>
      <w:lvlJc w:val="left"/>
      <w:pPr>
        <w:tabs>
          <w:tab w:val="num" w:pos="5760"/>
        </w:tabs>
        <w:ind w:left="5760" w:hanging="360"/>
      </w:pPr>
      <w:rPr>
        <w:rFonts w:ascii="Courier New" w:hAnsi="Courier New"/>
      </w:rPr>
    </w:lvl>
    <w:lvl w:ilvl="8" w:tplc="9D880102">
      <w:start w:val="1"/>
      <w:numFmt w:val="bullet"/>
      <w:lvlText w:val=""/>
      <w:lvlJc w:val="left"/>
      <w:pPr>
        <w:tabs>
          <w:tab w:val="num" w:pos="6480"/>
        </w:tabs>
        <w:ind w:left="6480" w:hanging="360"/>
      </w:pPr>
      <w:rPr>
        <w:rFonts w:ascii="Wingdings" w:hAnsi="Wingdings"/>
      </w:rPr>
    </w:lvl>
  </w:abstractNum>
  <w:abstractNum w:abstractNumId="7" w15:restartNumberingAfterBreak="0">
    <w:nsid w:val="00000008"/>
    <w:multiLevelType w:val="hybridMultilevel"/>
    <w:tmpl w:val="00000008"/>
    <w:lvl w:ilvl="0" w:tplc="CB96BCB2">
      <w:start w:val="1"/>
      <w:numFmt w:val="bullet"/>
      <w:lvlText w:val=""/>
      <w:lvlJc w:val="left"/>
      <w:pPr>
        <w:ind w:left="720" w:hanging="360"/>
      </w:pPr>
      <w:rPr>
        <w:rFonts w:ascii="Symbol" w:hAnsi="Symbol"/>
      </w:rPr>
    </w:lvl>
    <w:lvl w:ilvl="1" w:tplc="77F2DAE6">
      <w:start w:val="1"/>
      <w:numFmt w:val="bullet"/>
      <w:lvlText w:val="o"/>
      <w:lvlJc w:val="left"/>
      <w:pPr>
        <w:tabs>
          <w:tab w:val="num" w:pos="1440"/>
        </w:tabs>
        <w:ind w:left="1440" w:hanging="360"/>
      </w:pPr>
      <w:rPr>
        <w:rFonts w:ascii="Courier New" w:hAnsi="Courier New"/>
      </w:rPr>
    </w:lvl>
    <w:lvl w:ilvl="2" w:tplc="21D2F048">
      <w:start w:val="1"/>
      <w:numFmt w:val="bullet"/>
      <w:lvlText w:val=""/>
      <w:lvlJc w:val="left"/>
      <w:pPr>
        <w:tabs>
          <w:tab w:val="num" w:pos="2160"/>
        </w:tabs>
        <w:ind w:left="2160" w:hanging="360"/>
      </w:pPr>
      <w:rPr>
        <w:rFonts w:ascii="Wingdings" w:hAnsi="Wingdings"/>
      </w:rPr>
    </w:lvl>
    <w:lvl w:ilvl="3" w:tplc="BEDEE6A0">
      <w:start w:val="1"/>
      <w:numFmt w:val="bullet"/>
      <w:lvlText w:val=""/>
      <w:lvlJc w:val="left"/>
      <w:pPr>
        <w:tabs>
          <w:tab w:val="num" w:pos="2880"/>
        </w:tabs>
        <w:ind w:left="2880" w:hanging="360"/>
      </w:pPr>
      <w:rPr>
        <w:rFonts w:ascii="Symbol" w:hAnsi="Symbol"/>
      </w:rPr>
    </w:lvl>
    <w:lvl w:ilvl="4" w:tplc="27E85F6C">
      <w:start w:val="1"/>
      <w:numFmt w:val="bullet"/>
      <w:lvlText w:val="o"/>
      <w:lvlJc w:val="left"/>
      <w:pPr>
        <w:tabs>
          <w:tab w:val="num" w:pos="3600"/>
        </w:tabs>
        <w:ind w:left="3600" w:hanging="360"/>
      </w:pPr>
      <w:rPr>
        <w:rFonts w:ascii="Courier New" w:hAnsi="Courier New"/>
      </w:rPr>
    </w:lvl>
    <w:lvl w:ilvl="5" w:tplc="2CEE0E78">
      <w:start w:val="1"/>
      <w:numFmt w:val="bullet"/>
      <w:lvlText w:val=""/>
      <w:lvlJc w:val="left"/>
      <w:pPr>
        <w:tabs>
          <w:tab w:val="num" w:pos="4320"/>
        </w:tabs>
        <w:ind w:left="4320" w:hanging="360"/>
      </w:pPr>
      <w:rPr>
        <w:rFonts w:ascii="Wingdings" w:hAnsi="Wingdings"/>
      </w:rPr>
    </w:lvl>
    <w:lvl w:ilvl="6" w:tplc="8AEAC498">
      <w:start w:val="1"/>
      <w:numFmt w:val="bullet"/>
      <w:lvlText w:val=""/>
      <w:lvlJc w:val="left"/>
      <w:pPr>
        <w:tabs>
          <w:tab w:val="num" w:pos="5040"/>
        </w:tabs>
        <w:ind w:left="5040" w:hanging="360"/>
      </w:pPr>
      <w:rPr>
        <w:rFonts w:ascii="Symbol" w:hAnsi="Symbol"/>
      </w:rPr>
    </w:lvl>
    <w:lvl w:ilvl="7" w:tplc="A1CA52D2">
      <w:start w:val="1"/>
      <w:numFmt w:val="bullet"/>
      <w:lvlText w:val="o"/>
      <w:lvlJc w:val="left"/>
      <w:pPr>
        <w:tabs>
          <w:tab w:val="num" w:pos="5760"/>
        </w:tabs>
        <w:ind w:left="5760" w:hanging="360"/>
      </w:pPr>
      <w:rPr>
        <w:rFonts w:ascii="Courier New" w:hAnsi="Courier New"/>
      </w:rPr>
    </w:lvl>
    <w:lvl w:ilvl="8" w:tplc="DA5C7C54">
      <w:start w:val="1"/>
      <w:numFmt w:val="bullet"/>
      <w:lvlText w:val=""/>
      <w:lvlJc w:val="left"/>
      <w:pPr>
        <w:tabs>
          <w:tab w:val="num" w:pos="6480"/>
        </w:tabs>
        <w:ind w:left="6480" w:hanging="360"/>
      </w:pPr>
      <w:rPr>
        <w:rFonts w:ascii="Wingdings" w:hAnsi="Wingdings"/>
      </w:rPr>
    </w:lvl>
  </w:abstractNum>
  <w:abstractNum w:abstractNumId="8" w15:restartNumberingAfterBreak="0">
    <w:nsid w:val="00000009"/>
    <w:multiLevelType w:val="hybridMultilevel"/>
    <w:tmpl w:val="00000009"/>
    <w:lvl w:ilvl="0" w:tplc="A9FA492C">
      <w:start w:val="1"/>
      <w:numFmt w:val="bullet"/>
      <w:lvlText w:val=""/>
      <w:lvlJc w:val="left"/>
      <w:pPr>
        <w:ind w:left="720" w:hanging="360"/>
      </w:pPr>
      <w:rPr>
        <w:rFonts w:ascii="Symbol" w:hAnsi="Symbol"/>
      </w:rPr>
    </w:lvl>
    <w:lvl w:ilvl="1" w:tplc="7EC252F8">
      <w:start w:val="1"/>
      <w:numFmt w:val="bullet"/>
      <w:lvlText w:val="o"/>
      <w:lvlJc w:val="left"/>
      <w:pPr>
        <w:tabs>
          <w:tab w:val="num" w:pos="1440"/>
        </w:tabs>
        <w:ind w:left="1440" w:hanging="360"/>
      </w:pPr>
      <w:rPr>
        <w:rFonts w:ascii="Courier New" w:hAnsi="Courier New"/>
      </w:rPr>
    </w:lvl>
    <w:lvl w:ilvl="2" w:tplc="6E204246">
      <w:start w:val="1"/>
      <w:numFmt w:val="bullet"/>
      <w:lvlText w:val=""/>
      <w:lvlJc w:val="left"/>
      <w:pPr>
        <w:tabs>
          <w:tab w:val="num" w:pos="2160"/>
        </w:tabs>
        <w:ind w:left="2160" w:hanging="360"/>
      </w:pPr>
      <w:rPr>
        <w:rFonts w:ascii="Wingdings" w:hAnsi="Wingdings"/>
      </w:rPr>
    </w:lvl>
    <w:lvl w:ilvl="3" w:tplc="C3205996">
      <w:start w:val="1"/>
      <w:numFmt w:val="bullet"/>
      <w:lvlText w:val=""/>
      <w:lvlJc w:val="left"/>
      <w:pPr>
        <w:tabs>
          <w:tab w:val="num" w:pos="2880"/>
        </w:tabs>
        <w:ind w:left="2880" w:hanging="360"/>
      </w:pPr>
      <w:rPr>
        <w:rFonts w:ascii="Symbol" w:hAnsi="Symbol"/>
      </w:rPr>
    </w:lvl>
    <w:lvl w:ilvl="4" w:tplc="3A60D9AC">
      <w:start w:val="1"/>
      <w:numFmt w:val="bullet"/>
      <w:lvlText w:val="o"/>
      <w:lvlJc w:val="left"/>
      <w:pPr>
        <w:tabs>
          <w:tab w:val="num" w:pos="3600"/>
        </w:tabs>
        <w:ind w:left="3600" w:hanging="360"/>
      </w:pPr>
      <w:rPr>
        <w:rFonts w:ascii="Courier New" w:hAnsi="Courier New"/>
      </w:rPr>
    </w:lvl>
    <w:lvl w:ilvl="5" w:tplc="26F874A0">
      <w:start w:val="1"/>
      <w:numFmt w:val="bullet"/>
      <w:lvlText w:val=""/>
      <w:lvlJc w:val="left"/>
      <w:pPr>
        <w:tabs>
          <w:tab w:val="num" w:pos="4320"/>
        </w:tabs>
        <w:ind w:left="4320" w:hanging="360"/>
      </w:pPr>
      <w:rPr>
        <w:rFonts w:ascii="Wingdings" w:hAnsi="Wingdings"/>
      </w:rPr>
    </w:lvl>
    <w:lvl w:ilvl="6" w:tplc="8DDA8AF8">
      <w:start w:val="1"/>
      <w:numFmt w:val="bullet"/>
      <w:lvlText w:val=""/>
      <w:lvlJc w:val="left"/>
      <w:pPr>
        <w:tabs>
          <w:tab w:val="num" w:pos="5040"/>
        </w:tabs>
        <w:ind w:left="5040" w:hanging="360"/>
      </w:pPr>
      <w:rPr>
        <w:rFonts w:ascii="Symbol" w:hAnsi="Symbol"/>
      </w:rPr>
    </w:lvl>
    <w:lvl w:ilvl="7" w:tplc="BCA20204">
      <w:start w:val="1"/>
      <w:numFmt w:val="bullet"/>
      <w:lvlText w:val="o"/>
      <w:lvlJc w:val="left"/>
      <w:pPr>
        <w:tabs>
          <w:tab w:val="num" w:pos="5760"/>
        </w:tabs>
        <w:ind w:left="5760" w:hanging="360"/>
      </w:pPr>
      <w:rPr>
        <w:rFonts w:ascii="Courier New" w:hAnsi="Courier New"/>
      </w:rPr>
    </w:lvl>
    <w:lvl w:ilvl="8" w:tplc="9D70542E">
      <w:start w:val="1"/>
      <w:numFmt w:val="bullet"/>
      <w:lvlText w:val=""/>
      <w:lvlJc w:val="left"/>
      <w:pPr>
        <w:tabs>
          <w:tab w:val="num" w:pos="6480"/>
        </w:tabs>
        <w:ind w:left="6480" w:hanging="360"/>
      </w:pPr>
      <w:rPr>
        <w:rFonts w:ascii="Wingdings" w:hAnsi="Wingdings"/>
      </w:rPr>
    </w:lvl>
  </w:abstractNum>
  <w:abstractNum w:abstractNumId="9" w15:restartNumberingAfterBreak="0">
    <w:nsid w:val="0000000A"/>
    <w:multiLevelType w:val="hybridMultilevel"/>
    <w:tmpl w:val="0000000A"/>
    <w:lvl w:ilvl="0" w:tplc="C05AEC04">
      <w:start w:val="1"/>
      <w:numFmt w:val="bullet"/>
      <w:lvlText w:val=""/>
      <w:lvlJc w:val="left"/>
      <w:pPr>
        <w:ind w:left="720" w:hanging="360"/>
      </w:pPr>
      <w:rPr>
        <w:rFonts w:ascii="Symbol" w:hAnsi="Symbol"/>
      </w:rPr>
    </w:lvl>
    <w:lvl w:ilvl="1" w:tplc="1CBA75BE">
      <w:start w:val="1"/>
      <w:numFmt w:val="bullet"/>
      <w:lvlText w:val="o"/>
      <w:lvlJc w:val="left"/>
      <w:pPr>
        <w:tabs>
          <w:tab w:val="num" w:pos="1440"/>
        </w:tabs>
        <w:ind w:left="1440" w:hanging="360"/>
      </w:pPr>
      <w:rPr>
        <w:rFonts w:ascii="Courier New" w:hAnsi="Courier New"/>
      </w:rPr>
    </w:lvl>
    <w:lvl w:ilvl="2" w:tplc="7C9839F2">
      <w:start w:val="1"/>
      <w:numFmt w:val="bullet"/>
      <w:lvlText w:val=""/>
      <w:lvlJc w:val="left"/>
      <w:pPr>
        <w:tabs>
          <w:tab w:val="num" w:pos="2160"/>
        </w:tabs>
        <w:ind w:left="2160" w:hanging="360"/>
      </w:pPr>
      <w:rPr>
        <w:rFonts w:ascii="Wingdings" w:hAnsi="Wingdings"/>
      </w:rPr>
    </w:lvl>
    <w:lvl w:ilvl="3" w:tplc="5D2E4222">
      <w:start w:val="1"/>
      <w:numFmt w:val="bullet"/>
      <w:lvlText w:val=""/>
      <w:lvlJc w:val="left"/>
      <w:pPr>
        <w:tabs>
          <w:tab w:val="num" w:pos="2880"/>
        </w:tabs>
        <w:ind w:left="2880" w:hanging="360"/>
      </w:pPr>
      <w:rPr>
        <w:rFonts w:ascii="Symbol" w:hAnsi="Symbol"/>
      </w:rPr>
    </w:lvl>
    <w:lvl w:ilvl="4" w:tplc="6BB8EB4C">
      <w:start w:val="1"/>
      <w:numFmt w:val="bullet"/>
      <w:lvlText w:val="o"/>
      <w:lvlJc w:val="left"/>
      <w:pPr>
        <w:tabs>
          <w:tab w:val="num" w:pos="3600"/>
        </w:tabs>
        <w:ind w:left="3600" w:hanging="360"/>
      </w:pPr>
      <w:rPr>
        <w:rFonts w:ascii="Courier New" w:hAnsi="Courier New"/>
      </w:rPr>
    </w:lvl>
    <w:lvl w:ilvl="5" w:tplc="71E8471E">
      <w:start w:val="1"/>
      <w:numFmt w:val="bullet"/>
      <w:lvlText w:val=""/>
      <w:lvlJc w:val="left"/>
      <w:pPr>
        <w:tabs>
          <w:tab w:val="num" w:pos="4320"/>
        </w:tabs>
        <w:ind w:left="4320" w:hanging="360"/>
      </w:pPr>
      <w:rPr>
        <w:rFonts w:ascii="Wingdings" w:hAnsi="Wingdings"/>
      </w:rPr>
    </w:lvl>
    <w:lvl w:ilvl="6" w:tplc="DB30614E">
      <w:start w:val="1"/>
      <w:numFmt w:val="bullet"/>
      <w:lvlText w:val=""/>
      <w:lvlJc w:val="left"/>
      <w:pPr>
        <w:tabs>
          <w:tab w:val="num" w:pos="5040"/>
        </w:tabs>
        <w:ind w:left="5040" w:hanging="360"/>
      </w:pPr>
      <w:rPr>
        <w:rFonts w:ascii="Symbol" w:hAnsi="Symbol"/>
      </w:rPr>
    </w:lvl>
    <w:lvl w:ilvl="7" w:tplc="4B3C9A78">
      <w:start w:val="1"/>
      <w:numFmt w:val="bullet"/>
      <w:lvlText w:val="o"/>
      <w:lvlJc w:val="left"/>
      <w:pPr>
        <w:tabs>
          <w:tab w:val="num" w:pos="5760"/>
        </w:tabs>
        <w:ind w:left="5760" w:hanging="360"/>
      </w:pPr>
      <w:rPr>
        <w:rFonts w:ascii="Courier New" w:hAnsi="Courier New"/>
      </w:rPr>
    </w:lvl>
    <w:lvl w:ilvl="8" w:tplc="83C8F862">
      <w:start w:val="1"/>
      <w:numFmt w:val="bullet"/>
      <w:lvlText w:val=""/>
      <w:lvlJc w:val="left"/>
      <w:pPr>
        <w:tabs>
          <w:tab w:val="num" w:pos="6480"/>
        </w:tabs>
        <w:ind w:left="6480" w:hanging="360"/>
      </w:pPr>
      <w:rPr>
        <w:rFonts w:ascii="Wingdings" w:hAnsi="Wingdings"/>
      </w:rPr>
    </w:lvl>
  </w:abstractNum>
  <w:abstractNum w:abstractNumId="10" w15:restartNumberingAfterBreak="0">
    <w:nsid w:val="0000000B"/>
    <w:multiLevelType w:val="hybridMultilevel"/>
    <w:tmpl w:val="0000000B"/>
    <w:lvl w:ilvl="0" w:tplc="C492A126">
      <w:start w:val="1"/>
      <w:numFmt w:val="bullet"/>
      <w:lvlText w:val=""/>
      <w:lvlJc w:val="left"/>
      <w:pPr>
        <w:ind w:left="720" w:hanging="360"/>
      </w:pPr>
      <w:rPr>
        <w:rFonts w:ascii="Symbol" w:hAnsi="Symbol"/>
      </w:rPr>
    </w:lvl>
    <w:lvl w:ilvl="1" w:tplc="C81A0882">
      <w:start w:val="1"/>
      <w:numFmt w:val="bullet"/>
      <w:lvlText w:val="o"/>
      <w:lvlJc w:val="left"/>
      <w:pPr>
        <w:tabs>
          <w:tab w:val="num" w:pos="1440"/>
        </w:tabs>
        <w:ind w:left="1440" w:hanging="360"/>
      </w:pPr>
      <w:rPr>
        <w:rFonts w:ascii="Courier New" w:hAnsi="Courier New"/>
      </w:rPr>
    </w:lvl>
    <w:lvl w:ilvl="2" w:tplc="D0DC4480">
      <w:start w:val="1"/>
      <w:numFmt w:val="bullet"/>
      <w:lvlText w:val=""/>
      <w:lvlJc w:val="left"/>
      <w:pPr>
        <w:tabs>
          <w:tab w:val="num" w:pos="2160"/>
        </w:tabs>
        <w:ind w:left="2160" w:hanging="360"/>
      </w:pPr>
      <w:rPr>
        <w:rFonts w:ascii="Wingdings" w:hAnsi="Wingdings"/>
      </w:rPr>
    </w:lvl>
    <w:lvl w:ilvl="3" w:tplc="45B6B6B2">
      <w:start w:val="1"/>
      <w:numFmt w:val="bullet"/>
      <w:lvlText w:val=""/>
      <w:lvlJc w:val="left"/>
      <w:pPr>
        <w:tabs>
          <w:tab w:val="num" w:pos="2880"/>
        </w:tabs>
        <w:ind w:left="2880" w:hanging="360"/>
      </w:pPr>
      <w:rPr>
        <w:rFonts w:ascii="Symbol" w:hAnsi="Symbol"/>
      </w:rPr>
    </w:lvl>
    <w:lvl w:ilvl="4" w:tplc="4668859A">
      <w:start w:val="1"/>
      <w:numFmt w:val="bullet"/>
      <w:lvlText w:val="o"/>
      <w:lvlJc w:val="left"/>
      <w:pPr>
        <w:tabs>
          <w:tab w:val="num" w:pos="3600"/>
        </w:tabs>
        <w:ind w:left="3600" w:hanging="360"/>
      </w:pPr>
      <w:rPr>
        <w:rFonts w:ascii="Courier New" w:hAnsi="Courier New"/>
      </w:rPr>
    </w:lvl>
    <w:lvl w:ilvl="5" w:tplc="FBE049F2">
      <w:start w:val="1"/>
      <w:numFmt w:val="bullet"/>
      <w:lvlText w:val=""/>
      <w:lvlJc w:val="left"/>
      <w:pPr>
        <w:tabs>
          <w:tab w:val="num" w:pos="4320"/>
        </w:tabs>
        <w:ind w:left="4320" w:hanging="360"/>
      </w:pPr>
      <w:rPr>
        <w:rFonts w:ascii="Wingdings" w:hAnsi="Wingdings"/>
      </w:rPr>
    </w:lvl>
    <w:lvl w:ilvl="6" w:tplc="1BBAF2BA">
      <w:start w:val="1"/>
      <w:numFmt w:val="bullet"/>
      <w:lvlText w:val=""/>
      <w:lvlJc w:val="left"/>
      <w:pPr>
        <w:tabs>
          <w:tab w:val="num" w:pos="5040"/>
        </w:tabs>
        <w:ind w:left="5040" w:hanging="360"/>
      </w:pPr>
      <w:rPr>
        <w:rFonts w:ascii="Symbol" w:hAnsi="Symbol"/>
      </w:rPr>
    </w:lvl>
    <w:lvl w:ilvl="7" w:tplc="73CE1A10">
      <w:start w:val="1"/>
      <w:numFmt w:val="bullet"/>
      <w:lvlText w:val="o"/>
      <w:lvlJc w:val="left"/>
      <w:pPr>
        <w:tabs>
          <w:tab w:val="num" w:pos="5760"/>
        </w:tabs>
        <w:ind w:left="5760" w:hanging="360"/>
      </w:pPr>
      <w:rPr>
        <w:rFonts w:ascii="Courier New" w:hAnsi="Courier New"/>
      </w:rPr>
    </w:lvl>
    <w:lvl w:ilvl="8" w:tplc="249003E6">
      <w:start w:val="1"/>
      <w:numFmt w:val="bullet"/>
      <w:lvlText w:val=""/>
      <w:lvlJc w:val="left"/>
      <w:pPr>
        <w:tabs>
          <w:tab w:val="num" w:pos="6480"/>
        </w:tabs>
        <w:ind w:left="6480" w:hanging="360"/>
      </w:pPr>
      <w:rPr>
        <w:rFonts w:ascii="Wingdings" w:hAnsi="Wingdings"/>
      </w:rPr>
    </w:lvl>
  </w:abstractNum>
  <w:abstractNum w:abstractNumId="11" w15:restartNumberingAfterBreak="0">
    <w:nsid w:val="0000000C"/>
    <w:multiLevelType w:val="hybridMultilevel"/>
    <w:tmpl w:val="0000000C"/>
    <w:lvl w:ilvl="0" w:tplc="4E50A8EA">
      <w:start w:val="1"/>
      <w:numFmt w:val="bullet"/>
      <w:lvlText w:val=""/>
      <w:lvlJc w:val="left"/>
      <w:pPr>
        <w:ind w:left="720" w:hanging="360"/>
      </w:pPr>
      <w:rPr>
        <w:rFonts w:ascii="Symbol" w:hAnsi="Symbol"/>
      </w:rPr>
    </w:lvl>
    <w:lvl w:ilvl="1" w:tplc="BFE66764">
      <w:start w:val="1"/>
      <w:numFmt w:val="bullet"/>
      <w:lvlText w:val="o"/>
      <w:lvlJc w:val="left"/>
      <w:pPr>
        <w:tabs>
          <w:tab w:val="num" w:pos="1440"/>
        </w:tabs>
        <w:ind w:left="1440" w:hanging="360"/>
      </w:pPr>
      <w:rPr>
        <w:rFonts w:ascii="Courier New" w:hAnsi="Courier New"/>
      </w:rPr>
    </w:lvl>
    <w:lvl w:ilvl="2" w:tplc="CADE1D3E">
      <w:start w:val="1"/>
      <w:numFmt w:val="bullet"/>
      <w:lvlText w:val=""/>
      <w:lvlJc w:val="left"/>
      <w:pPr>
        <w:tabs>
          <w:tab w:val="num" w:pos="2160"/>
        </w:tabs>
        <w:ind w:left="2160" w:hanging="360"/>
      </w:pPr>
      <w:rPr>
        <w:rFonts w:ascii="Wingdings" w:hAnsi="Wingdings"/>
      </w:rPr>
    </w:lvl>
    <w:lvl w:ilvl="3" w:tplc="3B5C8D6A">
      <w:start w:val="1"/>
      <w:numFmt w:val="bullet"/>
      <w:lvlText w:val=""/>
      <w:lvlJc w:val="left"/>
      <w:pPr>
        <w:tabs>
          <w:tab w:val="num" w:pos="2880"/>
        </w:tabs>
        <w:ind w:left="2880" w:hanging="360"/>
      </w:pPr>
      <w:rPr>
        <w:rFonts w:ascii="Symbol" w:hAnsi="Symbol"/>
      </w:rPr>
    </w:lvl>
    <w:lvl w:ilvl="4" w:tplc="93549744">
      <w:start w:val="1"/>
      <w:numFmt w:val="bullet"/>
      <w:lvlText w:val="o"/>
      <w:lvlJc w:val="left"/>
      <w:pPr>
        <w:tabs>
          <w:tab w:val="num" w:pos="3600"/>
        </w:tabs>
        <w:ind w:left="3600" w:hanging="360"/>
      </w:pPr>
      <w:rPr>
        <w:rFonts w:ascii="Courier New" w:hAnsi="Courier New"/>
      </w:rPr>
    </w:lvl>
    <w:lvl w:ilvl="5" w:tplc="757A42F2">
      <w:start w:val="1"/>
      <w:numFmt w:val="bullet"/>
      <w:lvlText w:val=""/>
      <w:lvlJc w:val="left"/>
      <w:pPr>
        <w:tabs>
          <w:tab w:val="num" w:pos="4320"/>
        </w:tabs>
        <w:ind w:left="4320" w:hanging="360"/>
      </w:pPr>
      <w:rPr>
        <w:rFonts w:ascii="Wingdings" w:hAnsi="Wingdings"/>
      </w:rPr>
    </w:lvl>
    <w:lvl w:ilvl="6" w:tplc="9948F4EA">
      <w:start w:val="1"/>
      <w:numFmt w:val="bullet"/>
      <w:lvlText w:val=""/>
      <w:lvlJc w:val="left"/>
      <w:pPr>
        <w:tabs>
          <w:tab w:val="num" w:pos="5040"/>
        </w:tabs>
        <w:ind w:left="5040" w:hanging="360"/>
      </w:pPr>
      <w:rPr>
        <w:rFonts w:ascii="Symbol" w:hAnsi="Symbol"/>
      </w:rPr>
    </w:lvl>
    <w:lvl w:ilvl="7" w:tplc="51C6AC5E">
      <w:start w:val="1"/>
      <w:numFmt w:val="bullet"/>
      <w:lvlText w:val="o"/>
      <w:lvlJc w:val="left"/>
      <w:pPr>
        <w:tabs>
          <w:tab w:val="num" w:pos="5760"/>
        </w:tabs>
        <w:ind w:left="5760" w:hanging="360"/>
      </w:pPr>
      <w:rPr>
        <w:rFonts w:ascii="Courier New" w:hAnsi="Courier New"/>
      </w:rPr>
    </w:lvl>
    <w:lvl w:ilvl="8" w:tplc="084211F4">
      <w:start w:val="1"/>
      <w:numFmt w:val="bullet"/>
      <w:lvlText w:val=""/>
      <w:lvlJc w:val="left"/>
      <w:pPr>
        <w:tabs>
          <w:tab w:val="num" w:pos="6480"/>
        </w:tabs>
        <w:ind w:left="6480" w:hanging="360"/>
      </w:pPr>
      <w:rPr>
        <w:rFonts w:ascii="Wingdings" w:hAnsi="Wingdings"/>
      </w:rPr>
    </w:lvl>
  </w:abstractNum>
  <w:abstractNum w:abstractNumId="12" w15:restartNumberingAfterBreak="0">
    <w:nsid w:val="0000000D"/>
    <w:multiLevelType w:val="hybridMultilevel"/>
    <w:tmpl w:val="0000000D"/>
    <w:lvl w:ilvl="0" w:tplc="A382368A">
      <w:start w:val="1"/>
      <w:numFmt w:val="bullet"/>
      <w:lvlText w:val=""/>
      <w:lvlJc w:val="left"/>
      <w:pPr>
        <w:ind w:left="720" w:hanging="360"/>
      </w:pPr>
      <w:rPr>
        <w:rFonts w:ascii="Symbol" w:hAnsi="Symbol"/>
      </w:rPr>
    </w:lvl>
    <w:lvl w:ilvl="1" w:tplc="973C74A4">
      <w:start w:val="1"/>
      <w:numFmt w:val="bullet"/>
      <w:lvlText w:val="o"/>
      <w:lvlJc w:val="left"/>
      <w:pPr>
        <w:tabs>
          <w:tab w:val="num" w:pos="1440"/>
        </w:tabs>
        <w:ind w:left="1440" w:hanging="360"/>
      </w:pPr>
      <w:rPr>
        <w:rFonts w:ascii="Courier New" w:hAnsi="Courier New"/>
      </w:rPr>
    </w:lvl>
    <w:lvl w:ilvl="2" w:tplc="41F6F9B6">
      <w:start w:val="1"/>
      <w:numFmt w:val="bullet"/>
      <w:lvlText w:val=""/>
      <w:lvlJc w:val="left"/>
      <w:pPr>
        <w:tabs>
          <w:tab w:val="num" w:pos="2160"/>
        </w:tabs>
        <w:ind w:left="2160" w:hanging="360"/>
      </w:pPr>
      <w:rPr>
        <w:rFonts w:ascii="Wingdings" w:hAnsi="Wingdings"/>
      </w:rPr>
    </w:lvl>
    <w:lvl w:ilvl="3" w:tplc="851AA2A2">
      <w:start w:val="1"/>
      <w:numFmt w:val="bullet"/>
      <w:lvlText w:val=""/>
      <w:lvlJc w:val="left"/>
      <w:pPr>
        <w:tabs>
          <w:tab w:val="num" w:pos="2880"/>
        </w:tabs>
        <w:ind w:left="2880" w:hanging="360"/>
      </w:pPr>
      <w:rPr>
        <w:rFonts w:ascii="Symbol" w:hAnsi="Symbol"/>
      </w:rPr>
    </w:lvl>
    <w:lvl w:ilvl="4" w:tplc="92DEF3F0">
      <w:start w:val="1"/>
      <w:numFmt w:val="bullet"/>
      <w:lvlText w:val="o"/>
      <w:lvlJc w:val="left"/>
      <w:pPr>
        <w:tabs>
          <w:tab w:val="num" w:pos="3600"/>
        </w:tabs>
        <w:ind w:left="3600" w:hanging="360"/>
      </w:pPr>
      <w:rPr>
        <w:rFonts w:ascii="Courier New" w:hAnsi="Courier New"/>
      </w:rPr>
    </w:lvl>
    <w:lvl w:ilvl="5" w:tplc="DA347C3E">
      <w:start w:val="1"/>
      <w:numFmt w:val="bullet"/>
      <w:lvlText w:val=""/>
      <w:lvlJc w:val="left"/>
      <w:pPr>
        <w:tabs>
          <w:tab w:val="num" w:pos="4320"/>
        </w:tabs>
        <w:ind w:left="4320" w:hanging="360"/>
      </w:pPr>
      <w:rPr>
        <w:rFonts w:ascii="Wingdings" w:hAnsi="Wingdings"/>
      </w:rPr>
    </w:lvl>
    <w:lvl w:ilvl="6" w:tplc="D7EE6DA2">
      <w:start w:val="1"/>
      <w:numFmt w:val="bullet"/>
      <w:lvlText w:val=""/>
      <w:lvlJc w:val="left"/>
      <w:pPr>
        <w:tabs>
          <w:tab w:val="num" w:pos="5040"/>
        </w:tabs>
        <w:ind w:left="5040" w:hanging="360"/>
      </w:pPr>
      <w:rPr>
        <w:rFonts w:ascii="Symbol" w:hAnsi="Symbol"/>
      </w:rPr>
    </w:lvl>
    <w:lvl w:ilvl="7" w:tplc="70502BE6">
      <w:start w:val="1"/>
      <w:numFmt w:val="bullet"/>
      <w:lvlText w:val="o"/>
      <w:lvlJc w:val="left"/>
      <w:pPr>
        <w:tabs>
          <w:tab w:val="num" w:pos="5760"/>
        </w:tabs>
        <w:ind w:left="5760" w:hanging="360"/>
      </w:pPr>
      <w:rPr>
        <w:rFonts w:ascii="Courier New" w:hAnsi="Courier New"/>
      </w:rPr>
    </w:lvl>
    <w:lvl w:ilvl="8" w:tplc="7BD2900E">
      <w:start w:val="1"/>
      <w:numFmt w:val="bullet"/>
      <w:lvlText w:val=""/>
      <w:lvlJc w:val="left"/>
      <w:pPr>
        <w:tabs>
          <w:tab w:val="num" w:pos="6480"/>
        </w:tabs>
        <w:ind w:left="6480" w:hanging="360"/>
      </w:pPr>
      <w:rPr>
        <w:rFonts w:ascii="Wingdings" w:hAnsi="Wingdings"/>
      </w:rPr>
    </w:lvl>
  </w:abstractNum>
  <w:abstractNum w:abstractNumId="13" w15:restartNumberingAfterBreak="0">
    <w:nsid w:val="0000000E"/>
    <w:multiLevelType w:val="hybridMultilevel"/>
    <w:tmpl w:val="0000000E"/>
    <w:lvl w:ilvl="0" w:tplc="5CB4CDBE">
      <w:start w:val="1"/>
      <w:numFmt w:val="bullet"/>
      <w:lvlText w:val=""/>
      <w:lvlJc w:val="left"/>
      <w:pPr>
        <w:ind w:left="720" w:hanging="360"/>
      </w:pPr>
      <w:rPr>
        <w:rFonts w:ascii="Symbol" w:hAnsi="Symbol"/>
      </w:rPr>
    </w:lvl>
    <w:lvl w:ilvl="1" w:tplc="A9407DA0">
      <w:start w:val="1"/>
      <w:numFmt w:val="bullet"/>
      <w:lvlText w:val="o"/>
      <w:lvlJc w:val="left"/>
      <w:pPr>
        <w:tabs>
          <w:tab w:val="num" w:pos="1440"/>
        </w:tabs>
        <w:ind w:left="1440" w:hanging="360"/>
      </w:pPr>
      <w:rPr>
        <w:rFonts w:ascii="Courier New" w:hAnsi="Courier New"/>
      </w:rPr>
    </w:lvl>
    <w:lvl w:ilvl="2" w:tplc="CC8A560C">
      <w:start w:val="1"/>
      <w:numFmt w:val="bullet"/>
      <w:lvlText w:val=""/>
      <w:lvlJc w:val="left"/>
      <w:pPr>
        <w:tabs>
          <w:tab w:val="num" w:pos="2160"/>
        </w:tabs>
        <w:ind w:left="2160" w:hanging="360"/>
      </w:pPr>
      <w:rPr>
        <w:rFonts w:ascii="Wingdings" w:hAnsi="Wingdings"/>
      </w:rPr>
    </w:lvl>
    <w:lvl w:ilvl="3" w:tplc="947A7D20">
      <w:start w:val="1"/>
      <w:numFmt w:val="bullet"/>
      <w:lvlText w:val=""/>
      <w:lvlJc w:val="left"/>
      <w:pPr>
        <w:tabs>
          <w:tab w:val="num" w:pos="2880"/>
        </w:tabs>
        <w:ind w:left="2880" w:hanging="360"/>
      </w:pPr>
      <w:rPr>
        <w:rFonts w:ascii="Symbol" w:hAnsi="Symbol"/>
      </w:rPr>
    </w:lvl>
    <w:lvl w:ilvl="4" w:tplc="D916AD80">
      <w:start w:val="1"/>
      <w:numFmt w:val="bullet"/>
      <w:lvlText w:val="o"/>
      <w:lvlJc w:val="left"/>
      <w:pPr>
        <w:tabs>
          <w:tab w:val="num" w:pos="3600"/>
        </w:tabs>
        <w:ind w:left="3600" w:hanging="360"/>
      </w:pPr>
      <w:rPr>
        <w:rFonts w:ascii="Courier New" w:hAnsi="Courier New"/>
      </w:rPr>
    </w:lvl>
    <w:lvl w:ilvl="5" w:tplc="B1604F7A">
      <w:start w:val="1"/>
      <w:numFmt w:val="bullet"/>
      <w:lvlText w:val=""/>
      <w:lvlJc w:val="left"/>
      <w:pPr>
        <w:tabs>
          <w:tab w:val="num" w:pos="4320"/>
        </w:tabs>
        <w:ind w:left="4320" w:hanging="360"/>
      </w:pPr>
      <w:rPr>
        <w:rFonts w:ascii="Wingdings" w:hAnsi="Wingdings"/>
      </w:rPr>
    </w:lvl>
    <w:lvl w:ilvl="6" w:tplc="6844880C">
      <w:start w:val="1"/>
      <w:numFmt w:val="bullet"/>
      <w:lvlText w:val=""/>
      <w:lvlJc w:val="left"/>
      <w:pPr>
        <w:tabs>
          <w:tab w:val="num" w:pos="5040"/>
        </w:tabs>
        <w:ind w:left="5040" w:hanging="360"/>
      </w:pPr>
      <w:rPr>
        <w:rFonts w:ascii="Symbol" w:hAnsi="Symbol"/>
      </w:rPr>
    </w:lvl>
    <w:lvl w:ilvl="7" w:tplc="AD0E970E">
      <w:start w:val="1"/>
      <w:numFmt w:val="bullet"/>
      <w:lvlText w:val="o"/>
      <w:lvlJc w:val="left"/>
      <w:pPr>
        <w:tabs>
          <w:tab w:val="num" w:pos="5760"/>
        </w:tabs>
        <w:ind w:left="5760" w:hanging="360"/>
      </w:pPr>
      <w:rPr>
        <w:rFonts w:ascii="Courier New" w:hAnsi="Courier New"/>
      </w:rPr>
    </w:lvl>
    <w:lvl w:ilvl="8" w:tplc="88E8AFAC">
      <w:start w:val="1"/>
      <w:numFmt w:val="bullet"/>
      <w:lvlText w:val=""/>
      <w:lvlJc w:val="left"/>
      <w:pPr>
        <w:tabs>
          <w:tab w:val="num" w:pos="6480"/>
        </w:tabs>
        <w:ind w:left="6480" w:hanging="360"/>
      </w:pPr>
      <w:rPr>
        <w:rFonts w:ascii="Wingdings" w:hAnsi="Wingdings"/>
      </w:rPr>
    </w:lvl>
  </w:abstractNum>
  <w:abstractNum w:abstractNumId="14" w15:restartNumberingAfterBreak="0">
    <w:nsid w:val="0000000F"/>
    <w:multiLevelType w:val="hybridMultilevel"/>
    <w:tmpl w:val="0000000F"/>
    <w:lvl w:ilvl="0" w:tplc="E4FC228A">
      <w:start w:val="1"/>
      <w:numFmt w:val="bullet"/>
      <w:lvlText w:val=""/>
      <w:lvlJc w:val="left"/>
      <w:pPr>
        <w:ind w:left="720" w:hanging="360"/>
      </w:pPr>
      <w:rPr>
        <w:rFonts w:ascii="Symbol" w:hAnsi="Symbol"/>
      </w:rPr>
    </w:lvl>
    <w:lvl w:ilvl="1" w:tplc="633EC396">
      <w:start w:val="1"/>
      <w:numFmt w:val="bullet"/>
      <w:lvlText w:val="o"/>
      <w:lvlJc w:val="left"/>
      <w:pPr>
        <w:tabs>
          <w:tab w:val="num" w:pos="1440"/>
        </w:tabs>
        <w:ind w:left="1440" w:hanging="360"/>
      </w:pPr>
      <w:rPr>
        <w:rFonts w:ascii="Courier New" w:hAnsi="Courier New"/>
      </w:rPr>
    </w:lvl>
    <w:lvl w:ilvl="2" w:tplc="C9E4AA82">
      <w:start w:val="1"/>
      <w:numFmt w:val="bullet"/>
      <w:lvlText w:val=""/>
      <w:lvlJc w:val="left"/>
      <w:pPr>
        <w:tabs>
          <w:tab w:val="num" w:pos="2160"/>
        </w:tabs>
        <w:ind w:left="2160" w:hanging="360"/>
      </w:pPr>
      <w:rPr>
        <w:rFonts w:ascii="Wingdings" w:hAnsi="Wingdings"/>
      </w:rPr>
    </w:lvl>
    <w:lvl w:ilvl="3" w:tplc="C1DE05C6">
      <w:start w:val="1"/>
      <w:numFmt w:val="bullet"/>
      <w:lvlText w:val=""/>
      <w:lvlJc w:val="left"/>
      <w:pPr>
        <w:tabs>
          <w:tab w:val="num" w:pos="2880"/>
        </w:tabs>
        <w:ind w:left="2880" w:hanging="360"/>
      </w:pPr>
      <w:rPr>
        <w:rFonts w:ascii="Symbol" w:hAnsi="Symbol"/>
      </w:rPr>
    </w:lvl>
    <w:lvl w:ilvl="4" w:tplc="C2E682DA">
      <w:start w:val="1"/>
      <w:numFmt w:val="bullet"/>
      <w:lvlText w:val="o"/>
      <w:lvlJc w:val="left"/>
      <w:pPr>
        <w:tabs>
          <w:tab w:val="num" w:pos="3600"/>
        </w:tabs>
        <w:ind w:left="3600" w:hanging="360"/>
      </w:pPr>
      <w:rPr>
        <w:rFonts w:ascii="Courier New" w:hAnsi="Courier New"/>
      </w:rPr>
    </w:lvl>
    <w:lvl w:ilvl="5" w:tplc="802A3C12">
      <w:start w:val="1"/>
      <w:numFmt w:val="bullet"/>
      <w:lvlText w:val=""/>
      <w:lvlJc w:val="left"/>
      <w:pPr>
        <w:tabs>
          <w:tab w:val="num" w:pos="4320"/>
        </w:tabs>
        <w:ind w:left="4320" w:hanging="360"/>
      </w:pPr>
      <w:rPr>
        <w:rFonts w:ascii="Wingdings" w:hAnsi="Wingdings"/>
      </w:rPr>
    </w:lvl>
    <w:lvl w:ilvl="6" w:tplc="E2045BA6">
      <w:start w:val="1"/>
      <w:numFmt w:val="bullet"/>
      <w:lvlText w:val=""/>
      <w:lvlJc w:val="left"/>
      <w:pPr>
        <w:tabs>
          <w:tab w:val="num" w:pos="5040"/>
        </w:tabs>
        <w:ind w:left="5040" w:hanging="360"/>
      </w:pPr>
      <w:rPr>
        <w:rFonts w:ascii="Symbol" w:hAnsi="Symbol"/>
      </w:rPr>
    </w:lvl>
    <w:lvl w:ilvl="7" w:tplc="65E0D69E">
      <w:start w:val="1"/>
      <w:numFmt w:val="bullet"/>
      <w:lvlText w:val="o"/>
      <w:lvlJc w:val="left"/>
      <w:pPr>
        <w:tabs>
          <w:tab w:val="num" w:pos="5760"/>
        </w:tabs>
        <w:ind w:left="5760" w:hanging="360"/>
      </w:pPr>
      <w:rPr>
        <w:rFonts w:ascii="Courier New" w:hAnsi="Courier New"/>
      </w:rPr>
    </w:lvl>
    <w:lvl w:ilvl="8" w:tplc="1AD81ADE">
      <w:start w:val="1"/>
      <w:numFmt w:val="bullet"/>
      <w:lvlText w:val=""/>
      <w:lvlJc w:val="left"/>
      <w:pPr>
        <w:tabs>
          <w:tab w:val="num" w:pos="6480"/>
        </w:tabs>
        <w:ind w:left="6480" w:hanging="360"/>
      </w:pPr>
      <w:rPr>
        <w:rFonts w:ascii="Wingdings" w:hAnsi="Wingdings"/>
      </w:rPr>
    </w:lvl>
  </w:abstractNum>
  <w:num w:numId="1" w16cid:durableId="1652051877">
    <w:abstractNumId w:val="0"/>
  </w:num>
  <w:num w:numId="2" w16cid:durableId="411509044">
    <w:abstractNumId w:val="1"/>
  </w:num>
  <w:num w:numId="3" w16cid:durableId="684527073">
    <w:abstractNumId w:val="2"/>
  </w:num>
  <w:num w:numId="4" w16cid:durableId="1766030816">
    <w:abstractNumId w:val="3"/>
  </w:num>
  <w:num w:numId="5" w16cid:durableId="1038817564">
    <w:abstractNumId w:val="4"/>
  </w:num>
  <w:num w:numId="6" w16cid:durableId="310447444">
    <w:abstractNumId w:val="5"/>
  </w:num>
  <w:num w:numId="7" w16cid:durableId="968241588">
    <w:abstractNumId w:val="6"/>
  </w:num>
  <w:num w:numId="8" w16cid:durableId="1939680859">
    <w:abstractNumId w:val="7"/>
  </w:num>
  <w:num w:numId="9" w16cid:durableId="2115978043">
    <w:abstractNumId w:val="8"/>
  </w:num>
  <w:num w:numId="10" w16cid:durableId="432164080">
    <w:abstractNumId w:val="9"/>
  </w:num>
  <w:num w:numId="11" w16cid:durableId="896670311">
    <w:abstractNumId w:val="10"/>
  </w:num>
  <w:num w:numId="12" w16cid:durableId="282274923">
    <w:abstractNumId w:val="11"/>
  </w:num>
  <w:num w:numId="13" w16cid:durableId="1922642759">
    <w:abstractNumId w:val="12"/>
  </w:num>
  <w:num w:numId="14" w16cid:durableId="494224507">
    <w:abstractNumId w:val="13"/>
  </w:num>
  <w:num w:numId="15" w16cid:durableId="8893789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embedTrueTypeFonts/>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1644"/>
    <w:rsid w:val="00066C79"/>
    <w:rsid w:val="004C60DD"/>
    <w:rsid w:val="005F1644"/>
    <w:rsid w:val="006021DE"/>
    <w:rsid w:val="00860D33"/>
    <w:rsid w:val="00A85787"/>
    <w:rsid w:val="00C30170"/>
    <w:rsid w:val="00CB6F3D"/>
    <w:rsid w:val="00E02077"/>
    <w:rsid w:val="00E71F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D3523F"/>
  <w15:docId w15:val="{C77F01FE-0BB8-47E4-A42D-3AB53E20E2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BCE"/>
    <w:pPr>
      <w:spacing w:line="240" w:lineRule="atLeast"/>
      <w:textAlignment w:val="baseline"/>
    </w:pPr>
    <w:rPr>
      <w:sz w:val="24"/>
      <w:szCs w:val="24"/>
    </w:rPr>
  </w:style>
  <w:style w:type="paragraph" w:styleId="Heading1">
    <w:name w:val="heading 1"/>
    <w:basedOn w:val="Normal"/>
    <w:next w:val="Normal"/>
    <w:link w:val="Heading1Char"/>
    <w:uiPriority w:val="9"/>
    <w:qFormat/>
    <w:rsid w:val="00506D7A"/>
    <w:pPr>
      <w:keepNext/>
      <w:keepLines/>
      <w:spacing w:before="240"/>
      <w:outlineLvl w:val="0"/>
    </w:pPr>
    <w:rPr>
      <w:b/>
      <w:bCs/>
      <w:color w:val="2F5496"/>
      <w:kern w:val="36"/>
    </w:rPr>
  </w:style>
  <w:style w:type="paragraph" w:styleId="Heading2">
    <w:name w:val="heading 2"/>
    <w:basedOn w:val="Normal"/>
    <w:next w:val="Normal"/>
    <w:link w:val="Heading2Char"/>
    <w:uiPriority w:val="9"/>
    <w:qFormat/>
    <w:rsid w:val="00506D7A"/>
    <w:pPr>
      <w:keepNext/>
      <w:keepLines/>
      <w:spacing w:before="40"/>
      <w:outlineLvl w:val="1"/>
    </w:pPr>
    <w:rPr>
      <w:b/>
      <w:bCs/>
      <w:color w:val="2F5496"/>
    </w:rPr>
  </w:style>
  <w:style w:type="paragraph" w:styleId="Heading3">
    <w:name w:val="heading 3"/>
    <w:basedOn w:val="Normal"/>
    <w:next w:val="Normal"/>
    <w:link w:val="Heading3Char"/>
    <w:uiPriority w:val="9"/>
    <w:qFormat/>
    <w:rsid w:val="00506D7A"/>
    <w:pPr>
      <w:keepNext/>
      <w:keepLines/>
      <w:spacing w:before="40"/>
      <w:outlineLvl w:val="2"/>
    </w:pPr>
    <w:rPr>
      <w:b/>
      <w:bCs/>
      <w:color w:val="1F3763"/>
    </w:rPr>
  </w:style>
  <w:style w:type="paragraph" w:styleId="Heading4">
    <w:name w:val="heading 4"/>
    <w:basedOn w:val="Normal"/>
    <w:next w:val="Normal"/>
    <w:link w:val="Heading4Char"/>
    <w:uiPriority w:val="9"/>
    <w:qFormat/>
    <w:rsid w:val="00506D7A"/>
    <w:pPr>
      <w:keepNext/>
      <w:keepLines/>
      <w:spacing w:before="40"/>
      <w:outlineLvl w:val="3"/>
    </w:pPr>
    <w:rPr>
      <w:b/>
      <w:bCs/>
      <w:iCs/>
      <w:color w:val="2F5496"/>
    </w:rPr>
  </w:style>
  <w:style w:type="paragraph" w:styleId="Heading5">
    <w:name w:val="heading 5"/>
    <w:basedOn w:val="Normal"/>
    <w:next w:val="Normal"/>
    <w:link w:val="Heading5Char"/>
    <w:uiPriority w:val="9"/>
    <w:qFormat/>
    <w:rsid w:val="00506D7A"/>
    <w:pPr>
      <w:keepNext/>
      <w:keepLines/>
      <w:spacing w:before="40"/>
      <w:outlineLvl w:val="4"/>
    </w:pPr>
    <w:rPr>
      <w:b/>
      <w:bCs/>
      <w:color w:val="2F5496"/>
    </w:rPr>
  </w:style>
  <w:style w:type="paragraph" w:styleId="Heading6">
    <w:name w:val="heading 6"/>
    <w:basedOn w:val="Normal"/>
    <w:next w:val="Normal"/>
    <w:link w:val="Heading6Char"/>
    <w:uiPriority w:val="9"/>
    <w:qFormat/>
    <w:rsid w:val="00506D7A"/>
    <w:pPr>
      <w:keepNext/>
      <w:keepLines/>
      <w:spacing w:before="40"/>
      <w:outlineLvl w:val="5"/>
    </w:pPr>
    <w:rPr>
      <w:b/>
      <w:bCs/>
      <w:color w:val="1F376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6D7A"/>
    <w:rPr>
      <w:rFonts w:ascii="Times New Roman" w:eastAsia="Times New Roman" w:hAnsi="Times New Roman" w:cs="Times New Roman"/>
      <w:color w:val="2F5496"/>
      <w:sz w:val="32"/>
      <w:szCs w:val="32"/>
    </w:rPr>
  </w:style>
  <w:style w:type="character" w:customStyle="1" w:styleId="Heading2Char">
    <w:name w:val="Heading 2 Char"/>
    <w:basedOn w:val="DefaultParagraphFont"/>
    <w:link w:val="Heading2"/>
    <w:uiPriority w:val="9"/>
    <w:rsid w:val="00506D7A"/>
    <w:rPr>
      <w:rFonts w:ascii="Times New Roman" w:eastAsia="Times New Roman" w:hAnsi="Times New Roman" w:cs="Times New Roman"/>
      <w:color w:val="2F5496"/>
      <w:sz w:val="26"/>
      <w:szCs w:val="26"/>
    </w:rPr>
  </w:style>
  <w:style w:type="character" w:customStyle="1" w:styleId="Heading3Char">
    <w:name w:val="Heading 3 Char"/>
    <w:basedOn w:val="DefaultParagraphFont"/>
    <w:link w:val="Heading3"/>
    <w:uiPriority w:val="9"/>
    <w:rsid w:val="00506D7A"/>
    <w:rPr>
      <w:rFonts w:ascii="Times New Roman" w:eastAsia="Times New Roman" w:hAnsi="Times New Roman" w:cs="Times New Roman"/>
      <w:color w:val="1F3763"/>
      <w:sz w:val="24"/>
      <w:szCs w:val="24"/>
    </w:rPr>
  </w:style>
  <w:style w:type="character" w:customStyle="1" w:styleId="Heading4Char">
    <w:name w:val="Heading 4 Char"/>
    <w:basedOn w:val="DefaultParagraphFont"/>
    <w:link w:val="Heading4"/>
    <w:uiPriority w:val="9"/>
    <w:rsid w:val="00506D7A"/>
    <w:rPr>
      <w:rFonts w:ascii="Times New Roman" w:eastAsia="Times New Roman" w:hAnsi="Times New Roman" w:cs="Times New Roman"/>
      <w:i/>
      <w:iCs/>
      <w:color w:val="2F5496"/>
    </w:rPr>
  </w:style>
  <w:style w:type="character" w:customStyle="1" w:styleId="Heading5Char">
    <w:name w:val="Heading 5 Char"/>
    <w:basedOn w:val="DefaultParagraphFont"/>
    <w:link w:val="Heading5"/>
    <w:uiPriority w:val="9"/>
    <w:rsid w:val="00506D7A"/>
    <w:rPr>
      <w:rFonts w:ascii="Times New Roman" w:eastAsia="Times New Roman" w:hAnsi="Times New Roman" w:cs="Times New Roman"/>
      <w:color w:val="2F5496"/>
    </w:rPr>
  </w:style>
  <w:style w:type="character" w:customStyle="1" w:styleId="Heading6Char">
    <w:name w:val="Heading 6 Char"/>
    <w:basedOn w:val="DefaultParagraphFont"/>
    <w:link w:val="Heading6"/>
    <w:uiPriority w:val="9"/>
    <w:rsid w:val="00506D7A"/>
    <w:rPr>
      <w:rFonts w:ascii="Times New Roman" w:eastAsia="Times New Roman" w:hAnsi="Times New Roman" w:cs="Times New Roman"/>
      <w:color w:val="1F3763"/>
    </w:rPr>
  </w:style>
  <w:style w:type="paragraph" w:customStyle="1" w:styleId="divdocument">
    <w:name w:val="div_document"/>
    <w:basedOn w:val="Normal"/>
    <w:pPr>
      <w:spacing w:line="320" w:lineRule="atLeast"/>
    </w:pPr>
    <w:rPr>
      <w:color w:val="787878"/>
    </w:rPr>
  </w:style>
  <w:style w:type="paragraph" w:customStyle="1" w:styleId="divdocumentdivSECTIONNAME">
    <w:name w:val="div_document_div_SECTION_NAME"/>
    <w:basedOn w:val="Normal"/>
  </w:style>
  <w:style w:type="paragraph" w:customStyle="1" w:styleId="top-gap-btn-hidden">
    <w:name w:val="top-gap-btn-hidden"/>
    <w:basedOn w:val="Normal"/>
    <w:rPr>
      <w:vanish/>
    </w:rPr>
  </w:style>
  <w:style w:type="paragraph" w:customStyle="1" w:styleId="divdocumentdivparagraph">
    <w:name w:val="div_document_div_paragraph"/>
    <w:basedOn w:val="Normal"/>
  </w:style>
  <w:style w:type="paragraph" w:customStyle="1" w:styleId="divname">
    <w:name w:val="div_name"/>
    <w:basedOn w:val="div"/>
    <w:pPr>
      <w:spacing w:line="820" w:lineRule="atLeast"/>
      <w:jc w:val="center"/>
    </w:pPr>
    <w:rPr>
      <w:b/>
      <w:bCs/>
      <w:color w:val="144181"/>
      <w:sz w:val="62"/>
      <w:szCs w:val="62"/>
    </w:rPr>
  </w:style>
  <w:style w:type="paragraph" w:customStyle="1" w:styleId="div">
    <w:name w:val="div"/>
    <w:basedOn w:val="Normal"/>
  </w:style>
  <w:style w:type="character" w:customStyle="1" w:styleId="span">
    <w:name w:val="span"/>
    <w:basedOn w:val="DefaultParagraphFont"/>
    <w:rPr>
      <w:sz w:val="24"/>
      <w:szCs w:val="24"/>
      <w:bdr w:val="none" w:sz="0" w:space="0" w:color="auto"/>
      <w:vertAlign w:val="baseline"/>
    </w:rPr>
  </w:style>
  <w:style w:type="paragraph" w:customStyle="1" w:styleId="divdocumentdivSECTIONCNTC">
    <w:name w:val="div_document_div_SECTION_CNTC"/>
    <w:basedOn w:val="Normal"/>
  </w:style>
  <w:style w:type="paragraph" w:customStyle="1" w:styleId="divaddress">
    <w:name w:val="div_address"/>
    <w:basedOn w:val="div"/>
    <w:pPr>
      <w:spacing w:line="300" w:lineRule="atLeast"/>
      <w:jc w:val="center"/>
    </w:pPr>
    <w:rPr>
      <w:color w:val="787878"/>
      <w:sz w:val="20"/>
      <w:szCs w:val="20"/>
    </w:rPr>
  </w:style>
  <w:style w:type="character" w:customStyle="1" w:styleId="divCharacter">
    <w:name w:val="div Character"/>
    <w:basedOn w:val="DefaultParagraphFont"/>
    <w:rPr>
      <w:sz w:val="24"/>
      <w:szCs w:val="24"/>
      <w:bdr w:val="none" w:sz="0" w:space="0" w:color="auto"/>
      <w:vertAlign w:val="baseline"/>
    </w:rPr>
  </w:style>
  <w:style w:type="paragraph" w:customStyle="1" w:styleId="divdocumentsectionSECTIONCNTCsectionnotbtnlnk">
    <w:name w:val="div_document_section_SECTION_CNTC + section_not(.btnlnk)"/>
    <w:basedOn w:val="Normal"/>
  </w:style>
  <w:style w:type="paragraph" w:customStyle="1" w:styleId="heading">
    <w:name w:val="heading"/>
    <w:basedOn w:val="Normal"/>
    <w:pPr>
      <w:jc w:val="center"/>
    </w:pPr>
    <w:rPr>
      <w:b/>
      <w:bCs/>
      <w:caps/>
      <w:color w:val="000000"/>
    </w:rPr>
  </w:style>
  <w:style w:type="paragraph" w:customStyle="1" w:styleId="divdocumentdivsectiontitle">
    <w:name w:val="div_document_div_sectiontitle"/>
    <w:basedOn w:val="Normal"/>
    <w:pPr>
      <w:pBdr>
        <w:bottom w:val="single" w:sz="8" w:space="10" w:color="DADADA"/>
      </w:pBdr>
    </w:pPr>
    <w:rPr>
      <w:color w:val="144181"/>
    </w:rPr>
  </w:style>
  <w:style w:type="paragraph" w:customStyle="1" w:styleId="divdocumentsinglecolumn">
    <w:name w:val="div_document_singlecolumn"/>
    <w:basedOn w:val="Normal"/>
  </w:style>
  <w:style w:type="paragraph" w:customStyle="1" w:styleId="p">
    <w:name w:val="p"/>
    <w:basedOn w:val="Normal"/>
  </w:style>
  <w:style w:type="paragraph" w:customStyle="1" w:styleId="divdocumentsection">
    <w:name w:val="div_document_section"/>
    <w:basedOn w:val="Normal"/>
  </w:style>
  <w:style w:type="paragraph" w:customStyle="1" w:styleId="divdocumentulli">
    <w:name w:val="div_document_ul_li"/>
    <w:basedOn w:val="Normal"/>
  </w:style>
  <w:style w:type="table" w:customStyle="1" w:styleId="divdocumenttable">
    <w:name w:val="div_document_table"/>
    <w:basedOn w:val="TableNormal"/>
    <w:tblPr/>
  </w:style>
  <w:style w:type="character" w:customStyle="1" w:styleId="singlecolumnspanpaddedlinenth-child1">
    <w:name w:val="singlecolumn_span_paddedline_nth-child(1)"/>
    <w:basedOn w:val="DefaultParagraphFont"/>
  </w:style>
  <w:style w:type="paragraph" w:customStyle="1" w:styleId="spanpaddedline">
    <w:name w:val="span_paddedline"/>
    <w:basedOn w:val="spanParagraph"/>
  </w:style>
  <w:style w:type="paragraph" w:customStyle="1" w:styleId="spanParagraph">
    <w:name w:val="span Paragraph"/>
    <w:basedOn w:val="Normal"/>
  </w:style>
  <w:style w:type="character" w:customStyle="1" w:styleId="txtBold">
    <w:name w:val="txtBold"/>
    <w:basedOn w:val="DefaultParagraphFont"/>
    <w:rPr>
      <w:b/>
      <w:bCs/>
      <w:color w:val="000000"/>
    </w:rPr>
  </w:style>
  <w:style w:type="character" w:customStyle="1" w:styleId="documentlangSecparagraph">
    <w:name w:val="document_langSec_paragraph"/>
    <w:basedOn w:val="DefaultParagraphFont"/>
  </w:style>
  <w:style w:type="paragraph" w:customStyle="1" w:styleId="documentlangSecsinglecolumn">
    <w:name w:val="document_langSec_singlecolumn"/>
    <w:basedOn w:val="Normal"/>
  </w:style>
  <w:style w:type="character" w:customStyle="1" w:styleId="documentlangSecfirstparagraphfield">
    <w:name w:val="document_langSec_firstparagraph_field"/>
    <w:basedOn w:val="DefaultParagraphFont"/>
  </w:style>
  <w:style w:type="character" w:customStyle="1" w:styleId="documentlangSecfieldany">
    <w:name w:val="document_langSec_field_any"/>
    <w:basedOn w:val="DefaultParagraphFont"/>
  </w:style>
  <w:style w:type="paragraph" w:customStyle="1" w:styleId="documentsliced-rect">
    <w:name w:val="document_sliced-rect"/>
    <w:basedOn w:val="Normal"/>
  </w:style>
  <w:style w:type="character" w:customStyle="1" w:styleId="documentsliced-rectCharacter">
    <w:name w:val="document_sliced-rect Character"/>
    <w:basedOn w:val="DefaultParagraphFont"/>
  </w:style>
  <w:style w:type="table" w:customStyle="1" w:styleId="documentlangSeclnggparatable">
    <w:name w:val="document_langSec_lnggparatable"/>
    <w:basedOn w:val="TableNormal"/>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_rels/fontTable.xml.rels><?xml version="1.0" encoding="UTF-8" standalone="yes"?>
<Relationships xmlns="http://schemas.openxmlformats.org/package/2006/relationships"><Relationship Id="rId2" Type="http://schemas.openxmlformats.org/officeDocument/2006/relationships/font" Target="fonts/font2.odttf"/><Relationship Id="rId1" Type="http://schemas.openxmlformats.org/officeDocument/2006/relationships/font" Target="fonts/font1.o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a:solidFill>
            <a:schemeClr val="phClr">
              <a:shade val="95000"/>
              <a:satMod val="105000"/>
            </a:schemeClr>
          </a:solidFill>
          <a:prstDash val="solid"/>
        </a:ln>
        <a:ln w="25400">
          <a:solidFill>
            <a:schemeClr val="phClr"/>
          </a:solidFill>
          <a:prstDash val="solid"/>
        </a:ln>
        <a:ln w="38100">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5</Pages>
  <Words>1494</Words>
  <Characters>8521</Characters>
  <Application>Microsoft Office Word</Application>
  <DocSecurity>0</DocSecurity>
  <Lines>71</Lines>
  <Paragraphs>19</Paragraphs>
  <ScaleCrop>false</ScaleCrop>
  <Company/>
  <LinksUpToDate>false</LinksUpToDate>
  <CharactersWithSpaces>9996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Ian Strathdee</dc:title>
  <dc:creator>Strathdee, Ian</dc:creator>
  <cp:lastModifiedBy>Strathdee, Ian</cp:lastModifiedBy>
  <cp:revision>7</cp:revision>
  <dcterms:created xsi:type="dcterms:W3CDTF">2023-11-13T15:46:00Z</dcterms:created>
  <dcterms:modified xsi:type="dcterms:W3CDTF">2025-03-26T15:34:00Z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RJ_IDENTIFIER">
    <vt:lpwstr>2046ce9a-b247-4403-aa58-ff91a751eb1e</vt:lpwstr>
  </property>
  <property fmtid="{D5CDD505-2E9C-101B-9397-08002B2CF9AE}" pid="3" name="x1ye=0">
    <vt:lpwstr>+JkAAB+LCAAAAAAABAAUmsVyrFAURT+IAW5D3N2ZYY278/Uvb5aqTqroyzl7r0UgcJSAOZ7hGYomSBEXBJRmEI7jBAQiIJQoMkk3gI7TjPJCe9WjGS26qQzpu/trT8xm0YkHpwq1iInyYLi4qZ6UJUPyxDhd0saucHiPXHo170DaMrbzJ2sdBmfPN3qIj8zUxMW98N3OqUuF9mq6QgNlLAuBQkwW2V6FaQ1BEvytCpvWQ6jN+aj8LtF6pgiTEul</vt:lpwstr>
  </property>
  <property fmtid="{D5CDD505-2E9C-101B-9397-08002B2CF9AE}" pid="4" name="x1ye=1">
    <vt:lpwstr>9Czkcwi4zQzh9Ob8pi0zcWpvy4mVdu9q00HCcgYqnEr4AKbrIsC4sA4bjCKWCxwDLvqbj0HjiAbcfaZEU/GIMS4mtbO8JwSqTp9BZFhK6nk65VSYfzkKj8fk8ACEtujNZn8pfUhssnMss/RqXCP2LCifLlb5KE4b1t/hhlYFr6Be4ZRqqJ2im1t7Bk2GLQ+5wBzvAyMriXUQKnKGWIJEVRhBodMvbPQbSXCTgc73pN8myX1NCS2YFNfAKb+2kyK</vt:lpwstr>
  </property>
  <property fmtid="{D5CDD505-2E9C-101B-9397-08002B2CF9AE}" pid="5" name="x1ye=10">
    <vt:lpwstr>+FiwzQpfBmkc1tmE9lnp8sn+JVwZzirpXHyMvf8wwy/J5B1l30unCvA/WVUBTWo0BotXIhvTuO0jYwCD4m8FeQtSdtPp8+3NRmj1eXXFdmFH/Vctx6eMZy2DE0RRwgnrjSq3Kx43FmzvKjWbCfnNiqRpaNbghbKzOGK2ApkW1hgjjfPsug2X15jDwJs6grF7k2ru1H59GVLqbzvFjs32moL03XDVPzWNRMIcxfjKE+ZSJI1k5zaxAuAjOEhbQr+</vt:lpwstr>
  </property>
  <property fmtid="{D5CDD505-2E9C-101B-9397-08002B2CF9AE}" pid="6" name="x1ye=100">
    <vt:lpwstr>Vr97YE+WHKEPnhDacvjuxymqe7XO4+VkeVbdpR9eJNfdBJIK+GqRS6HH/loqImOH/znEVJhUOnDuYPpKS8J64v1Yk2Ugotez9ietXXf4xu5XEj7Zz4L7dUL65zReNyBY+ngWyQqTaTDykFOhp5GBUNwNCrG+DZEtJ4OVEKDxlOO1W804RssUEsrSMajMJ1niL6vJrb74n+L3TRFHR/Ugd1ZYEZRtlXisAC9OGL+vldI/F/t6JQa0/uh/yClGMTt</vt:lpwstr>
  </property>
  <property fmtid="{D5CDD505-2E9C-101B-9397-08002B2CF9AE}" pid="7" name="x1ye=101">
    <vt:lpwstr>7MklM052MnG3PYghOlemCoe966jRGRp6oyrHqt/0nUJi6kmkUv05MXHZRQGCL5XE2lehL7VsJ/2R+FHPbJtl52zYfdfpRoTAJs0BAtmvSICl0rXEF1aL1SN87H0Iv1qlr9pzrxe9qLltRKTnthF+aneOEuBMPD8pm+vSdUt1GD0M8QlZdBGyfTJmVQZv3A0iiAAaegFrcseVr9DRRKlZP0sZ/xpGSE07JfnN/HCEhqmt9MUGkgE1tqm/iZQ6dh0</vt:lpwstr>
  </property>
  <property fmtid="{D5CDD505-2E9C-101B-9397-08002B2CF9AE}" pid="8" name="x1ye=102">
    <vt:lpwstr>/aVRleEoiTM2wnlUsrCpZtFh7ktk4sQO43NlVTgJPMITE+eNCSpAcpv4MF08j59DOYQH4B5FBvsXpaSSzu5xjUbC/zSByuYmerC3Qo9ObefWYPFbr5MbzY1T76LAnFU7uf8ENWi8UT9qLQ0xqx/Vs01BjKyJIbKg72h2FeyFtb/m0yt9RCYqhREcQ8iLobqaq/bgDHb3SCP5p/yMs5FvCts8O5RU4LBayIVxJwjW0fiyVo7AfWdCymeApLEL34g</vt:lpwstr>
  </property>
  <property fmtid="{D5CDD505-2E9C-101B-9397-08002B2CF9AE}" pid="9" name="x1ye=103">
    <vt:lpwstr>dyuXAoCFbScOMQXiqlcZwrLTjeZ9LLyfsFBJhy5OOO9Wavl+L0E7Y80gegzCuH1l3AmSeHqvdzXgB9jZJ7JT3pOTcUrtQ4wS7lEQlxaKtIizPGVIBBW+/hM2sSIS8+pKq8kbfCHb13vHG8FbydtfsfZVfVC8VjmdLaizmZK4VyVaXH11aFKWKiioUep9IpAXs9JhGRDMfSYoNX+KzQfw9cDWIiJXIt4y6dXyR8ocGFzx1ob/bourxuMoHpK7S10</vt:lpwstr>
  </property>
  <property fmtid="{D5CDD505-2E9C-101B-9397-08002B2CF9AE}" pid="10" name="x1ye=104">
    <vt:lpwstr>bLrrOLROFpXnqwIYlPqCJZaFSGSUUcGi3aMW50JAL04qdr2b40RU58QbruniG4JSqSmXK6J/5726mG4CbrPTDmiu4GIFdEm3iC/cv8OSh1IjPjZuMfuqpyJTc+oPQcSdblZjs7otN/KLZWVMwwjT/qRZZFHSt/X3+Pjd5eWr8VPh1JOHOaAESkVXsTR4n1GIRVFQWzNEPJf2G5vDHg8zB87+Dt+wrMEJMmGNuTHnAK2WWvKbbA+8/HVdUesupLu</vt:lpwstr>
  </property>
  <property fmtid="{D5CDD505-2E9C-101B-9397-08002B2CF9AE}" pid="11" name="x1ye=105">
    <vt:lpwstr>6Y9YYYzm79dgfAEDrMCjzWlzrzIKRNOm+n8wCfj4Nns/siqAm9Pm7wrPq1OlD0wKvFsQP+H2FY/IRSsxNBu6wjyKDXucY0aDMicpZowC+kWr6TkcdB17ESm76HpbbnzeRgiralV6KifgwfuMDDUpSZFGym215wuj2ZfpdFC94RYJJK8yQs/aQwUnJlYR1crbmGwBKsz+4Im3lx76Il9W9+SfSXN4/m+YefQpcwotoG4Z+j/EN/F9B9LPCnQDsJr</vt:lpwstr>
  </property>
  <property fmtid="{D5CDD505-2E9C-101B-9397-08002B2CF9AE}" pid="12" name="x1ye=106">
    <vt:lpwstr>xJLIDDBbquXTgvfR4YqWnC+op8MBtuSUssUrM/al8UlWymu8AK/v8cvcu/0VSKhBXv0NR+2iLvP6PvcXYJP8ywdyxFn1M6nBRn46Cb1l0tmJUEjtN33es7XeqdMdZzc3Y56IoXovYlnGuEqLxJYKzKBRDLHndn62LoN0my/fWBDFyYV9T0NGTd+VWJ2488RKCmwK6v1tFyJDmotbfcEqcWWO8c0aTovUhoE1k+/v+del9X7ud2a+fdqfJaiQEix</vt:lpwstr>
  </property>
  <property fmtid="{D5CDD505-2E9C-101B-9397-08002B2CF9AE}" pid="13" name="x1ye=107">
    <vt:lpwstr>/8v5K8owdwZa9Zqu3iYa+TOjhA7UWRUJT9cqnAFlvHOBpvT07EfIvD9jzwDQgJBCLL1BiZDi+hUEWXw1uirBD1XYc98Ma4DdmYVuE/PZnswtvpwCr/Gr1vMJ+tAaDHaaLvE1RTPnZICoox7Kobbl5NyClDGOPJDzDelL3d/hmJkyho/aFt7AguFzjWSK2/saIRQgRTSqic0PIqsMOTizrz7qb6qAIahDuC64amQgV8YB83qVqWgTVdcnGet57ZG</vt:lpwstr>
  </property>
  <property fmtid="{D5CDD505-2E9C-101B-9397-08002B2CF9AE}" pid="14" name="x1ye=108">
    <vt:lpwstr>CXJtmQ9cERkbxXGaaDefYICRH7lJD7OFaemFCil2sMDZ7MM2jz1+/B7lbt4RDvczmvrvLQwWfB5z9Lv/kyjdZgVhDLE9iI1n17egqm8cEvcSYEjdXjYWrnZQzsvQHQ8fDIyFUrGnGyUW/Vi1H5QH0wfEhK+aMWYA9q85urOJkvCeJ6yGdixMo1jM5wyfKXBQ3hOomxoRVj+koWZoNn6SlkW4lkeYHv5zkPs1gG/0f1sU+XMgg1xbC/NDTnzmUi4</vt:lpwstr>
  </property>
  <property fmtid="{D5CDD505-2E9C-101B-9397-08002B2CF9AE}" pid="15" name="x1ye=109">
    <vt:lpwstr>yZlmWjHRH1tp+Dkuig4yC7dajyk4nBsOzPg6dpUIydkx9iFbKC+VecVAXL+YKiQhIzV3XOVwCxRxNPXzPKQrHM7VMKB5FR4hqzn2N9UcR7WtntxsM37oYiatUnwkGY2XB3UEbP1yqaf260Fc6sh1UUmwBwcuJfOuEPnP/kxZy/F3SvhM0V6Ku5ley7SnbV6Eifq+zXfbVtrhPSdBJ9C4oYeZ7hxAc+PP+8qVWNT5LFQQqYU3CjEmDKRjNyNdmwU</vt:lpwstr>
  </property>
  <property fmtid="{D5CDD505-2E9C-101B-9397-08002B2CF9AE}" pid="16" name="x1ye=11">
    <vt:lpwstr>7jci5DNi2b2ofg/jxmn0K0nTJ2zkCVTbENjZbIBHyj/eHLJjK4mNEzRXBx8AN8Ck9IVQn1YFY4414nM6UN58+zwyJG2RdAM6B+ZkMqzsd4e1RQuwRp5iyAI9s2CqVtta7FVysRaLpl1Ng+uX0UkoJ9/r8sBfbse1QQZHs6HepMrcoiECuFGuLRW748Mc2m8aw3jpcyXIKI3BbvM5s72E+9gAegEDyZmsksEm7bYp4Wxh1aM0/5Q9NtdOOF1lhC2</vt:lpwstr>
  </property>
  <property fmtid="{D5CDD505-2E9C-101B-9397-08002B2CF9AE}" pid="17" name="x1ye=110">
    <vt:lpwstr>796+h12rddu39b7cw/z4TbH05cVRcTxQZBnNHOHDXxnP35HXheZGCylAfFzOerTGT2XTbLGYmtmLBYx7+r6Hfo8iQ0mW6hpaC4WXAAR0KfVTsbEr3kzZ0+NTKgrhw02Z2EocJ918GtKXfFEC619Uhnn7Wgr37seVDwcurDuvEa4mxP9jT3qyxRdujjJI2jP9eP3Qijuo5x1phBd6kVk69tpcW6eBweLKQTO0tz1mMnEM8W6DQdU/9+lY/FXbKS5</vt:lpwstr>
  </property>
  <property fmtid="{D5CDD505-2E9C-101B-9397-08002B2CF9AE}" pid="18" name="x1ye=111">
    <vt:lpwstr>xGIJKW44JB0lr4mKXByBm2eTjNM6QHgCdtu2yWkRVHPOnsW8OfbUsg5SMJoBQ2n5vlaIpvkyPjYXtbMY5p4JRXNM/liCuirBuDvzj1ndb0HfocJFXoqisfjl83U1T/BWtLKDcOKBUttgTfJ0D3YYlGJAUBe0EZhC9lBS9oqP5+HByKE20KDokOinMxWFfl4/kF3AJzq+299mT64kta9GUZY6eT8pXePxjY75q3A1B8POd+WPlrnABurr0z2Ma95</vt:lpwstr>
  </property>
  <property fmtid="{D5CDD505-2E9C-101B-9397-08002B2CF9AE}" pid="19" name="x1ye=112">
    <vt:lpwstr>Csy2kZ6JZ6Y0zHtc+YQob2iC2gGELEaXoqXGhtB4KLQdUv4e2xxQZ6iNW+bf+IP/S3AVU3b5RBSeqk/RVKJrufGPdLPnhuQwZWnP/HjpwuLe9fa+m5cGeqTBY/B28P8hjePUGJq70uFnnEuIEi77m0zW13QW0gmVHXngW/WLPELknMttpyXz5gvaBgWcJ3JjkYceEVM7MFEvsROatwVqjS49AhpTiyA7Q1DJnxcVzG2ftm7c4bP9Bli021heFWt</vt:lpwstr>
  </property>
  <property fmtid="{D5CDD505-2E9C-101B-9397-08002B2CF9AE}" pid="20" name="x1ye=113">
    <vt:lpwstr>o4E4XMbmk0CIjoEGqRUO6FC/b9Zv4G4MvIdEzhjMhiUsuqM6XzouGpUtCk4iGUNpZdOzwvpfJ+bWs4ekXirtpAGzH4xsWZbc/CjceQwd7543hI+Zje485WAfd36HUvWut02EJpotvi7RENVnekID0aCCHm+TX9hWsx32P7CX9a4BWyJT2Zps1A4sBccl9qBEhjXKFsQObSuJ1gfurl2CnIfDoSwU4ruhLaK9a/A6h0bNYW026YsBYiIGjNmc+bq</vt:lpwstr>
  </property>
  <property fmtid="{D5CDD505-2E9C-101B-9397-08002B2CF9AE}" pid="21" name="x1ye=114">
    <vt:lpwstr>TKI2SWhf09g++GfckCkps88HgiaZBExalJCT4YluTENGuNpOyhTkf1aC/omFpYWUyPGtpAii4otKS6gO+yYgGEAOuUyc24rB6nNIkMBE8tG8PIrgA/BuZWdRxA/pcsjEvs4sEiRBgf+YUX9HnyZpcG87rYdsy/nAtt3jmuvq95UyxYikFbPxv3tKNHfhGu8A9oII//8QFxD6TlNRuhrM3SlxHuEou2Y9n743UNzwWDZkYwpxqjh9/QfakF27IQA</vt:lpwstr>
  </property>
  <property fmtid="{D5CDD505-2E9C-101B-9397-08002B2CF9AE}" pid="22" name="x1ye=115">
    <vt:lpwstr>kF9Q/fPojwfA2uQmE6H3dt1+fCdqP1oOBqCpyDvVNwbAiwIdX0REPY5Fsy+xd7HuZZbwmlwASUsGbTv1KxiCbw7bYKHWYX2WdvcAg1exUp8nL5qQqKya75+sUBWMYLKi2qGFMsPD5QZ3SHuceHLD42wgyQ1G05mAOgZEBfP3pjI3NBKRBePznl0Q5FkF2v8O4sTFN4Pz6OJbhNKuZruPIKSIz0cl0rmeyUqnu0WAiHn2yj9ostQhn7WNSO1WoxZ</vt:lpwstr>
  </property>
  <property fmtid="{D5CDD505-2E9C-101B-9397-08002B2CF9AE}" pid="23" name="x1ye=116">
    <vt:lpwstr>GcNQWw9QXb3lITQt4i+BawAO4+wXJEjlyZmKbxJUbhoBYiFT35mGSzrnbXhP9JE8nJCLNNRxtjOQwkcOjxY5kagFGiRk1ftMVUkdVGPAA7hitpwF/6dxqkrRI8aruMscH4AvhEx8m0jp7cNxRv4iQKr2Gl8s+Ma+Kpm89iDnEw3s0+cm7KxqaizYUqULdiNImNrHGnidIxKPEpHSg6LagDDTCFv+rMUCgkhvs6QzKoGDipK8/DTT1X5jTwqUK3a</vt:lpwstr>
  </property>
  <property fmtid="{D5CDD505-2E9C-101B-9397-08002B2CF9AE}" pid="24" name="x1ye=117">
    <vt:lpwstr>lw/uui1589V7bTZM3HWDZ1W+o1Zwhue2BUIvMCQC4vk2aGXxsWf1eAXkEXkvUJa2A0sbuJybF1N8tI6J0fhiPCl9KJgkxloHnfE9S4i3X14lMSQGQTK3tbD43lozNCsuEeK1ui7JvxwiKSKxtQZj1WPRRYYOWyO3UCkglweMmRFpvydCKpWrKWHr38eXkfGDDSL/yvLYxX9XImx1WZKcrLwjDKha/hBATv0nU2s2Q8STzfjDyqDqzrdwBuDreFG</vt:lpwstr>
  </property>
  <property fmtid="{D5CDD505-2E9C-101B-9397-08002B2CF9AE}" pid="25" name="x1ye=118">
    <vt:lpwstr>V5YlK+uoi3MrxN6nV7FQjG1QdiLC/Kx0M4XYjkJDRPm/JnCywxdfb0AQhT1Jca72Mg3nVXWpyr3ncJPzOGZx5nml80HI+y5C/5g7x0urm+w6hcUb2qAZkGsxTcc874/1snD5UCDjs0xYP72vJa+Mu0URSwWuCpTfTi8NCRhiDqFqiUpdgDxhvCnOgMZ0TKuDiHYej6hhQ1yWWOjoqtk2F6PwzoAS5gA8Zck32vKtmEWcG2CgDahZk1f3XjuRxIZ</vt:lpwstr>
  </property>
  <property fmtid="{D5CDD505-2E9C-101B-9397-08002B2CF9AE}" pid="26" name="x1ye=119">
    <vt:lpwstr>FO0fA3/JBS7G7PLtLorQqGvydrsKVSOOFpH+vbaC3O3ihezJK1Dh9VWyXhKi/m9Q7wle8dsX6wanR4RaDd60KsBvxQVXbM9DfjyspxyVxN+8EqUZNNQj5mz2JsWK16jHL4Y4I6FObg0fGRdBmDZigL8Cpaan4pVMJHYxq1Ezqq1o6ZxUjw+DieVsj9eUwTbKHy9X4fo7P+FyzyrHVwnVKXtMl24yN4UdxSx7gSiaYsrktGiRscChzdtyNTNmBGM</vt:lpwstr>
  </property>
  <property fmtid="{D5CDD505-2E9C-101B-9397-08002B2CF9AE}" pid="27" name="x1ye=12">
    <vt:lpwstr>/Rk3kutBJh7Tuta1iYs+DWY0Uq7/xpEYIm+nRpiLUmP/NZYXDVPuCvwjpXEl24tfS2MF8/uIrEWavTrtnnbLH/uXM+sSWQJCAz2hitBfG4KR9U5gSifm4R0GfrvKeCKMJjecgErMmMlvEQPvMKbfzJUX9qOE6ezoDlNAiWRcDeQeghV7OLcARkKNKFkvnh5Imuf2wVzNa5QKuBxniEgI5A/JtvnzAFaTuxLk+dUadCje12RVQEC75rRbVTfFYts</vt:lpwstr>
  </property>
  <property fmtid="{D5CDD505-2E9C-101B-9397-08002B2CF9AE}" pid="28" name="x1ye=120">
    <vt:lpwstr>erS2ig4mQdZwNYMWwqfeAMj09OUKjjoeq5ELrX3kzCE6B1qljnwDiXB+wcNGVU3sPUVKeowxr+g2WqujeQMxcO8XEEtB+kbakqZhI64nmSw4Em1R70QJEZ+GVAeZ14i4XaUULAcSlI/U4S2w3tSUI4ECGPtVk2OJsoCiRQXuSalSaS0CmtYY1WbhkS8W9DJxymohwJUyRcmAJtC2mUg4YTue9mx3BdcPjROfyiQXxsITE569Iv/o47pUrJnCFaD</vt:lpwstr>
  </property>
  <property fmtid="{D5CDD505-2E9C-101B-9397-08002B2CF9AE}" pid="29" name="x1ye=121">
    <vt:lpwstr>cFL6eSxb4J35aPBMbLebwJFhadvf7nyQykbzf5i1eazaBydwP8sIeudEvdy+lq5I/qoe9HvXlmJMbZ9GuGpQy461mbPpqYYoRMlcl+jbNpG2BwdSw8DmmsFQ9acXTz+mlQ9PthTeS1IK3btV+BWjrgSA5PcdOcQrG7UuvXLMf66C2/dNOwpkpo/jzcF8ucQfhMALfMKXBtczDbHUEyMzIHWBLkx7FwJQAcLK3GI41oODRRURxbpIR+opzm8w/SJ</vt:lpwstr>
  </property>
  <property fmtid="{D5CDD505-2E9C-101B-9397-08002B2CF9AE}" pid="30" name="x1ye=122">
    <vt:lpwstr>CYpQWrzUxF1kXPjHAGmSRfNB9wxBvP+2SWUoO7VFSLgYfhUFz1d0Poj1V/Gfo1cWMlSQ8Nt9JYAbbhboCBqYCy9RaWJPVQF55Nek6QW/vy3M4FWljf8Q9oFXBsj3ZA1k0yQ+S+oCYxOxLIkQY7+cL/yxYXJXmLfmnb1PLn8hMomsgZgv77ih2pSG6GJhHiZmGaVDJI7Y6ovsV2k3DvcEIjkbAnAjUq4azm7Zj7P+cjgL+eTl93lFrkA2tve9wo9</vt:lpwstr>
  </property>
  <property fmtid="{D5CDD505-2E9C-101B-9397-08002B2CF9AE}" pid="31" name="x1ye=123">
    <vt:lpwstr>Frcxx8NCxV++YevJUuAHS3HHmeOvzYz/F/MDpXiDr/67Ir10FMQp4XSFdCUVs7ARKRYqABhiW86ykE4kYL9Y5ina+WiAhos/Jry0faInTXI1eiTC3m81pi3ezbDbYr0FK8sc0pjaY2ra0MtAGQ5qCdS/CL2uff9HLEVv0/G5LcFRhbML7PSKGlKAkhKCgRiJlmFz1rafGTuLZUwLnZar48CtLZ9xPAGWO53F7WBMCr1AWfkMyRB/QiP1Op7kznq</vt:lpwstr>
  </property>
  <property fmtid="{D5CDD505-2E9C-101B-9397-08002B2CF9AE}" pid="32" name="x1ye=124">
    <vt:lpwstr>YrA26fgrPiCsJBwNSiddT1tV3DYWB3zfkCwDZYlJ/4oNidUwt20kW4GqXw+am/XoZhg5/bvg1tcdhdGgdRy5pVu17a6tmT5lxYBZqAR7/nd0EHc3jCdfuJRsH0dDh0v24tDlPmdQ30ADT1+d91NbGl/BUcH62asQ12zetArU5eXiU/HmseGbp+tUyxTNHQ5HBgYsuaGrbM+Br8O1rGcDMHzSij5RF950opuA7BK0R178V/csNpQwA+Zvj27Hu3/</vt:lpwstr>
  </property>
  <property fmtid="{D5CDD505-2E9C-101B-9397-08002B2CF9AE}" pid="33" name="x1ye=125">
    <vt:lpwstr>I8Qkmd4rMuJcpbNQmTg5/5FrHL5qKwNnkBY5qT5yHwTl+mXcTR7WyeekojWcJ1Qw7EaTNS1PV3HN8lfkctrfzH3qnDQy04vkVhFbpytv+nGoFDpzukHKDQ6i0e+1qWDwWVz9QC9eMyXQx9VUWcxPfQ7fa7q0CYCbKdWhJ1KtEwbN2iBQqgNipBUSoJZt9oqqmp/vvucENpAbXrFOWqAz9/110DQbbTBS6/bhfXZWKRCf7Ajys63i7C3+SExFwU1</vt:lpwstr>
  </property>
  <property fmtid="{D5CDD505-2E9C-101B-9397-08002B2CF9AE}" pid="34" name="x1ye=126">
    <vt:lpwstr>EmPT8Edm0S9Gflqnrwx/D+RkdxQAN2EZkhoJeOVVf3ma/rfKsXYv+vGDDrWbwalHSIvXjb6EiIUji2h5l01yCvdN5mQ16IOBeePZJ+lF9Y88OM8OKlKgNK7RlCUaiqOgHH8aO9zJTWenl7b7mjEFVjOzXo2xcXzhu1vBUrMj/pL5RVsZ/6PKADEKKT/yhXVfiT73gQsyzj84U6sbEaNgsalatlBDualRR2HdW1fZypanuuvp2JoMDQcxLKmz3k3</vt:lpwstr>
  </property>
  <property fmtid="{D5CDD505-2E9C-101B-9397-08002B2CF9AE}" pid="35" name="x1ye=127">
    <vt:lpwstr>nZ3VzinPP3lmWb4i+oD0NpLRABWKwwAnki4piF/JDwueRyAuQrAKluP44mAmU8LfIQZ1cC4r5sLlAmSJwsiINNmSvzfzRWcaSTK9f3U6e0oFceb9mptQvCFX9zpOP9O2SQXfqvLqqqVzRqwrSCOsXQ1jEyCAODYlv1ZpWwEDq3Gz8elNN/p8wuhcc0pa0QFPsWB5v/tZIrXWU9qOoZ/panqaj8IjJxcMuuRl93Wc7fEmssqYGumr3+lg/Q+oR+Q</vt:lpwstr>
  </property>
  <property fmtid="{D5CDD505-2E9C-101B-9397-08002B2CF9AE}" pid="36" name="x1ye=128">
    <vt:lpwstr>DYRtIRfqJf+mmKeIL4UzdW296zRiHLSd55opsrueKfk9Ogyfjoe1s3HIHo56FqHAmOm61xexoObFRDNrPLqc0TF02vkcdMg8Uc8mzQdz2raiWOHJMT18saJhZzhAmN89DixClWlKDzykCB0OuUjTxmaIN7/9qfhIpvy891XyXtwO+fZqrRwwOnTMkZXBkhAJTC7Xc9HOKkCz9eQctOjfHhmZyFgbqFXGGo1k0PSsOKg5sPp9qEmrtrdteUVYnJF</vt:lpwstr>
  </property>
  <property fmtid="{D5CDD505-2E9C-101B-9397-08002B2CF9AE}" pid="37" name="x1ye=129">
    <vt:lpwstr>+t5pdZ5UMMxMeyvIIgpbYs2LXJU78cX1JJiRj2tU557m9+B0ZluWskIWyBTVw8kWudJQgBAMQm8cVShL2b6U7Cd+O8xKZWy8vrqkPUs8Bppt6R/3piQXOwxYvOx1xAr/ZUM1pCs01is/z9uK3FRfgGStongN9sJX0XLrmtoT9Orp8X46BY+u3j6/5lrHiEWDaBs/Wfbhispw6kjlOPzArRasTP00UeMggh5wLagjh8oGfwCLiD5Vd9Zl07n0v6f</vt:lpwstr>
  </property>
  <property fmtid="{D5CDD505-2E9C-101B-9397-08002B2CF9AE}" pid="38" name="x1ye=13">
    <vt:lpwstr>HDvmikjdSewDTwawswYwO6ZDRtcSPEV0NhhuOPyk4rj9oCiLJOC0Lp/6GM1h3WEwk6vlF9Z8MEPXJ021i77fbCs7GgIMXUZgjCuX5d+0TcliDT3+ZegU+OQnrhyd0FUzKY1hY3q9QBxANhynYJv6dk2f4kDvz4DYaNFJBajTEpItB8TLMp5oGuA10CEw1eIqP570EP1JGApnNdkpnq2V524nEBdv4BF774PbqgExX4oB3R4yQn9CvG1ug8fDiM9</vt:lpwstr>
  </property>
  <property fmtid="{D5CDD505-2E9C-101B-9397-08002B2CF9AE}" pid="39" name="x1ye=130">
    <vt:lpwstr>NEDC6pjiGhOGthskuZifQmkGjL7dpxXu42eJ4+Cr5UwohoX4jGKwf7JCfiGsYv4OyGel0rT836hjf0eHrBWGfk5XB5swOH6HnS7vLp7BAolzipiGHKfJlYg6v1gABHbL8M0zzd8OjPY9b4xtRCB/2uBFBnFTWwPfh05FFrXxecHhey16ws5mSWcjgO0xGTHoSkwnf0Iz/OFlxyQi4RmgGnfkAZBdxvHvpfzN6FwTKITVv9LPrZLUlonz61EN19L</vt:lpwstr>
  </property>
  <property fmtid="{D5CDD505-2E9C-101B-9397-08002B2CF9AE}" pid="40" name="x1ye=131">
    <vt:lpwstr>rJ2NAdTEabMnKvoE0HYmxn3hqPPRI9eTdstsRGbpcineZlLwpuqZRbwXQogJVpXv7Nt23Ey63SoI0Z8FFqDVh+eXYjFaSKRwjA+offPOL+ufUyXq3GeqTN3p/XUeecpqHkcD3Ue+GOCghsm1K2EhU4zShavz3Ys+Up6GXXjCoi3anQBFpoGJRQe9ATtBfxbWBIuU9UpJu7jURIxEf54DBMpd60DSJ744/VT1lm+Pg5V8jjnVk3YiQRXuKCuABom</vt:lpwstr>
  </property>
  <property fmtid="{D5CDD505-2E9C-101B-9397-08002B2CF9AE}" pid="41" name="x1ye=132">
    <vt:lpwstr>vh7kEZd5lxAo9TCPRs7OUPZYytnRe4/im2VpKzuhBzxfn5LdZ3XfjhC7dB/hjuaHCKz9bNQuamZGSTRIwwSUxl9EQsv5CPoOgLZSP1uW9Y5Q6zRo04ilomgG1tqARvYhxcpPU1gK35UfPc/SjpivdWaeBhGb7Pjq6MRlIba+PR3j6/t6JX94WL4SP49rrF2gSSB7+GWnQnKHuzWQgVc1YFFmqdG3G/rOqWaE01PJu0n4vwYFHzKbsW3rQk0f+nr</vt:lpwstr>
  </property>
  <property fmtid="{D5CDD505-2E9C-101B-9397-08002B2CF9AE}" pid="42" name="x1ye=133">
    <vt:lpwstr>5lP08jkOf4AIw7c/XbvFx+vgOlKXry7Qg8/zmear4dcnjhCeANz9752x1thvTCvp/vaAmf62FM2g/RueAIvLrLGuK/4kMrAX4b1BRUjB9+smA/SeQHJ7SKANyP9zICNmHAb4L5Qk1EzeQDwcNDeHtc4txqX8dnUXatDoQhRfEALfBP8C9cZ1Bo427rP7y3Q1AJak69Z4nkCjaq7Ip69iKaykapvUFEYHc0DgRssyRNlC810x2JKfWflRLLCimD5</vt:lpwstr>
  </property>
  <property fmtid="{D5CDD505-2E9C-101B-9397-08002B2CF9AE}" pid="43" name="x1ye=134">
    <vt:lpwstr>6ts8ke75BVhZxFAY7mAXwNrGVq0md1yCPYRqlTpeVzUcf9cynQKSDJwAiGj8BHTXvtIFu+89PiTlsf9KskxA7dwu0ZhRpHywN0Q7DP8ZptWGXPU1demzXCsDKjN1VwTp58pkuy6bpwkiiU10DsPlRSy/1TD2YyYXkddu7rx/NHvZ4U9+6DgWbOtN2uDHmaM/QBtXbeyZSvv/yawoIuY1UJZEsKH6p6YuiYCIW+jnUgEFJ9OyjhUh49iQ3yMBFgJ</vt:lpwstr>
  </property>
  <property fmtid="{D5CDD505-2E9C-101B-9397-08002B2CF9AE}" pid="44" name="x1ye=135">
    <vt:lpwstr>XInmzXks2nggdbY27tZl+bI4p8l/dppNKmvROFccqJ9mtpq3AuH+bQuRPKgc24BzCsyrjy/e+Wv29S0L5CSg4HMmBCFyMTsA/Zl9D6wD8SLCe/QyLMnzRnRH06yD2gmDnC/aKIT88U4miPCy8gUpibrf5f/iV5UkoNaQVYo2rRJnH9taI+pBFk//2PhO/0DaGu+9zeASRkk/sYB3pWWA7gzjV+chWN5o61s6tKW7eHIivrM1QICW+Ojj9ttqn9X</vt:lpwstr>
  </property>
  <property fmtid="{D5CDD505-2E9C-101B-9397-08002B2CF9AE}" pid="45" name="x1ye=136">
    <vt:lpwstr>+8kU3Tj4+vSZMPGWrlviVYU0MjM+COFTPXaOzrjIx8ZMcN+3sWAGQIlcT9QnNn2z0+6VqP3QMMmPfFwel+wlI4igUfzYzXG/Xv4aMWDwhquegWhTxj100eNTn2Ta6tr825E2Xyy+qIqJhM4DE72NSL4m0RhoyhWn5WGUKNSeS2bEQPKzLbZDY55VIuMocSfcDKE0WSNAXSHr46hhFmrMeewShDSZ1K3yWbOIIIe2lo7PMdyJlIXXeS0/O2vhxDp</vt:lpwstr>
  </property>
  <property fmtid="{D5CDD505-2E9C-101B-9397-08002B2CF9AE}" pid="46" name="x1ye=137">
    <vt:lpwstr>PC7J8vPwAKiyaEy00pBQW4opgBGrdZmVyv1QOkmtyYNkLOTQm52cjDV9eitBhRdxJd3tsXwkIT4kDRphcCzFFuBdChdvtxlaUuC5ukDEWK3lFIo5ggdmsYP7N1/xcxOqwCOkPmFY1l9q3ba3Ap9fjJIJe0mTsBgcCfy/5qkve3BTwH3cvEDDsWoc3gbP5Mzq8Ko5Ev4VSP4yQlN7DDkzQDTgu5Q6pi6+v3HHNUlNkxr0DIq/iLoubI514UKLOWI</vt:lpwstr>
  </property>
  <property fmtid="{D5CDD505-2E9C-101B-9397-08002B2CF9AE}" pid="47" name="x1ye=138">
    <vt:lpwstr>sRZiIkiwYboDDbFY4aS3FJgSroCg3e/TWqzNevaM/2+/rFZA4n7Z0eyOraD9hDE2HUArvKmA/uU2NBj7l8T8ZQGtnjkyBMlRXAxOR4prg/sTM2tS1kUWn2K5AQ+ulakAX2gpOLg0Pg97FpGD2anuI4RrxGJf7V/J1kZAUprJsvsyZ8Y0DH7FmSJ/Q+ftwZluYDlGgpp6OYPTONZQU/0b+jmPH7cZ+dwKvAOlwJPW7z4KRKf4qm7xM5I0TkBpoVx</vt:lpwstr>
  </property>
  <property fmtid="{D5CDD505-2E9C-101B-9397-08002B2CF9AE}" pid="48" name="x1ye=139">
    <vt:lpwstr>oeaLjM4GIypgs5cMbtDyd7FNR5zUUhcw4vDxKJZiXN7eY6oh1UcJ04BD0JLybpzOW2XVKYvngfJoVGbNZmVELnGwk73sntkuQmkNndpet6X4mRzFqRMsEpziprKeNMz+wyiqsuAliYPTHQCYLKWrZRTdMTxJm/s1wrHD2MZdraFKTHuiYshsPbLm738fNT7E/ltQrTyrygsn5Jb1PvJP8nX5qdP2wQq00CTcMoqOj+vVIb7NSL9dwG0Dr4eGdvw</vt:lpwstr>
  </property>
  <property fmtid="{D5CDD505-2E9C-101B-9397-08002B2CF9AE}" pid="49" name="x1ye=14">
    <vt:lpwstr>hrdtmWdluBMtXNoa7WVArAe66NF0qJDjsxW/IqsEAKvPWovj4umyO8M0xrO3cRbGWQIoXV9r6iEjHwaZQvLU7TwmUl/XKNJcXG7QDUSDuf7yDat4LBT4IinxmNydAlIlkiaN14SDr7RFFJ5r86Jp9JEgmB4dPe2+NiWJQQb1++mza/hfDgVyPFCJpby//a+Kehg7+3wJ+OuCWgUQwbfU8JTPX9mlaG5vW2Kz7j66yN3GoaxzDrXDHH23+kxCH0M</vt:lpwstr>
  </property>
  <property fmtid="{D5CDD505-2E9C-101B-9397-08002B2CF9AE}" pid="50" name="x1ye=140">
    <vt:lpwstr>0ykaqfqZfONMok+imRQmyKxulW2yNxlo2Gf6ZG4t6EBpsKMp8NmTZlwHxASCDenMoxRDYe2WveOAmFF9KWGcJONDfuvEkQse2RVrCKvOCzGA+Ia7vxUtBdf755h5unUM7PAbq3ojkNH6IVYRmdyW9JSsQSH+W4eA8i7KkfchGpeq6dVS7p79sfN7tnCKiA5Gv6xuUVpGw79IOe8/kNQzLQ5RBVhz3f9ZRDN6L+bPAqVF56jJb9NEpYh4LYHfTum</vt:lpwstr>
  </property>
  <property fmtid="{D5CDD505-2E9C-101B-9397-08002B2CF9AE}" pid="51" name="x1ye=141">
    <vt:lpwstr>xYVdcssPV/iJCS3gN3eYrXTEWuvvXl0FSwoVtx/bpnaEbdH4UsbIOUY8WTLJ3nFxW6kSnQZ5CV71YdYrv8iv38MMAI9co9i4kXT1hy7cuVouk+QwVypkGtgxFLNG2ZsF1JWBHWHqG1VTE0+Hw6chEqkGS4/NDSGvPNc3qYt96qbCPAoCfRYA7PVghB35JSi7zma17odKd4YN/v8I2fgbE/5HuKzUCpLTT3s0cZjYnKfvXGzFMPMn6cq5WRC4IP9</vt:lpwstr>
  </property>
  <property fmtid="{D5CDD505-2E9C-101B-9397-08002B2CF9AE}" pid="52" name="x1ye=142">
    <vt:lpwstr>orCV8PnJlLlZxNFUAkQbU8P62lKc/5zoprLTcY02/N1kYxmT7EnOSLt8vBHWMPS2lvtc6HGrzZ/+s/OPOIXImAeXfFp1KRM2ZOQWkPzhTkkPzSOVLvLSHmb2Gvaf9VWqdrzr9bVzLcTWpKaqId4Z2DfN1k7U1KSea2CohygqI26dj1gHLsiXK915zn741J0qoZqe0fGGeqo8PuKLouBUd1fC8IW8sfV7k8y+hZfh/qJbOEVZLqZpSnzZBIb6u5J</vt:lpwstr>
  </property>
  <property fmtid="{D5CDD505-2E9C-101B-9397-08002B2CF9AE}" pid="53" name="x1ye=143">
    <vt:lpwstr>W777naIZ/Wj4MLQqvRQO5sTWwtQQ44XTDHuaE+rFk51H6cgJxWC/jfh5qPaUmGiG2ndab7nKHS3Meck+Ri+yM81dUAWKAA1xD6EHOxWVeV97OosaUczR+P4xKsKGl6jfBl4Yka5TgenESP3yIyN3oMhqTz2w21uLHF9jlH2mSWbF+JeA7s3GsQ8cYSf9dfsj2WJSqxtad6b4Gz03nQ2nVqB5YvG1HwpIRDEAM4G0fewqSwXhBM6M37zS2Bb1eGO</vt:lpwstr>
  </property>
  <property fmtid="{D5CDD505-2E9C-101B-9397-08002B2CF9AE}" pid="54" name="x1ye=144">
    <vt:lpwstr>PWm8EJfwTWXOHlNb63IOghUrx49af6dFvpEnpvDk+4qV02zy9HNgdJ51wVvXbtcF4mmUoKNbmfTKv83qIkoBzc+1sTQwhCco6++oXCTVeQOoONm3pGQxdNSa6TPyKuPvfJGRbXIFEm4bytU/MwZi28Cf6/DblyKyT91+PdCB+SNLAWwJagzJIWSaoJyw4FycmE8hYXUzwUkOCyPMU2kkOnkYSnjSBMdMlaTpUHmrghMYCeAMTpLZ3WFtvOOTNIz</vt:lpwstr>
  </property>
  <property fmtid="{D5CDD505-2E9C-101B-9397-08002B2CF9AE}" pid="55" name="x1ye=145">
    <vt:lpwstr>Ds8QiyxEp+z0SoSadib/vpOF0aq0GCPhtsL3mKNFRo8EBLmnPdw2rERX5Ix9NnQZXAV+5VhsxrpH3HHFQr/r2gGxTAqARd9W1PJwAnMZBXt58+ZRwdMMSuFIInAdANPdY7vzw1Yry8a0ilXH8NADJXqBPcmjhu/2d7NAD+ck7H0jlYIAoZrODQ1F7fNuMTWq6uvpavuGLQEVRaofztk/pbJioO27o1zEyqscfF/CXKPZrUUpDyHCdYaFwz4bKeW</vt:lpwstr>
  </property>
  <property fmtid="{D5CDD505-2E9C-101B-9397-08002B2CF9AE}" pid="56" name="x1ye=146">
    <vt:lpwstr>dr1iEj6XiZ64oxuXJeIoie6RYk9cIOyB6UGXzgsJiLH5pGjveN+hBC0twyj3gIqdqGwAygj1RzYp3qh9NWhd8lZRTbfCs0KGKTgXxKdOLv+myT380XlPR6j681kYo511jB4a8sng2mvRJUubBHR176MAM3XTG02+OV1gSepTfjfbFVuq2oCIhwWQRDefonH0R8t+ZDStIZ8/l87StHq6D6FWMDCZsekwr5IXrSh65CIX6/owcVgsZtBkFNK39sE</vt:lpwstr>
  </property>
  <property fmtid="{D5CDD505-2E9C-101B-9397-08002B2CF9AE}" pid="57" name="x1ye=147">
    <vt:lpwstr>6TTeZm3QKZWftwvJrAY6QLG5feOE2Fs1wpMXMi8rNJrT4rn2IZEXmUaInDPuytienhRteonoT1v8oNSTzIgg8huUO5wixknVju9yYeK2bbSoIAiW9pxqoVgjWam8OMhCVGYFWmI+kzJRHP8wGc5KYZdP7EFlDG/hPkMn2Vz+VzPbShIrF3x/SyeJ+ILMW1BXSSKmfW4Gdj+on/gjeew7iYaXxMZ6qByi5i5+2HkWVDT1ueVXf+fAuD1Aj+xQpju</vt:lpwstr>
  </property>
  <property fmtid="{D5CDD505-2E9C-101B-9397-08002B2CF9AE}" pid="58" name="x1ye=148">
    <vt:lpwstr>yzFhNMCngjXDCXMo5a91nF5p/FaLdg4pG6+1fMNFhnwI12wIfUL1D1UcNdO/nq6RxGuwuPsSgCIp9985Rj9K6qrwez2N+fJ+TViUwokyJQ2locBzWedIWw+1SVuxB7SsKynfupIf+0w7eDVUvDtDdPl6WSR8FWE6KAeoLIv101BmT1PJVXFjXZs+ZYxmg9pmNnbt9Y5g1FclU//8hu4VBAEz2+h8Ps20nGxOII0gdh4D3h1kdybejJMBvJgMhi2</vt:lpwstr>
  </property>
  <property fmtid="{D5CDD505-2E9C-101B-9397-08002B2CF9AE}" pid="59" name="x1ye=149">
    <vt:lpwstr>6zGc7XU46SB56ibSIyllCrryigFlZz9o2660ebmRMVV9zuXtXaYlj2hla6t6mdvQnMQBaRozVFPwyKXiyeMsJcF1N5KSjTvC98Gd0WpF39nkWQa89LlgjkDLz3MUAU9cxjdgohV3tZCqpQxikPJx2pzuLCp0bN3TJJ3xDu2ER0ImkTl8fEN1tLtmhcPK6RaIOOI0oOljNgZo+wTdhVTxKNYN2v9DP6yXOUf3noG7CFQdqZS+d+fsRT4cSGz9mmH</vt:lpwstr>
  </property>
  <property fmtid="{D5CDD505-2E9C-101B-9397-08002B2CF9AE}" pid="60" name="x1ye=15">
    <vt:lpwstr>lL9I2VNrDnmxtzK4xTpL0m45Bkidky2485ft+wg+8p8qRAY9hS9DNHU+G+SjxitsR/6Al/1d/fvTSCVv+ZgxIXPPOylCyudhmoZpcc4cCbDz0ajHAN1pW/fnpMJMJ/GfFLIYBtI1OO4ocAyb09dbuXISpfFkXWXYDvNIaovHKFEKuHP3YiYdRSFWIMmZM+L4n9Vm6dZaP9yQM1p2ewb9lc5SQLz3MPqv+8v7l24glYB+O0EpqHa6NynGlSO5v+6</vt:lpwstr>
  </property>
  <property fmtid="{D5CDD505-2E9C-101B-9397-08002B2CF9AE}" pid="61" name="x1ye=150">
    <vt:lpwstr>d9Ef/WmHGJzDQ7VvnDixmTyWEJqZcjAmUHnHctL7YJBb9YtHn089OW5kiUncdSrDQjh4IJuQ0abzG+8RCo8VCOoCBupKcoR53ykrWlQny/JVtIWA8xftR54CEZ2sHNqQfaseFmlz7vuuGJqwgY7uBRMkZpQKl830Dup0p1Ic8esp6QV4Xpt9B64NrWGjGXfcy7pdioE+WPZE7OnZhsmC0/xcdWgFHaRIUl9zFeBPmmmGEneEOJZps1EubZS/INS</vt:lpwstr>
  </property>
  <property fmtid="{D5CDD505-2E9C-101B-9397-08002B2CF9AE}" pid="62" name="x1ye=151">
    <vt:lpwstr>EPJFCE4G54bCIIq2FZIrjAcpfNAscUjJZb05XFX90uu8JFWcYSOD2zTYZO2rY9lfRGf/mAJVQoaTsjrMgc3kkLSmpg/kjumD6IzjmovP4ZoNITQDpR2AXQQ+KqfJ4v+Vh9/VMohVj5720IEQSqYyTphB38J0B26mNdPo8jYJRHq+CwfwNazoVJ8+E15hYzBZvVC+aDCoQcbQ9CyE7leB8YmyET+Pit/Rxj1qSBLRHT5/qWHGF33/M6DDgIloxRB</vt:lpwstr>
  </property>
  <property fmtid="{D5CDD505-2E9C-101B-9397-08002B2CF9AE}" pid="63" name="x1ye=152">
    <vt:lpwstr>i8KhRMZ7/XqzKkB0byVz9cE0eXQbrGbz84Dyu16iEVpJfJ9pxu45XuR+/BKlEdOA8srRbUsXyinAhWen7bXkj7ub23p2WN7QFgqk29859DHD0scU+/5h7BEE2HkvwGS6BhC3jgqSK70Xy5esiS2z9bCHUwJ9XW2eMwlEoPSmsbvywk37ODNsfH5t6q6cbws2x46HogKLL3kkpets3JB9ISPOo9NgKX8RhUDvk8XEO2xwOXEyWYpcdV/DIftiVtk</vt:lpwstr>
  </property>
  <property fmtid="{D5CDD505-2E9C-101B-9397-08002B2CF9AE}" pid="64" name="x1ye=153">
    <vt:lpwstr>OJfUdvtEL6gRueKDOz5ohp8kaqUn7IiTFT6/1J8SIyU1OHMhCU2IYpafEDz9iABKgVSNU9STOxRhnoP5OzK1IPib9C9bOXerXXAP25KsvWr+T+ikEek1ojS4dIwWonII3maez4FtSbofbcmDGhCCxTr/NSco5c4uSqzhHAV9NbQ+0oyAFmQjVXLotAfDMgSB4/MPy67fHjTHnsJ9HHfrIRPUsOBExoldMi5iIqCG0RjaKogeV4Oxp301m+tjjym</vt:lpwstr>
  </property>
  <property fmtid="{D5CDD505-2E9C-101B-9397-08002B2CF9AE}" pid="65" name="x1ye=154">
    <vt:lpwstr>gFmY/EHeHqGXGPmkTMroaBfWk5mEoxOPhllbuv9Vrq46t+q5XOTKXWOoOdIlpxXQ00AFvKeBNcgD3WdP7nX8hExwCFNYuMLVWJ0eBMZrNcvgk4uYLGe362tnR0JFwzPDQbfgATHkEds8CLiUwODN6k6Qe53pR0HsA+sx8k4HDPoFDjyC9y6n4kER1m0vZEnGNQdP0AqWW0iGXBeqKdECrPFMhHyGjULULuER4JRVAfUVCjAkNlnU31D54KVlzBm</vt:lpwstr>
  </property>
  <property fmtid="{D5CDD505-2E9C-101B-9397-08002B2CF9AE}" pid="66" name="x1ye=155">
    <vt:lpwstr>OQv7UGm92vZZFbhoRVJGejWY48uzE1mu+9KAWSvEjXgonBtXmD/pIKrK0kgECeV/lx68QrQObi7syYgOXcTGVJEUMywffB43AJf+Tz61o8KPggytGg2JpzbjYLhjU61Hfe2nz0IgGxkdH+xm2Ew+rtcU7nnXbjw4RLfGw06GWZLwHHVprlO6NUP0MP+7TyNMlZis8JlF6LtnJ2AIEaKKeh6pdLA0WIQrJI2Tbz8JjsNu9LeiO5EANd8nk+VninH</vt:lpwstr>
  </property>
  <property fmtid="{D5CDD505-2E9C-101B-9397-08002B2CF9AE}" pid="67" name="x1ye=156">
    <vt:lpwstr>mZNrJSucERMFHaulP4LjO417GElzR0bsvF1QykRNP//9+w/P8q+U+JkAAA==</vt:lpwstr>
  </property>
  <property fmtid="{D5CDD505-2E9C-101B-9397-08002B2CF9AE}" pid="68" name="x1ye=16">
    <vt:lpwstr>39teQO4Uf66D/pVo3iCPiAJ6/FPHBTtiG44GaiBQNr8VACfPm06okwiEIC3CHyu24uLJp5m3qdZi1uNQG7IIp7mWtc4kfgZKN91zXTpfAyJF73nVMXbe4b69ZrBTLLgqf789WXCINFvVXP4O4giIvusO2WF+TxoRV/vU8fIG/0bGCPBrO3+1+PR/C5MB1bAt+4TAB3sULd192bnJrbz3xcGrX816iUw/B5Hx7m4zVGrDZtA9T5NtsNYGBGBZVbf</vt:lpwstr>
  </property>
  <property fmtid="{D5CDD505-2E9C-101B-9397-08002B2CF9AE}" pid="69" name="x1ye=17">
    <vt:lpwstr>EAt389pJvEz8ITdTVDPAHeuQPdf+veOxugzT/euqDYVjUNWHeTWODHeGddC0DmVvEVd4LNNeKbOY75n2aqxLTtQpB34rrFFw3LC+VN5taY6KFhHXwvivnPQkmHMoGuN2PIdYo1vzXnG/hggMNjYqG3w3XkPlonLUddjfgpiilkQKGonGj3l5piHApMvGiMB2+aXJ+urQX1hfcani1bkU44wq6msCad48eFdM+F+lb1fdeX0sbqfyBCSdLeea0WJ</vt:lpwstr>
  </property>
  <property fmtid="{D5CDD505-2E9C-101B-9397-08002B2CF9AE}" pid="70" name="x1ye=18">
    <vt:lpwstr>OKO+8uQgTgIaoq5Xnp05K5qvksndoVe677o04ElMV80JKBuQ8sVjTwo/9mHP6j9cr7WZNPOeI3bQwy8O65Wm3m06Ph3CrAsh8/cVi0C1+s6sN8QHgdcLFDdtk5cauFZApwY861V64L5irrEgXZOyxKAirzIYrKOQcoI3vym1rhEe2m40I0OEBFpTifq+9RlP++ZyCOGS/X1lGp82RBmydd6VlpzvWW9mymbZNexcmsYlh2spcQAPFdn8PR33BWX</vt:lpwstr>
  </property>
  <property fmtid="{D5CDD505-2E9C-101B-9397-08002B2CF9AE}" pid="71" name="x1ye=19">
    <vt:lpwstr>+NeLhSbFF17Vc39+aHhP19h4lN0KDULDr0zmskln2qRNwSxhQjbnII3vMFQ2qfGdN30/azrMqrPQuavi/2jPIg22VJL7h4nsit9/Z2Vv3Wn59pGdZpNu22B2MrmHDhxiCoUoiHCOWRLrWdZQu0gZ9J/iGe6Jh2ZqZg5ykoIbvhRQNjZuvOnE77GKArbN9YfgJsjvWHFxHPNjsUgAIlXOns0Bpz8/cKA6Olmxf5tpMD5EGdbRP9CnkSV3M+PR25w</vt:lpwstr>
  </property>
  <property fmtid="{D5CDD505-2E9C-101B-9397-08002B2CF9AE}" pid="72" name="x1ye=2">
    <vt:lpwstr>SqL2zY7KQA2ixwuMMRDF9kGn7Xl2Ux1lxPsqeqYuF4UgFSrRbfbOLhD9SRg+PHeLoccRfe0z1fGIIkRRFEPMQ6sO8MK3+3aoTQduENEgrSt3BkSXQPh1wmzO8TjLlXcSlP+5YyzwXclQ9E0debr4wPR3d73UibAIKJ8dps0ANvqXCTDBBYZTl4K9r5BIZpy2x+7u3+lAN/LfWQ4YSSDPwNSjTtIy50mwPd37Lbba+97eVXPyzVX1bQRqSFBle5p</vt:lpwstr>
  </property>
  <property fmtid="{D5CDD505-2E9C-101B-9397-08002B2CF9AE}" pid="73" name="x1ye=20">
    <vt:lpwstr>6dY9RgaUY7CW+VYFkujQaH+Hs3IQ7nU2KFkTtfMO2FRvpKx7mVR+lTmVJ5cZnAC0JbKpdyy5sP4OM8vvqLvlzkZ26+IGgJHOL+AlNv+YxUVd79HWBthki94Xzk1a8exvFhOpvKNJ7lmWmg4wEvTue3P5gyHq2ikuAIIVpp7zoyUG7w3KFpzWZ+A0aMEkos5wdbXgccm1ABCKf/INyTO7ZvSqM7D+MDw7VZMFjeYFkxpKT/fCPvQHgfqy7ybnjqS</vt:lpwstr>
  </property>
  <property fmtid="{D5CDD505-2E9C-101B-9397-08002B2CF9AE}" pid="74" name="x1ye=21">
    <vt:lpwstr>XElztu3NQN33yb1LTns/M4Y2FhZE6aq92MLMrynyrcT4B+ycfRUUsM1dLUsgFL6M2wfmx+Cfa5BtT0hkKtwE6oQrpKMKHhcIV5mGRW/jnF/l44X/se4e503wuytCoWUN4Hrdro6omCtoxqF38IoztceSMubQw7rQhzUBlbX9IVDx1fFiir56uK/cMpDWJzgF9KemTNlq/I1Lu2w7VmY4LoDR2Cwnwhp9uyq1B9fGMwH8TVUpmLWFCUrrmDZ3WgP</vt:lpwstr>
  </property>
  <property fmtid="{D5CDD505-2E9C-101B-9397-08002B2CF9AE}" pid="75" name="x1ye=22">
    <vt:lpwstr>8L3IMQMrDhkBXYsllNty3F1w2wlOeoV7Tg1ceKRrgjwYOj8vVk8BcXRWeQKIerF+FHpHwp5qISSSoswsL8EH8VxvhaeVkO5oVPpAtbd/MeyFmkqrqeZt/HuuO2taLJ3XlIAzlBHQDFHBh28HcHqR7DlAFP66+ofMVA314yftaxoFfoqplwINN8iLNhX7A9mYi0Br9jClpJCJUuh8LXVQFvG3xXzJbWDlK+QzDjSpJQ0tI8LarI/LnWGNqcPyVkb</vt:lpwstr>
  </property>
  <property fmtid="{D5CDD505-2E9C-101B-9397-08002B2CF9AE}" pid="76" name="x1ye=23">
    <vt:lpwstr>m33Pgjrn5wPBWFRDgxZONy4D+bXNdj62qbvqWuFcHInu1FaGEVUqcI6acUdmr0ZyeSnEC1tfPezTzLmPg6TeAWqDYC+Vu950/cQ9Xzh9Hb5QQToICaHKPUfCWnZSCaUmBvPPl3XOf5iSrmrxrBq8hehZ8/ve2DSFK4+8+9eFPa0VA1qzvFmMoyIp9jjpJlS+OGQb8GzeWY0fyVkjEIHeNn0tXNuP/m4ul3op3+nAqww+bPe+Bc7gUhmtUOqhKwQ</vt:lpwstr>
  </property>
  <property fmtid="{D5CDD505-2E9C-101B-9397-08002B2CF9AE}" pid="77" name="x1ye=24">
    <vt:lpwstr>gKH8bcQWEgWfYXUtxtfzJJ8PB3zJY32h+lutCW91j2YR0kOX2YGrAHTE4JDKBVlWEvAf2AfJbmaYwIvCgnK1mer38NN5KtoQkkIdGX5yRzqTOlI22ucdu++h8aqO7EudYTCJ9Ok+/a8Nfe+qk2KutT0HXuHMOMn8vXW4sz36/ABhP1/5Tui2o32g4RIGerMXPwGynPBpOS6VVgDT4H9edLGPdzKT4Rc6Nyx/w5dZ9rj9FiJQz2PASD1Bb8P00Wi</vt:lpwstr>
  </property>
  <property fmtid="{D5CDD505-2E9C-101B-9397-08002B2CF9AE}" pid="78" name="x1ye=25">
    <vt:lpwstr>Ykc8uRsvsf2PzJ+htdUdGJTwzY23/+fXpNGipmANzfptfzQr0AtfWrzza23hAYV0BZ3BibEwTPlr/7DeA/ynOH3MRwOsJiW6tE/cuMw//kKfK3DOl0hfZOH8D6ooUUMBr42HpoLATyTnWb545UuJLZkaFmZVz9dX5kVsqfHdE/bJZTsm7UJHMpR07nBmlaIGlMamBXWVZx4vcB0+eADGdlpJqsrn1Spg0DnlsJjD5s6uMXzZVwWMYhk4KhBUaMB</vt:lpwstr>
  </property>
  <property fmtid="{D5CDD505-2E9C-101B-9397-08002B2CF9AE}" pid="79" name="x1ye=26">
    <vt:lpwstr>bQ1HZ8WsnUVdpXLtsnFGopEOVlm53/j67CYFTvyNp+f35yLQ9Yft0fmDc5ggMIWk6xhpvppLcpbwQbCA8ui8kch7nK+cGsXQ0zBLrCGgQTl0SCPFb2HObu0Kz+zXNFkryG83bj2sXieyXnnYAzoXbb6JzbTEKUSQFcbxEbu1dleuJqsu9XIvLMOqn6LPOBpdhGbIm3VWdqId8ySWCEvfpqlic/W4D8gA7/luF7ucJnc53nY6wXq3k9tJCgf1bkv</vt:lpwstr>
  </property>
  <property fmtid="{D5CDD505-2E9C-101B-9397-08002B2CF9AE}" pid="80" name="x1ye=27">
    <vt:lpwstr>pO1xVPJa4fn5UmBqoskHjW5Ovk4SjtyGDEjiPiEt2tGAOWZkSTtZkjSfvUdrnlg5b/s87mXMDbyUwTaJ8fGHnuNLQQX0WqW5iD3CqDfZ0CoG1KQkjK5pvG6GYGn2Mw/sgEvxdqsX+kB0xY2BKpOmmRIKxrMpYwF03OK4YK8k0MRXzH2fT51X+G3Xc7VNc5l4ab0nne+AH8gbVG8JZ/Q3ilQGagnmubEnbK2R5jxmp7IafB3lT8WkVD8PVf+h5Nx</vt:lpwstr>
  </property>
  <property fmtid="{D5CDD505-2E9C-101B-9397-08002B2CF9AE}" pid="81" name="x1ye=28">
    <vt:lpwstr>JOycB6ADSBiyhfNNwfDTwr2SrFOc5bBY7vWNkN5oPnDdzfEMtvb2nzPvvfYVGaO7edWMpRgZ5dm7vfmigwQ68RB0+ZCx9eBhSPJbLw8jtEk5imPIY+tPyzSNKfsfv+7HGmFpotls119kLOzzp7IXP+1iRj5L9VMBY7r9dJQb+pBobEgpom6jRPYNv0N2ku/DeXLH684H4MBCfdHtCzVSgIedBk74VnEGfQRraoEl5v6MLaVDszZFn8LY0gHcnfp</vt:lpwstr>
  </property>
  <property fmtid="{D5CDD505-2E9C-101B-9397-08002B2CF9AE}" pid="82" name="x1ye=29">
    <vt:lpwstr>qPVRXwI+reyh9TelIzdti4NWehMZab8XcFrpmDYnZJrGB6Gzy8H7YSIt+VHTFkSUM7/6SMYSLhqhUZzcUmNkb358/2+jrWvww1YiNPBAurBusCgeaYherSRpTfXc3/7ViyOMGJNlq9bu3JmjhR/7V1NZvUVAEOU8rUmgUDdHmcXFTKfNCYifF4tZ/tEpmdFWYf0ZvK3ug6BJIPVWl5PpmKFYR2GH5tJEUIGtA/fqRdR9bSWM12MRF2GWxNrWhau</vt:lpwstr>
  </property>
  <property fmtid="{D5CDD505-2E9C-101B-9397-08002B2CF9AE}" pid="83" name="x1ye=3">
    <vt:lpwstr>V6+R0YcFVT+y44jBSW0S44NOHk1MiD4hcJcSBD8704m3xW9rg3SZgqhggy3xzI8MWhRxGw1T7NiMt5JWpu3yhV82ec0Gb6FsoEj2tE5h+by13mnQ0dXovU57plD4TpBduDcpG5szyQwX9WOQU60Mkh6itr112sslx7BiBbh69FSeq2GX3ReH0qsVmPsnhr23agLaopeNoqidZDpDdnZc3y4i0mUdDimyZlRk1jZRwljbswtHIyDgU6Cvy1Zi8nj</vt:lpwstr>
  </property>
  <property fmtid="{D5CDD505-2E9C-101B-9397-08002B2CF9AE}" pid="84" name="x1ye=30">
    <vt:lpwstr>UnCj65GiaF/pNpOP16ptxtqIEv1Ld/h7KCB1MrAOAkSpWWO+HSko12VVl7J8qA7p2K95MBvo+O+BoCS5ib6vnzHGxr18XBaNGk8RQNvm7T4+xRwABk++lwGkUKBMKoG3+S6ZwvgiWF8auEvBSWVu1HMPZp0FYVL3+1k7X+9nPtFk3/nBnlYSa40xLaWkcQ1vKGZULjRUSo4Mnf1bCVD/B5pXJfkv3wf7WitAvAr2MD/n9E8w39o2p0HCXCwdLJ5</vt:lpwstr>
  </property>
  <property fmtid="{D5CDD505-2E9C-101B-9397-08002B2CF9AE}" pid="85" name="x1ye=31">
    <vt:lpwstr>Lj+FyCn0xgZvcJ2xCDkYHlKbv6WMo31kQh4+36lcfErELyQj8E7sSxuomi4v4jvgJt8vIDpE+qvBYnfX9OGn3A2KxpdsNv7u6BwcTqLZNAotPzWQhEkw1GzJea0jHCYLVRVT1OtO9ZlWNoZdqerZbOUq+ZZakn9Bncp4MTb87V3KsIf1rZU30IEklo4ztkpLKpa2olRn5X7w+UPGn/T4tdxPzTg1zTq7tms2z28SBXl9xrqT1ZfKZEAoveeRJhD</vt:lpwstr>
  </property>
  <property fmtid="{D5CDD505-2E9C-101B-9397-08002B2CF9AE}" pid="86" name="x1ye=32">
    <vt:lpwstr>6Bb+1m4+t5/EVs+8TmPjGL4YpMB8fw6oaHadcdoBdLNe2nRr2Se9sib2R8/IrVZAxnvIve9vFlh/POSU+VFKkHZyftv3Qfjn7dYAKo3IUoWwfDEEFD1aL8DD7zIfpsYfXGyvHa6/keSwkqej5+EY4s9Vm572iQVRfBjjdKEd1nmg4UIXuOVlmm5JNnIfYj9X7JkfNIOguQ399rfFOg3/hng00+uevgM4h78aX12CZKxY7+EQSQ+1gLD6D4vDvUL</vt:lpwstr>
  </property>
  <property fmtid="{D5CDD505-2E9C-101B-9397-08002B2CF9AE}" pid="87" name="x1ye=33">
    <vt:lpwstr>09tk4x0pjYHSiWLWppfdJfO6E3FuhnNNjh44s3y1b4nbwg+teysHIi/tDU/uoXZP/kzxWvRX61xy/QNYvmWKcviopZfC0PFEW9b97b/o78/fYEbX1irL+RHC1CiIJDzfQZwBSmisEJ3Nlu/edgfZXrMGZ4r1p5KSfBHOXOkb+d0QFEqK1IYzkcpdBS8zRjpzlFf7VjDIj3awpKS01t7AVPKlqh1FPBHY2mf8LlTRScQo8ba8XqdMujEcKdpMjue</vt:lpwstr>
  </property>
  <property fmtid="{D5CDD505-2E9C-101B-9397-08002B2CF9AE}" pid="88" name="x1ye=34">
    <vt:lpwstr>/Da0Q3ZnqTrOz8MWXSt44t7xrhf6vEpWY/PiD+LJt+zF5QrQX4ghiqEggGSTrjjh97D5Bjytu+c4M2Ysf+RiktQKoQj+H4hwsn8YOZrdV4dJLiQwAnPB/1VjoeEdilgiIp7MrzcgzEOAy/+dL8tWDRIsxS2cXNS8QTzMCDpMr9JUPIUGVeOKOjYMs+uG+SYootRNmYrRvZWzOAt0WtovmMDyBN28QZVP/1Qpqgba138W2teDhlaPn6sHkClFKDQ</vt:lpwstr>
  </property>
  <property fmtid="{D5CDD505-2E9C-101B-9397-08002B2CF9AE}" pid="89" name="x1ye=35">
    <vt:lpwstr>7ZvI85TtJBVxu/SeDYe8ZumnH1LdHCP1uIaVC/VkvVIJwwqpyOEjc/F3htnVMdhqvFa0TbzEvBzmYjGBUP5rbapbMX25ywrZ2XFF4GV82IIFoGf6TLGPf05obzJMG2mkfmdV8mlWd3d5cT0xOCGfaeG6CUgKBqRjkOThk9mEifsPCxuwXWp7M/RndPvsZ8fakguneWw6M+P9hZ1Hz6GsErE3pmPxFHelsAh+KFMYvpDnIsjfpTFidxt7u5ovbay</vt:lpwstr>
  </property>
  <property fmtid="{D5CDD505-2E9C-101B-9397-08002B2CF9AE}" pid="90" name="x1ye=36">
    <vt:lpwstr>vXaHG2RRuNsb/JT2o7H64CScsFVtnkz36pw0k4sIRGUDWC4APiX1nhIUDnIDylR/+alA/nxon6S0H2+UW2yE4B+tUcfPIZ4FLQXlAEN2Ywk4wa36FcJiTMvNLI+V2Lc5sILNtqBvSGrHKC8bqYp8ymk0SdF9fuI5EDNMLHlUbV+77jw7iX0VGRrV6LDKGX9cxo1ElUV1iNWqO9TAc2wrGDFLgKcrJ/6HQno8cbumsPcnEWHCzkCTuc/ltctQqO3</vt:lpwstr>
  </property>
  <property fmtid="{D5CDD505-2E9C-101B-9397-08002B2CF9AE}" pid="91" name="x1ye=37">
    <vt:lpwstr>JOpPLbHfjWQqEVE3sZWGWI0sowikMGfPVlL10AItbflQkeS2nO36GMX8AWVqd2wcfIdvgjJQFyHKnERELARJb9qPR7DFTkIKqoG4AxCesSSLgfKENHwn7HlfD9WyinYKtIKIKpRt09dWzgrJrlDcAn3mGCAEK3KVVHcP7ZsT/zgh3MX7s0nFfVksWjF7E+18pb5d2f35IWY2K3PLAzKDltkcquOQbtQZHQQ4K6KVKxqj/ja9gm4froV5VqSMTmA</vt:lpwstr>
  </property>
  <property fmtid="{D5CDD505-2E9C-101B-9397-08002B2CF9AE}" pid="92" name="x1ye=38">
    <vt:lpwstr>MZ0ixIqXzgjRa4vZHrFMZiBz4k7U3a//5m0UmjZ7m1uYJ0XtUlW/NRG4zLEp0807c6TEeQrqB8+oaqNxZdKArPHTFDXM8jhmQMlNTfhwhDci3Q9W4n7R1OpZoIFC105zhT7idothlsvuj6bPwCyK5BMA0dMz18M2j7XQhHu8m2O7ntg0klFoHxZ4jq3i5jRjkja+vglyd1St4LMdka7Exes8Va9aY42S+7sW79BCqulvhH2LEghWrV1FIqUX/X5</vt:lpwstr>
  </property>
  <property fmtid="{D5CDD505-2E9C-101B-9397-08002B2CF9AE}" pid="93" name="x1ye=39">
    <vt:lpwstr>TJe1PPatkkj0StPLXwlh+3agO0FQBneT67WkuHr2/D/Zkf+6VXnWAOsDuQFr0mEzWanEIEI2aZv+6YhVZzmy1aWyfCAz3z62BIdQnoIRoTeB6u3tQT7//GfCFq2suj+kkvQs/78beMUOV/Bu1TRKHjN78AP6Zlq+JynQGs5us3DANwrTKhkrB6NY44vNtiBXuc2QG0AbnSbYXXQMJCicBDgvOwImQfeLxOscIm71VapVJ0qYUyKk97kTkmXTsBV</vt:lpwstr>
  </property>
  <property fmtid="{D5CDD505-2E9C-101B-9397-08002B2CF9AE}" pid="94" name="x1ye=4">
    <vt:lpwstr>mNCuv8L1jLpFWjQCo5s7v58B9YrI0MYQmc0gBskxYPb6ruAiTh8sGHOSRchoa3itktdq+QaQPvm3gZsJTRv+1lnE7btasrVYHyX4MskhH3NuAF4nid4oNl68K39Hk1I4cNzYnqal85hs+DfUgKZny6NUjYOn4UoT5njIJZY6Xg4j6Jkd05m/EHsOjrDo+EjKZBLyvhdJyPmYWM4s4rMCP9e9J2zXJUc1cfYDB8CjBPokAa3i3b+9lkhElvjF6wE</vt:lpwstr>
  </property>
  <property fmtid="{D5CDD505-2E9C-101B-9397-08002B2CF9AE}" pid="95" name="x1ye=40">
    <vt:lpwstr>XiGtUc9bd5H1MfhD3MlzHJZb4LDsSIVWzEgoJuQN1B3sfHaDmYKZZ3arlNl0/pSs2ZwFejSsABXYVrfScb9iD8WRB0R2gEXfcOPOp2fom2XA/LTRvm74jzFK6Xev5khnkedLY9knXxM4RGP26vpn2mLjplQt+44zFignKcQ3uq8QG9O3hpTcTAud7SqcKfFPU2GXsSCPDBF3K6I9Bpon1r+ZVK5layojZN/z2r5sXZa/uT3YT20tgMA6WJSAc70</vt:lpwstr>
  </property>
  <property fmtid="{D5CDD505-2E9C-101B-9397-08002B2CF9AE}" pid="96" name="x1ye=41">
    <vt:lpwstr>Qwb2YEetLN2Hob9Xju/6GnSs/KMwLQ/H+kn8XKRqwItvys+Hsf0iKy1OzneNaOIGLnK6E5pfPL59hfOJuCn9MDPMu0lnxsXypbsg/2dtWhIsqQTayGyB4ObXuLSwAR5Tb/6/b1adw6li9P2wreG9Z3dXa5H1vO8cA6A8EzWiT/MGO5T2PiyFsMseFLuVsOvcpYKVFKPomSq5cSIXQT0IY6z1F2ReCdc2px+FgD1X0hre3ewt+o9OKe01Mzajxzu</vt:lpwstr>
  </property>
  <property fmtid="{D5CDD505-2E9C-101B-9397-08002B2CF9AE}" pid="97" name="x1ye=42">
    <vt:lpwstr>wCClHFsUZNxjBRAS90/ONMNZtRb/QWo6zXvNXHwB+S+MZCLVVbEGA6gukpofSi5mojUsfBy/i78MI7NL9Ropy/EB/a15rHlCUWtP5SullO/DceTnFQH8vB9oVBj6eZqxT+qRbOA3WNGTkDKwGWBn4GUxVSR9wwBb8o0nHk50uaLxyrRZCEavFzukAF+wh97XHdyvbYe4iHIm0mytXYErL2r5pVLFqGsG3VCIH5PZ9I10d3gIkye+759MpEsnWxf</vt:lpwstr>
  </property>
  <property fmtid="{D5CDD505-2E9C-101B-9397-08002B2CF9AE}" pid="98" name="x1ye=43">
    <vt:lpwstr>TBIMnkB9bF4HTmbaqSo+USiFfdZm/5xe1x2Mhsuduf+RARmM08qj98IeFqLIvGEyxKXYLsqs8jcYF5yzizK6H8ZnEuza9S6O5eBQy6t6P3JaaV9gV0e43ztOYSl5q65krZ6wBzE2GQE5e8YHUgrYa95G1K/eifO/sxavkrFMMjVAKCo2zEBZoHfEjr4H26bqwp/YsDfdkbjwGSeca3+MZ6QrhljpWkx43RIjdBcEnIMUi9dV9CXDtzkChyBgfZW</vt:lpwstr>
  </property>
  <property fmtid="{D5CDD505-2E9C-101B-9397-08002B2CF9AE}" pid="99" name="x1ye=44">
    <vt:lpwstr>PQBkfhN1v7/Zs/PA4zSjD/L2PZI/0eV/1enk8/BJ3erduDj/IoQLFRj+TRGTFl9uk42zZWnMncT8QxeA5B5YwtYsPkkBgEJVVytue9l53gwEL9hyY36k7ZxsFRmlJw0Sh1jF12B3Vh53wpAbGApHlFbDX/7uOTPB/DY+vc2Kl8FFdgMb3GTyPrhOIVQt3fau+RrMVR7R20PbTJxcyqlEEDa5bHJCG1PAZIXGWQBx/PB7nE/kQCCWSyVpEks1Gq7</vt:lpwstr>
  </property>
  <property fmtid="{D5CDD505-2E9C-101B-9397-08002B2CF9AE}" pid="100" name="x1ye=45">
    <vt:lpwstr>MYHmVr17qw5LKhz+5QMs/6/Gd4XZcepbTjAqEF4fYdLKb+3m9lTSwQiY6Cnzozl3AjW+B4mZCbkUYSlkfpWrfnJ/lJoWQoLU1XCsDrHX9+wwoD2iwK50hjXMpnOdYx76BdyZRCu5NoHktHUUeVvND3rkQnsacQGwKfPv7odM9AEOZI0JV7FuZ3BwHdNkJXPmbJUKKmfj0b/WLroP7JZxV/V5d3M6eEOwtbZgxjI/AY8Ox9erWdjuY4nGjNNW7Uh</vt:lpwstr>
  </property>
  <property fmtid="{D5CDD505-2E9C-101B-9397-08002B2CF9AE}" pid="101" name="x1ye=46">
    <vt:lpwstr>ZAyWx+YLICnPXlIboZvK+qYBtx30NE7gRvx+6triMJ2PfNGH4XVXQy8gQgukEXlaFC4BgU3t++eaYFRYh4W8YMJ2DfVq0m/pTgkT2/frZ0YiO/+A8RYa/wqfN2pT5VyN26n7Avo8/Q4U4VehvEjzzezZgY7v7o27VEoLfh6/p1Iupy/iKEMiAXVuVvwblEJdGwChEcwtoQXxjNfiRPFb5sGAV5J0jSfFN5miYmuGgGZ11cxgq3wELcqwc2p4VHw</vt:lpwstr>
  </property>
  <property fmtid="{D5CDD505-2E9C-101B-9397-08002B2CF9AE}" pid="102" name="x1ye=47">
    <vt:lpwstr>ijCtXFaY+rcUuq8bSpgOrfJpmW3oBD5y7nxSXjNJjE6Xn0FMbaiUPSBKMxHNve0gD5D3SEKBZRgQEokd7jGp+XzgJKTAKqWfzAr3vGDvJhtZzzluFoOrzwG75bWKYOmKWC0PMyIA6v7bwtW0lPDq9kC5CAKzKaKcHCFMA8KXszwqF6HoeHf5fdGPARghD9pjdQknxsYbp7KlahoBXVZzjy4mikNDl2v+LdtdaQKNHUHS2QG4fjBFQ44lPOXWh+a</vt:lpwstr>
  </property>
  <property fmtid="{D5CDD505-2E9C-101B-9397-08002B2CF9AE}" pid="103" name="x1ye=48">
    <vt:lpwstr>rDbXTsef8oUsLT6fH4/upG8KkRDeMHtJ2l87FalfMUdzNtNVjiCzAmUsjoFgYao5JT4N3YpOruSx3OabSD7ymHNFwAXlRvzp1ekwYHL0r3KX0kd/nxI3k5d/E1CtB/33ifKjmL8q6Mw3A2YrWfS/S8cnm9kupAQeSDPeh8NgWcQMBd0t0bjjHe7vn+Fi/dTlxcCDwv4GqW+omja334LRY7vg0I6jn0IoFPETKJUETTb1X9Gq7PUC1dYkLjmeaGx</vt:lpwstr>
  </property>
  <property fmtid="{D5CDD505-2E9C-101B-9397-08002B2CF9AE}" pid="104" name="x1ye=49">
    <vt:lpwstr>1NUcksp+KLKI+Flf7C8tS4DsCOGJvH/mIziqYvfIG4hakIpv+D2/FwQU4EKa4JxSX/fwd5NzMOVL//JU7wLfLOTcPOIxRCWa8l3BwFCPljHH80kO9KtFoy+/YaIlji/7TD4y8At9U3XS6/vt9PkNWizqlHWoTztkLJuJrqlpCJWI/XcNmqz4uKJu+vmQsv/y9cEy5HQgFIHLFjQHj4UuEfwyT1g8C8BG4jq78Jzbd6jZsL55cR6Ggd0wLVzUCII</vt:lpwstr>
  </property>
  <property fmtid="{D5CDD505-2E9C-101B-9397-08002B2CF9AE}" pid="105" name="x1ye=5">
    <vt:lpwstr>Y9HrMLXJHa6hSxAGYfYu6Xyj6gfY2kfSU/RtN+yFyv/RKGp4cdr4PVXXq9j1uU0cviaSWZnisNp1Qp5U42XeeHMNEV1+UWQd5mDxZlMsrnsdguJt+o/yXJdNYWDTqwRQ4rYTPtdEB8X8xI2s9hg1z+iO68ursNDDN6v6GascABzrFpZszMXQ3wsBXmRcvWzor+6f/wERnNTG8OZkLIttAxqYnXTIP2l1LshOoHDHF+WWaDv3XeFdrAr+aEK6jFk</vt:lpwstr>
  </property>
  <property fmtid="{D5CDD505-2E9C-101B-9397-08002B2CF9AE}" pid="106" name="x1ye=50">
    <vt:lpwstr>3rqcAdFf8pf82tTha/yHZN6Q3zIiSjX0H++ip3ipO8JlHZFtbpAN09Tw4ZPD7g3PAdKK9moAu30BtincfvXKFbdE18mcHn//97+kVjcUsRYyUab21M8BOq4yKd7A1QcyNHGcn8hGMgxp6n7r3KZiGVv3yaB2ZgCqGA4qXP1rB8oLyKfhLJ8XxqCkvobqg/uCb1c6HZDD2bLu4PmvaO52nmuuM8OM18eUJFLnrNe4Ay6ZylV7UKtMPK357+Ux5o6</vt:lpwstr>
  </property>
  <property fmtid="{D5CDD505-2E9C-101B-9397-08002B2CF9AE}" pid="107" name="x1ye=51">
    <vt:lpwstr>cKCDOFgfBwhp0mq5TZ50892slgyuw+1BxWt2Q7dx2poWjVPIC5g1q2IDskf+KowkBUsph/cDUvxuwMToqNriW/jqsZCE4cGp6N6UfdalreDm8GXQMaA4F2aDqZ6byO4Xl+dF7SXZYONrbcwM9oDafWGauNTx6pmd72lOpl/dgN0vzFA0KWUQeL+/9jGblEor4cOrHOvbijc3+r36w1Gv2oO6a4GMJS+AodCwXFsIhSvJQp0YAevo02qlCqtGFZg</vt:lpwstr>
  </property>
  <property fmtid="{D5CDD505-2E9C-101B-9397-08002B2CF9AE}" pid="108" name="x1ye=52">
    <vt:lpwstr>Z5HQDd1Ac+sVu78kJsYsfkKKrE5jJAOBtmph66XvmQhBDQ6rswmtcBqBEtw9y0katNAQLerMG2jt+JAAI4P53gWzadT3ZAxSJl90tAkzx6Ij15EEkT7jj4gAOMB5+H6M5+MeK9u6Xy3O4itkokv95QotJHLikJbRcnU8k8x8H3+lOCstTjuPRN7nbgVBaIxhTv82DLnm1vg7zevmM5Lson23ATbyd1XtkL3ygwUUjaFgP9Op2n2fYxGmzXMgvzU</vt:lpwstr>
  </property>
  <property fmtid="{D5CDD505-2E9C-101B-9397-08002B2CF9AE}" pid="109" name="x1ye=53">
    <vt:lpwstr>ze3h1v12ic/nn36zLNRaJYh9I7kABwc6Lb2TK+VD+HjCyt3gORPCfQd2OUvylxW/I0qRv+hFL1EZ+AvH1grdRgBthCeR5avl8Tf4BsnRmmKTGXMaoUhxU2a5yLfSZADVtod5OjdGZwRHz3b5OxOhIQOmPzWOzyzwf0+6Cvx4PPmJteuJIr7I7H4IyFtWGQhyGk9+bjmekYP8Oll97pi3fwkyQjiTH9425vXykfOYulQb/esU/kDUGlZQ5uSHq0y</vt:lpwstr>
  </property>
  <property fmtid="{D5CDD505-2E9C-101B-9397-08002B2CF9AE}" pid="110" name="x1ye=54">
    <vt:lpwstr>PoGZB3W+MRxf0jCYAQSXedVrApCjVxWNUiGoRVgIBQr4jiQ41i8+uuQg3egRevNsk5dhQbeo1T/85JnCzliL/Qh648OmtCayYzsvxkcd5D6+C1aBzHp3/rMs7tzNnUc1UE6SA03NjaS7E1nj+PbxbOCd+XW5VbhcmIwD+dS5hPp4xR5atYxmRxfuiyH6bZvI/0oQ3pWMqewzfEj6OYLYrbI2jPwDzvuroHb/pQo6iKNJL1K2M1AxFG1KBh+fSLK</vt:lpwstr>
  </property>
  <property fmtid="{D5CDD505-2E9C-101B-9397-08002B2CF9AE}" pid="111" name="x1ye=55">
    <vt:lpwstr>fS65DaIx2hQ/GnOmbkz4dZx1ZKaBUuXCXwvmpOngSIzK2j+ksf+iIWLfYCbkSx0yH78Ja+PMMUf2SZzWmjEuussBTBXmSb5MtqwKbZ7yRmFhcuh5ElCRI88P0/Old41fZ0mazqworL+iqZ73UPNR0A83kFmQZBgGMHaHFzQHMzU86Oq7FHuoz3261K4BaAPwzh6xqKR/ubWqjIUaPsj8JCix9HwZAwsEUUh2+yR5Y8uat2SipfRxnxasRDkOilN</vt:lpwstr>
  </property>
  <property fmtid="{D5CDD505-2E9C-101B-9397-08002B2CF9AE}" pid="112" name="x1ye=56">
    <vt:lpwstr>53YrpHErI++t+ev0JbKJrIZI/lqeKREMaip07fcZhO0iIVy5a2GB7PXykCPHn0GktItaOQL0FK7S4TWjrVjyxDnuTvT4teQyypo0YfXfH2J9u7iU7aEovS9c8+5pqLYLxfW8fHzy6xm9VGxrlzoaCKTdPJPsAQCaid/19u+3+lxAOD2VQpWXSE/7A+yhAa1Xq2xQjUNAkYA/Cxah3L2rvbd1ULW/ruw0jBkuUvtPoq5jLbfAatKU56fMRHrrK1g</vt:lpwstr>
  </property>
  <property fmtid="{D5CDD505-2E9C-101B-9397-08002B2CF9AE}" pid="113" name="x1ye=57">
    <vt:lpwstr>5TWuSW3daMGZv/mmcxgxsQPe9HnkJ45CHhe3ET9wQ1OVvZX+Axeq7H/G3kaqO3L6dJ+KiwhJM4iKIfYUblFi8qcQP7I6lawKo4qzHDYHSWHOB+eJME3u8ov/GVJy6S2TOarShHUO6DdCq4FwG9/g52x9Dx4qI0en4fYwAp0RkPLBZtGRZJ+VYbK1TJ3ZLU/VsIGAV9fM3td7vMwfL4R2Bwf7yaRVUW4Nwjdqmu4T7GHbo8vW46f8zU4WKUCkk6w</vt:lpwstr>
  </property>
  <property fmtid="{D5CDD505-2E9C-101B-9397-08002B2CF9AE}" pid="114" name="x1ye=58">
    <vt:lpwstr>I/aXmDwEqt64+a7ZzIPR9uoN8nDxOppgtcHN2hEMWVFKwJoo5RXBN8p7ke9ZgHM4A2y2coPxswAW5z7mxOhsqqmRm5zhfwVFIrjrPNgdfeEWDPNfgchJHKztutU+gPQZG3nf5mBoU/oZOM2L3ImZof6CWUOEyfwLiRtm+9wc3fjoz6eop7cG5YSw9o7cKBJg3e0ZV2EED/2gngZ9vOvGLedVvqae7LEliUWXZoI3N16pk+IIsguCfwj6qQj7+/5</vt:lpwstr>
  </property>
  <property fmtid="{D5CDD505-2E9C-101B-9397-08002B2CF9AE}" pid="115" name="x1ye=59">
    <vt:lpwstr>Sxf6/B5qb7cw/Yz8RCrExml9X/ZkXHfmT0llM+HKY96l+JTZsF2frRJKOKQ+CfcfEJijhu9k/kSMpR+DQN4nzjSrFrSH0rNlQaf5aPlYr5JmSuiH8v2zxxoIAyXI7oEFdJwCZIBdYrbZIXjqvDXfHeeUq/ndO9rsb6atA82KhhA/lbD0vCmZ3gbnt1GCyCWHMAVlkNdiuy+t30n6/4OCo/OQMMdXzyT4iVRYjT8SIIhV0c2YWrnugzJFEDOdXxm</vt:lpwstr>
  </property>
  <property fmtid="{D5CDD505-2E9C-101B-9397-08002B2CF9AE}" pid="116" name="x1ye=6">
    <vt:lpwstr>K1xQPza75vFkDRvEKl4gOXAE3eMCfa7i9p8TtIzpERhcVDCOKs6wioTsw33IKR2AfwpjucxnGgOVye8OA+yC03URtffo5zj/uHZd/d3W+GFywSGvXBwh45jNsYYRECMy5IKYPw6/kWMdAqup/2eDjOGh+i/MG0jpEtWFgfhRvCX8C2igeH8d9k+xOvGYeLCIreS3r3QNy06pvCymwzpkQs/FKb3tG6HS5UhleLQndHQ2gIHk/s08ecN8Vt+eHLG</vt:lpwstr>
  </property>
  <property fmtid="{D5CDD505-2E9C-101B-9397-08002B2CF9AE}" pid="117" name="x1ye=60">
    <vt:lpwstr>4+BlHqvTSTWQeCC6WF9GXBnqoUdksMOTgLuEHDp/7ppEMlmardFAcXjsviX6DXCazDjYUQIdCX8mHHpKJajXTde1N1/Dp30bFscT0Pp4SB5m6WG6Dj0JID1Hm4o1Qqu/KySDWmiic0D5664OyZYKG5e+uePH0PR7y8CpPf3SGMfbkLtUedcuwI73GKxevnvqo15wlDnfRdDYI9Fi0SRiJd1+9rDdUx/hcSJDU++eIU9RVxGum8OZYX6x/Fr9aNy</vt:lpwstr>
  </property>
  <property fmtid="{D5CDD505-2E9C-101B-9397-08002B2CF9AE}" pid="118" name="x1ye=61">
    <vt:lpwstr>DwSvlxfp0KxDSEwB7mZ/iwuXmTUD63/Gix3amZzpMBWT9gdmSRCNqlIjXScfTkbOh1znmUPQvh81eaeBMN1BCDjl/mXrDS5NvTCeyFg/t/1/gCgEszrvs+DV3zLW3rG3wXGPw/3dd3ge5u1lUjGJLWpgj5y/1/1YscjgSGdNIGsqGpAjoD/rhFamk4w3yd+fjo3PXjVRxqIHPUxhjsA1G2bQz3LGH8Uy549tnJ4X4waIs5PDcFyin8+8oMD+we7</vt:lpwstr>
  </property>
  <property fmtid="{D5CDD505-2E9C-101B-9397-08002B2CF9AE}" pid="119" name="x1ye=62">
    <vt:lpwstr>mYHrdEOy4ty1Fb/yAAuG/aDhFSexOLBso47uShy0HFGWbD7GoIN4ZYQC5AmVKCXnSscnf0L8CLokdmTOY9DJe236zfXp+BXizGY5/gFpZ3Pt92pA94Ro4vyOUerIiVp/RSpx2ivqIQj4vS64ooXDB0hWSa+ej5LCYaCZ9tzKIaw6sg/dFKQTVcTRyD0teG9WIlB4se3TSMGXgSawf465Incqehs5EW/gha3+mZ0UXr1wF/iNxTPr7s7QiXf+hZY</vt:lpwstr>
  </property>
  <property fmtid="{D5CDD505-2E9C-101B-9397-08002B2CF9AE}" pid="120" name="x1ye=63">
    <vt:lpwstr>zl6c8XWccmSUbI6QJsv6+Fmvlt8th9c5yk0mcxdxDNzvBiHOAt2keqK22C38SREhYDL/mVz2Qf3+VM5i1AkIbdFdb2ophUWjYq16FOGrZRQLpRWi2D2GpwHa1njIkpDKe5Nm64MHUd7tNT4e4QliTUh82QOLbPX3ExMeXNGIu5w9BHzNCORlFzr7q+LPvY6iM5ppBk8XO6RQ2FCGd7xPZGfOXhl4PGmtZ9cf+vp8swa//Uk9J2f815dUsKDhiMy</vt:lpwstr>
  </property>
  <property fmtid="{D5CDD505-2E9C-101B-9397-08002B2CF9AE}" pid="121" name="x1ye=64">
    <vt:lpwstr>t2SnzVjNEQDrj4dtO/rpjpNRDq2QhArU3jP/eCQ0vacZydnvASrPp0l1ffjPjs8mowq6zz748nb7Uk+LkOQWErT0uCr2Jx1330PX+RT4ChVzIVXiZONO1v5xEpbjPxUQSoNPVYliq3wbc2frLVxkDuai24Gsa2Z90XkbaiP7KXihrjzMwPKGZaIeJo6mmGQC1Tt3k6AYLE+JijfGimRqYqKMPhGlm+m9SXY6g679e06QKZ+sfN5WefCrn4ccNa8</vt:lpwstr>
  </property>
  <property fmtid="{D5CDD505-2E9C-101B-9397-08002B2CF9AE}" pid="122" name="x1ye=65">
    <vt:lpwstr>LMLdVu9IyOQVHvtiV5VQ/9livSVCwKvsi+6VYr9kdWjgD+9eatSEYHq+LS6rMpxNrt0RxL3vNgHBCgOVz/eMHAYRmFy2ourXh3jzLyEW+Zlo5y3+GKTGsCTHXkJ/3m2ZBQVYdezUi/JCzLXusW6A/4N4KYKK778/9zp/vA4CJDfMWEeNVXBiM6/DWZvWYcKfUbL3N+BvW7aX6plQeH16/uQiAOT/r5x2he8n3ueVi43M/963mqrGeW719eTpDoq</vt:lpwstr>
  </property>
  <property fmtid="{D5CDD505-2E9C-101B-9397-08002B2CF9AE}" pid="123" name="x1ye=66">
    <vt:lpwstr>cHuWmkP0JPDy64bY42VzAx7+Zj040TAcbaxdDnpVw9dEu+nFz8KoAW5J2tWuxvyehb62u5lnGl4lWuZHT5Z0IWF7byyFU/ByqlifDL3/bQGkr8EebnJrdzIRkqdRmTnP8oOo91h6AojD6QgS4MdaL3MkP03svTX3eaLxFln3+vhUNSf9vYosiT5bAQOcPqjc7fLWc3PLm5umZqCVQBYvcTRVS2GFRxDaujRnTiLZaFxh+IDHwfxZcwHH8Eug4Tw</vt:lpwstr>
  </property>
  <property fmtid="{D5CDD505-2E9C-101B-9397-08002B2CF9AE}" pid="124" name="x1ye=67">
    <vt:lpwstr>BtkePhko+AkZV02prfBpyN92CnT2RTK4/ULLZDn0q79WlJh7mEyRZNxelEE2FsrBwZf0cyY9DFJKyXr807/XACsQofLlxXmGiTq+3Jcv8a4upkzfTdfd734/KXKgx7hmp10JA9FXlYUbqjaVdbVDqq6XjOCPDzafCdS670mx5dT3akGIwK3dJwHmRHucU/910MphpdmiyZik7s/5aGaN3FccS4PsyYecUcQ20kCIPiRkCBOg05GOg7NqlguqtGy</vt:lpwstr>
  </property>
  <property fmtid="{D5CDD505-2E9C-101B-9397-08002B2CF9AE}" pid="125" name="x1ye=68">
    <vt:lpwstr>wxHr4c/gnKYPMZyD0yR7EkTVSjOdKGPPTCnQbL3EcXlksRddQ1ykQYTQ7j++r/LU0Ev9aAoUeEaq/UbEKZbNKD27Hy74JgNq9CjSOM1UU6F63ttJZI4F8/Qv1fK2EQfqgPn2O3aCt6F95C5xayqL4hQb4FHcuohoiUfgdyCPIO57ly8Tt6Y918LslX42lxcNZIbZVL++V7TLt/P2qgACqSNmS+0xMPfY3L7qr9C75QCb5AoLQl3c05mQGdZji5S</vt:lpwstr>
  </property>
  <property fmtid="{D5CDD505-2E9C-101B-9397-08002B2CF9AE}" pid="126" name="x1ye=69">
    <vt:lpwstr>MJHz5c9pdeBbDS3lGtfY78m1SD6iD7s9LKSvYbuIzNF38OZISkjrCK/XnN5g/AV77qVNntE+K3MIPqwrFvr6f8zE6aqHyNrIu3eKl+seUo45AZg9+Yh8XV7nnPRDQG73/JRZka1lgkZbeg0uChhADJ/6zHQp4N8gu6KJZ+8S4NyVLW01GKT8BIm8gVuPt4xkLv0tm9qvA/Fot4OCl5IXa9evq27t+XmZOP7e3jTLRsGoGxVLeQUo3J+eIfsRSYn</vt:lpwstr>
  </property>
  <property fmtid="{D5CDD505-2E9C-101B-9397-08002B2CF9AE}" pid="127" name="x1ye=7">
    <vt:lpwstr>AwyojXX2KK6aYFbl+vCRZ05dj97tLr22aNa0qIajzB64jdM7YIA+jZAvUjwids+9iJdcl1PvhTC3HuFD7w+qFjqIzdC5mjj31WL4DCWBfA2N+331WtEQ+XEdpTRuy0deUjcv8hV5GRAckvEyQ9jqGKMVj2IkvkqnW8n5BtYPYRJmqpN2AoC2KltF4jgbSqSFKx4aFPbvOyulnI/MFzDqHHcgA5V1GhWpxiIzMkVtt7tXBUFRup3XYubFLfffWsC</vt:lpwstr>
  </property>
  <property fmtid="{D5CDD505-2E9C-101B-9397-08002B2CF9AE}" pid="128" name="x1ye=70">
    <vt:lpwstr>IXnzQfscpepgJ8v8flEXnyp6NmSFBdA+R5bvsm1VB85OHea0heoyaU54afGEuFMkEJuFKisl4YwRGYBcBen9qLzyim7Ld3sqdVL2bv+904ee70P4wzkee9oxKBGn6BfyQUGkCHalOem9va+Enh53rI80TvJOc8F2vklFnlXGtwOCfzGRXVTB9ubRliZ/e9WNELlJquvomaabtQB/5Waw5p3y1q1VkvxonBWOUs3+O/PsAH/14EW0o8yHZ23hPTw</vt:lpwstr>
  </property>
  <property fmtid="{D5CDD505-2E9C-101B-9397-08002B2CF9AE}" pid="129" name="x1ye=71">
    <vt:lpwstr>UkTByeLCqN9dmK2O+UTJwEi4NenDEjyd3lGMDDdKkqk2gy1NwezTy6CYy8r1aR3P6TzgCBG9wqtQ57e3ElOzXoAdKtZtzN1eHdf+OJFoxlt9lNYX7UNa9xEunqOva2uzAtxQnnfYIN+zhtLwmZoYaqg8PCKbJ1hhg6siVwaQpbxHhVviDDov5OBr0VwxdF6YB+Sn53HqxUbCgWA+PTUJad1+cl2HCYah04mIf8GVDDYo1JbithO13Y7x6nubdtg</vt:lpwstr>
  </property>
  <property fmtid="{D5CDD505-2E9C-101B-9397-08002B2CF9AE}" pid="130" name="x1ye=72">
    <vt:lpwstr>Ge1Vk0TCvVCiQXAtXnLICwf1kOlgX3ZFLlb6QpwB4VJa14cYce46UWsA185tq94Y2Z50yMTPFPDAADNzbWgJSiXFQMJLvhpQfvfquUoZYyXLj1cAl5G1tKfRi6gSqYm/7rGppcyI/jAQkyQQmmLHGCN7OgpiwsdEuFm4wWkVXhwg4GRvqXvuaOG7uoXzasD1sD7nYfHeSR8Df8VUMQDRRQHZeBpAmwtEN3HdwI5UnZu6YVZJRRDyOJ2aCacnAej</vt:lpwstr>
  </property>
  <property fmtid="{D5CDD505-2E9C-101B-9397-08002B2CF9AE}" pid="131" name="x1ye=73">
    <vt:lpwstr>qORgEI+7lZnysr4EnQAJYRCDckhjq5x6dOT8WEQilhfcp/5WWMEcIXiugQiX7g5oKGEcFYSOhhcN8c3aPuVJ5JB9ZZGGMgbfP0NMLvT4CTKAPHEG0ff88gMQqkDFEn4gNOZy2vMDTgH8Mjb5tzu6COeIDMwBFu1RzqJLEVScOBD3UmBTc4Hy33ogJgpBYsiek8M1cq+jmfUbfldNl1/yh/MYHH5XB/XLT1ZEdURiBAS0jrWAQkXJGN32Cjc9lGd</vt:lpwstr>
  </property>
  <property fmtid="{D5CDD505-2E9C-101B-9397-08002B2CF9AE}" pid="132" name="x1ye=74">
    <vt:lpwstr>xkCiSxf0ZMGxBykepH/qUru5m/Roqo4TWWr/KIRj0YkMvpfhBhcAMxuPHheNa2BL31+XQnv17X+gHL/Ngc0d3iYhmDX/MN/xyGQql+ruEL/KHQBdtYJAz9sEktUOEQ7jEOM49bvw78hGpYF9TlyWpUtTfaOJWH3fmUyUpdIF1iN6fDId0To0JSkZCvzrHCBOswoN1wBEIE7CSG6Yt3AYgvEzQRRLt4d6GwjHtXN0Od7K/9jDOtOi26+2MlosLTc</vt:lpwstr>
  </property>
  <property fmtid="{D5CDD505-2E9C-101B-9397-08002B2CF9AE}" pid="133" name="x1ye=75">
    <vt:lpwstr>xm3Fa8bqVAgI2dPn5fZs/uOQkF8pKtH6e7IpNPqbWv28J+WxIXhjpgVGW079tDrEy/SInO/2VEl8te5JZxa3Zu86I85HBz5KTxjbzW+FzemB9ITO37I0IdnPL8YmX8CBcGZjCZPZpT3kzgSXU84x+o5wm1uTsfRCNk38X9339cZeMI5ruzK5bAo63qYQPczCpQZAByhy+Rs5gZH+Jr0PwtzsAZtc9/EJu2CanvsY/SlfjFhuwkUK/PjMSYXNXl9</vt:lpwstr>
  </property>
  <property fmtid="{D5CDD505-2E9C-101B-9397-08002B2CF9AE}" pid="134" name="x1ye=76">
    <vt:lpwstr>xpdQ2ua5RAL0IO7inswzqq07iPClDtYH7jSXSP7uTN5tZs0q24P7lZebIv16cEa9sa1/JCNNUJIFoB3avz+kvODhcl4D085gNHk8d4/BXnqx/q71R4b6knJsVRWtI0EqU04aGTU2AnmSJeBC6OAL+EBgLfMZiA7bgfV1vrY6rc/HETLVHHj/1VCqRh0zcKQFaeCWiuuqKfXNDLDn5EmVLpB+nxJmnI7ukDAlCjIM3YYbqq7MRG6Wx8VsgCg5x5A</vt:lpwstr>
  </property>
  <property fmtid="{D5CDD505-2E9C-101B-9397-08002B2CF9AE}" pid="135" name="x1ye=77">
    <vt:lpwstr>IJKA/rr1peMiKl3xhfaOvORFbmPCzOpD3AbyMU767W81dghubG75evbWzxYU4Ih8QlrHgEvCv8auGWaKf7BcyyO83lFeB/wrN9hIsQWiPgrzw9/2hUT27G7LpKQOid180XnlivHhwGxncKk1FQZ/1EDv4aANz3nU2NlgY5GVlb4T62HfHntLqWv2D7pZJBet3clOzhCJ0aYhmelV9qV+XcvhvcKbc+i7LWs/KC+/792Xznrb6Mn2Y6GVJNevZ0D</vt:lpwstr>
  </property>
  <property fmtid="{D5CDD505-2E9C-101B-9397-08002B2CF9AE}" pid="136" name="x1ye=78">
    <vt:lpwstr>eiaNIkyfVzbI8rmU2uRj/PNrd+xjBYV9CMBnnO/P8zihAJs2gPNaPXvbwnojr1w8UZM2VqB59Yn95hXw0eAHSMSrIsFt0eUSPnhiOEj03eDmd9Z5VseiP6RQRcL9hJSJChWKXwAcQkSlm9njxNohodBAzqB3IRfzWvNdqICxIt4c1+B0825lo1okEiYIUhKLY33SmPkNqOvrMx0DfHI+23ML83KCkshbu6qxQOi0nFACNF2s64lDMd5cKY0p3Q+</vt:lpwstr>
  </property>
  <property fmtid="{D5CDD505-2E9C-101B-9397-08002B2CF9AE}" pid="137" name="x1ye=79">
    <vt:lpwstr>qGK53mHuxFBFInuhL15S1fEQVoOpMGbfgVSElWWoBeGRzi2mHWJ709Md6NrGeciVqw5v0+1oom+jAFT/ze9bhrXsOgmRrBu0mSpZSm/SJGSCeAUWW8vQQS08Sd8gWwQfo/j9wNutOOaXJxwCipNHXJmgIR2g3dIC6+k2P5/qe/AkFx2Tr6g6o0oUEZJMiRTv/SzTKL8fBjLrjJt3MChKA5ebbbkF17Ils6rzFSvtV/13BmLxHwlppp85a2TLa4H</vt:lpwstr>
  </property>
  <property fmtid="{D5CDD505-2E9C-101B-9397-08002B2CF9AE}" pid="138" name="x1ye=8">
    <vt:lpwstr>Za4JJxups09RMtB2EPXReNS3tAABNxd2Q6LnlILJszTKLACQLQ0TzOMCZATDIpUi3HxVSU0CrDHgZDPX/5YXXBzlukbI8DV8rrU6nne42GeIq2a6cX5MGI0MmRplI41xT1s54F+7lW5wfLFx5Wc5bF+Fen6bOreZ1aoeGQpqASnaC9n7MSK4NbwWYCz0/4iGzB43EpxYL31rU55VhbfwMvW9+LjDKE4L3K57elGZeLbf1UmoW3U52tQhgAAG+ah</vt:lpwstr>
  </property>
  <property fmtid="{D5CDD505-2E9C-101B-9397-08002B2CF9AE}" pid="139" name="x1ye=80">
    <vt:lpwstr>GWCGKltAF3mu79Daeg+7LGXgP16kj0kSa5wHpVrtN1gxR4oYvk3KRV87VazZXwGTOiX9N1JqC55VgxgC8zGYyP8SRD2+u3NY5LUfgtP8dXnrs6waGbdmg5fuePGLslGw5Irq7aU0KHY3Yeb30bsOMA/PmlbVU4/hfpaj8pYmUzVXcjZ63kq4M1Xpe+kMe3j8LGb+RqCh3x+gSVhf9Srm0xAwkdlbd+IIaBs5QFhojwvwEqBlt6cU+nQJGsbS8qP</vt:lpwstr>
  </property>
  <property fmtid="{D5CDD505-2E9C-101B-9397-08002B2CF9AE}" pid="140" name="x1ye=81">
    <vt:lpwstr>UFbIFc0JWG2p/LGKlGiXvzkorjKbvLQFpcn5Tt7cloMGyttiHdXbCgAtvvUX80zjV6Z55psrfiGJt4XHCWbJZ5OM5Mpp2HzbH5KV8AuZTe0j4ATt9GB2yj2R9dqQnCGZQ2qVK8YUEh+b8d92i6vERmrQrwCeqNNWnTwMR4cVw8vtyCnJhcgq9bqd+PktciAwcR9IOmfGMexIejS1ruyzcW3Z+avThHAy1pmJfVXIPFH27hyskEEK4QIlkvAC84Q</vt:lpwstr>
  </property>
  <property fmtid="{D5CDD505-2E9C-101B-9397-08002B2CF9AE}" pid="141" name="x1ye=82">
    <vt:lpwstr>V91XykxbYH/D+VzOZNVnlXy6Sq7B0qb/v0LotOzzR4nKbKAHOwPPWZ8eYAcs7yXCbegbmFUVqWZkFMKsT41dINPgNEazhyoiONg4Algso9lS2yEgDL15X2uqNBLNB3wTSb/fU/ZeAx3chskuvzI8pPAlTnqnTLCLkliQLzUYIgi2M+8O9MWRNuP/xPq/x+HQc02d7aYC4Ibhoab0MEX0FFf8wEwvmv/8wCFTLKh9hhodT3/vn+8CBCLU22LW/VG</vt:lpwstr>
  </property>
  <property fmtid="{D5CDD505-2E9C-101B-9397-08002B2CF9AE}" pid="142" name="x1ye=83">
    <vt:lpwstr>2QR4R/KcjWtNW8uffqdzncu2AWEBmTlNREfdj+eVH79NS8JIsGbyoiqK6BXD3R1gdqTyh41sLgzZJC4t0HVJ9XfLfYjjuczY5mqIEMTpKifq25zTkimQH1Blix4k46rDlF3NXkmFRW3dGiQAkc+5YaZ4ohVfRnAA2+HEBAFWmf7vOwT5wEFsE4OFmnjN9v0Tl0alkcnorT1iW5es0kdu+D2qXx4ZZHj+Me3Bv649M+FzzdYWDuWCswN9/+JYKQg</vt:lpwstr>
  </property>
  <property fmtid="{D5CDD505-2E9C-101B-9397-08002B2CF9AE}" pid="143" name="x1ye=84">
    <vt:lpwstr>PPUe5H5gIGNZYLGV+Az2ryg12r3Ui4uDRh0f9KEhEb6UQy9+mjCwgbQ06m3EfF2j8Fn2QPTDvBhgYJFEf3UOmdXyOx3ti4ltOSygVCW2djZ5MobVyYi1Vnzbr6llwzsmZIbmUVAev2uwljKXq9/VWWSoxrDFhzL3UVXIcX+359O0vQvXk6mDTRw76aLDSSu4LtSNTnLvYj+432fQcYBHqJDJEpZioeNYwNmj+Wu/Vj9YUD9F41cYZxU/NA2IUkm</vt:lpwstr>
  </property>
  <property fmtid="{D5CDD505-2E9C-101B-9397-08002B2CF9AE}" pid="144" name="x1ye=85">
    <vt:lpwstr>3ptMK9vSnPHGpUCYjx8dxFXyTIzLYwhq4FFrBtp/ORpY53nwIYya7uO1fSWjHnh87siAjJJPr1bHfk2yRQ2vKadIxqr1HQ9AJ1fp5jjKUrdOSuvRBFTJ3kTaGhlWZ/W0zAOl+u0gzxCjudbtRDIE/MXXI/QJ3h33tZuB2DnsLNW0uRaoKBgGEw6BrBFZJ0r1sMvkjLMeUe0xfdi61OcOFXJeChIJRbG6mvrPYzIkWfBZ2GDoH3/1Nh8uu+xlq6w</vt:lpwstr>
  </property>
  <property fmtid="{D5CDD505-2E9C-101B-9397-08002B2CF9AE}" pid="145" name="x1ye=86">
    <vt:lpwstr>Q9gGWeh6YUIVc+HFGS3IcjIVwaQrIyraCX/8O7WGeAL3AaVkezoKZsrcQy0R21cOP0asPwsi73mpZp4T2Un1DnNivI920lw0B5mNigpmkDfSwpczfFeSc1uDpqbW0GwyeQOpWJOg21lzUiuC0u+hn67pCN26qAgpFJ+ooSzW8b6Gng/qKaTCj7qOhBT7rqZnMFa9Qj1RHOt2Cu5yaw7igQoH9izLZWEV2jiws6oLZUeSdmLl4/UR9L5Kf/4bvaV</vt:lpwstr>
  </property>
  <property fmtid="{D5CDD505-2E9C-101B-9397-08002B2CF9AE}" pid="146" name="x1ye=87">
    <vt:lpwstr>5OHo+3rq4FrXJefG+WOtUPylJJFnJDDYTJwjdlPzfD5OBxlZm3wOy4KzAknQaPJ8QsF0WJos+utslTsZM5SAOfOAZxwpupt/vaJ5uh6BpsOsdUt2Xm6ZG2lokD1ND7l98A5vFcRFTq+xnl+xa8VzFKaecqXJZ0dQMVox85GgkIUoJK54ImbwSx47WcuufCPX40WBKreJExiTuRhBvuuVmo5v4dBCQs5MBCbbheEj3iJuvGM/sDiXULODmFQZDhm</vt:lpwstr>
  </property>
  <property fmtid="{D5CDD505-2E9C-101B-9397-08002B2CF9AE}" pid="147" name="x1ye=88">
    <vt:lpwstr>UT4x2XpQ26FCzU9v0WSvtYi6XZfEA+kJd6daoI7oZqXocW4yIVHfr7vayQ4eNWFkH1DiUOCaTWDCjKz46dBsikgPe8lNI00shtlJY9K+YohKHQNhi4mJlXJBfm4X+334KP4RAK5g9LN/yQn4XqiQz7zJfac4tWf5NPTjheiA+imihA9q4lM7GNNWDgrxSrHx5Hd5idgON+ziZq1KiXap/i2Icfk/W/vr0CPB7C83g7NV4Cc4tOe3FtD/2WIY3pp</vt:lpwstr>
  </property>
  <property fmtid="{D5CDD505-2E9C-101B-9397-08002B2CF9AE}" pid="148" name="x1ye=89">
    <vt:lpwstr>WgHx5HYZD13CgVRPIKl1Y+2uk9TgHmeVWctd6bzdVzEhE9n7qryYd+WTwuMMGsBsdcfSTA/Xv/kyqR+UxBEbELhtOtFdGLij1Dm+DxJjBq82pmsS0i/wgnnzObysA8TWl+KVb8eFQzHeI6GgJ2ml74Eh6BLx2X2VOG76x/Vtby5s9sx3MS+eXirL523IqAsv45A5m4XXkijc8Ojp8/zlAfupzVwJh5K+TCqGNlcVy2wttFL/RtBLDWNuNhjIm2J</vt:lpwstr>
  </property>
  <property fmtid="{D5CDD505-2E9C-101B-9397-08002B2CF9AE}" pid="149" name="x1ye=9">
    <vt:lpwstr>I9x4J58OS3qSF6d8Ir1ItPIOiKpsvqB5nQdwIUNlvYNVi+XppRp96x8OtuJyEczl5wbm/2+dNme9Zt9n3NuOyyXGJkEO2BA9Svzle6zB2dlTbTHirMhYR184rQTZAro6lFlnpmjkuVEa4CbUFo2/IlAds6JUo25GgYclOSmuEfF0mMq/cTzvJ0hpQD6jnZ7x9BHbPI3lXycG1uSayf7XXV9v2U/sjXuccayVT7cxuT7G7WEd8S/9KI1rO/fQWXX</vt:lpwstr>
  </property>
  <property fmtid="{D5CDD505-2E9C-101B-9397-08002B2CF9AE}" pid="150" name="x1ye=90">
    <vt:lpwstr>tljyffr/RbqeJL/EhsYV9H75Jw6ZLyuoI8gOwAbyA5XPEPpsmJRaRknVAb4/46zwJn++U/9qUWv7+4GCpvrnReEcGVTO9qsn+zubsISWERLg8axLX47SjZ+KYQEzPzbMa/B+vWVZyaywyBeRB3E+1+6uMZ4Jr0t72p94x9Mi2nqQkmFzBucpT8MXmsyMjsYLC3yJvSsEaj2Y4tFw/xmpsSCSOwjYytbvIFR/Vn4LXV8bB+TG6glNNYeINwOWmBo</vt:lpwstr>
  </property>
  <property fmtid="{D5CDD505-2E9C-101B-9397-08002B2CF9AE}" pid="151" name="x1ye=91">
    <vt:lpwstr>1wkSXK0TprL6PGTB6o5bvaIqT9kCRofRhNq9dSi2rbRqNIkIF4f8wsvaXYO1mejv48lAtY83hFt4B+BJwiz76+HYZl1TSTxQ0avhl48vj8Hxsl41xL2oPiW8lMxfa0hxw5tC9hCsv6Vj6YyT7e2XV64aPCtuuzao5dGeZKqBPT/CXIRr5/Gh/RlMB3maJBUP8owWM61j5t+g1bglzytgjnX3951Lr6B5dWyvpZRcpAobzl53lygKvKe10ZnSNHC</vt:lpwstr>
  </property>
  <property fmtid="{D5CDD505-2E9C-101B-9397-08002B2CF9AE}" pid="152" name="x1ye=92">
    <vt:lpwstr>Ka1Nnx1AjlkUhOI8CZ+yH5yIrHr+F5uINpWzy5UXs+kHeQNeZ1SLElUUUdz4ii4G6sMzveA7D7CrnsVAA3xoVprNqYdERVtqGsob36o1c9/YSLsb1VcaNTbTSmEQQVHSduvhScZsm6vrkdAKkOkh2Tt7/cbc+vepxJDqPkIFb+b5kJkHbBwubQdMFZrOfhTtGgVqCWRmDLh1U7/Mg2qaKDlMgO7vYuxdIlcjcGCIIHFC4+2i1m7QXeMOVATdDAe</vt:lpwstr>
  </property>
  <property fmtid="{D5CDD505-2E9C-101B-9397-08002B2CF9AE}" pid="153" name="x1ye=93">
    <vt:lpwstr>sSRZBMN4vXHOqriNwJASb5oSu7wulh2uTIs+k+qKXvFvY5gJwRjm+0xR7f9US3Hvqfp0Um6Prc3fQoq25NUfZ5ykSTkaUQ/U9SINflKLTriHTuXELgbiVygSasQMA1f/mApREWV6+sqS9dCh+XuEOmsy1lj7A5Bt3uBUk38BT8Wcy9tGL415xaQj7CRGj/BwzF/iTE8uPIy51YkVb44TgYoDfLf65+qSMVkSQl9/QS22P7Pj6UAThjatGzf/8aq</vt:lpwstr>
  </property>
  <property fmtid="{D5CDD505-2E9C-101B-9397-08002B2CF9AE}" pid="154" name="x1ye=94">
    <vt:lpwstr>dwsubK87bKOK09hcwAli4sbuqId+YFjdk5PvxUwGMqCw+HoPOBVybYKfyptjLg33iJWHqfBKk0YFiL7mQTdU8YRm6DmeIpiNjdmPHP3nuxv81eO88LUaxJvdmYYsDh4y6TldOE/GFPEt+GjZhcMDl3iLrbGUv8QhVo61UFtAFWW8OmHZL62eyUH4L5KKT0zus446IqgIrKoHmHbQKFCPdqKPq74eag6gbtfy0i5l5gA2TBuKJ6k+HAhqb+2nC2Y</vt:lpwstr>
  </property>
  <property fmtid="{D5CDD505-2E9C-101B-9397-08002B2CF9AE}" pid="155" name="x1ye=95">
    <vt:lpwstr>lq5/GxkWIbb86qlc80K49LxdI5dDhX/8Zres545+gll9vP9jPh/BEuWlGsSxPDZUgZU9EeqZavAUrJma6QgYwGQqXWRiDpA9d8BEf3014+a+0jUKgvBSNVorKimOHo934NfjHRLTzQjVwJV5vtzmh4GGkvwWo2gcSOQStQkOk0MozCO8NSqGN5DlZ4Cg9K1ZfkVCKHftSr7JrfCaW/c3skMW2/fNiEYHe7zjZG0WY/sC62pLlXYD6nq4Jx09B8J</vt:lpwstr>
  </property>
  <property fmtid="{D5CDD505-2E9C-101B-9397-08002B2CF9AE}" pid="156" name="x1ye=96">
    <vt:lpwstr>bKV/QPM0UwUKXoOA0ZpMn2lhx/ZUgXsNbeHwvECCu/51pGcOZZuWfsnb4koMJySM3ASwNc+bUDaoCy4pf1yhakgLOKHWtw7zFdm5v+umiL8WnUEok6Q8GxYuK6vOZx8nS4MMOirm2b3kdhWYoHNHowkOFlZMG91/Qa0cD/hdD0jFPucHlpnfE3v9BB8D/lGAuJrb2EWmMbH7TTly5OYKqdQS7aKVr3TCACi2Y28KNieVfuaiKV/J4RiMQLoKqoX</vt:lpwstr>
  </property>
  <property fmtid="{D5CDD505-2E9C-101B-9397-08002B2CF9AE}" pid="157" name="x1ye=97">
    <vt:lpwstr>nOlgHaVSlDi5RmtjHfRCgGafMSBTu8oyH8Uj9Fvnz3L4Ty5NmjIQd0heYlJg2F0ZO18mbRuwVJQTWnq6FoofAdYkh279FL1lmU/NBkkq6CqDwzGyjFn7MXTYALmNlqa8s5nFP0I4ZLMpZgkj7pvbLyFLTbMa5uiqpiptVZXo/CuVtLdLmIXQm6tzMzvmQ0PEluXG+A0qCK/NxdIMNGtgdf0tvaCnjwkykqDl3Iax8jhjCMKuKLloCBVpgz3Q4/i</vt:lpwstr>
  </property>
  <property fmtid="{D5CDD505-2E9C-101B-9397-08002B2CF9AE}" pid="158" name="x1ye=98">
    <vt:lpwstr>jie//cX+pywFqBiPs9/NC3XX9NZ4ozxOB33Koc7l0PU/paoLWHyuJWoQlMmjEQ1dq1/R4jFeTOmq7AVzhfJD7NSg1Ti+RuFGJFlV+fvffM2z44LB6Jm2J13DLs6pbZc1MhjiB4brElJowgTv9Kijd3RlSetVnReMZnE7tLZnSFiMrw3TBcRKUtyxCJX3Gxa/8wgPUnhCmtE3Si1m7zrfCEVi5yd0NyO3A898fK3mh/QQceTLMCvmk081qUMx32/</vt:lpwstr>
  </property>
  <property fmtid="{D5CDD505-2E9C-101B-9397-08002B2CF9AE}" pid="159" name="x1ye=99">
    <vt:lpwstr>kkvIwHfkjpKSNBEcIO1kTLRo4/usq1K97PBYWB+Grra9Us3++0YccHWHyoy7GDkZgypfgNIpEVk8XNwM5DV2tbABS72oZPptnYxxzSC8A8XS2oB0c994iJHwuoGdDlMjUpPuWCq+Xwff+33gkJ0Mql2ml0L3yTGUktRNNBLAgOQbWwrlNR4ANvbT/kQostWm5JEgxolIg3JvMfrnyIsT+m8g57CmEQ9e7CW8dQIADkCdMs1Q08EpRaFrG8Gd2fG</vt:lpwstr>
  </property>
  <property fmtid="{D5CDD505-2E9C-101B-9397-08002B2CF9AE}" pid="160" name="MSIP_Label_7f0a380f-0021-4912-930a-3a214436f667_Enabled">
    <vt:lpwstr>true</vt:lpwstr>
  </property>
  <property fmtid="{D5CDD505-2E9C-101B-9397-08002B2CF9AE}" pid="161" name="MSIP_Label_7f0a380f-0021-4912-930a-3a214436f667_SetDate">
    <vt:lpwstr>2025-03-26T15:33:38Z</vt:lpwstr>
  </property>
  <property fmtid="{D5CDD505-2E9C-101B-9397-08002B2CF9AE}" pid="162" name="MSIP_Label_7f0a380f-0021-4912-930a-3a214436f667_Method">
    <vt:lpwstr>Privileged</vt:lpwstr>
  </property>
  <property fmtid="{D5CDD505-2E9C-101B-9397-08002B2CF9AE}" pid="163" name="MSIP_Label_7f0a380f-0021-4912-930a-3a214436f667_Name">
    <vt:lpwstr>Class 1 Data</vt:lpwstr>
  </property>
  <property fmtid="{D5CDD505-2E9C-101B-9397-08002B2CF9AE}" pid="164" name="MSIP_Label_7f0a380f-0021-4912-930a-3a214436f667_SiteId">
    <vt:lpwstr>66f05666-5faf-4497-99ba-2265c92ebdd5</vt:lpwstr>
  </property>
  <property fmtid="{D5CDD505-2E9C-101B-9397-08002B2CF9AE}" pid="165" name="MSIP_Label_7f0a380f-0021-4912-930a-3a214436f667_ActionId">
    <vt:lpwstr>2d123ca7-fff0-493a-a7c7-81bbb1521086</vt:lpwstr>
  </property>
  <property fmtid="{D5CDD505-2E9C-101B-9397-08002B2CF9AE}" pid="166" name="MSIP_Label_7f0a380f-0021-4912-930a-3a214436f667_ContentBits">
    <vt:lpwstr>0</vt:lpwstr>
  </property>
  <property fmtid="{D5CDD505-2E9C-101B-9397-08002B2CF9AE}" pid="167" name="MSIP_Label_7f0a380f-0021-4912-930a-3a214436f667_Tag">
    <vt:lpwstr>10, 0, 1, 1</vt:lpwstr>
  </property>
</Properties>
</file>